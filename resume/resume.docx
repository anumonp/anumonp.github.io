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D0126" w14:textId="77777777" w:rsidR="00F722A0" w:rsidRDefault="00D12C90" w:rsidP="00D12C90">
      <w:pPr>
        <w:suppressAutoHyphens w:val="0"/>
        <w:rPr>
          <w:rFonts w:ascii="Calibri" w:hAnsi="Calibri" w:cs="Calibri"/>
          <w:b/>
          <w:szCs w:val="24"/>
        </w:rPr>
      </w:pPr>
      <w:r w:rsidRPr="005C4CB8">
        <w:rPr>
          <w:rFonts w:ascii="Calibri" w:hAnsi="Calibri" w:cs="Calibri"/>
          <w:b/>
          <w:szCs w:val="24"/>
        </w:rPr>
        <w:t xml:space="preserve">ANUMON P THOMAS </w:t>
      </w:r>
    </w:p>
    <w:p w14:paraId="03A1CB80" w14:textId="77777777" w:rsidR="00370BAF" w:rsidRDefault="00370BAF" w:rsidP="00D12C90">
      <w:pPr>
        <w:suppressAutoHyphens w:val="0"/>
        <w:rPr>
          <w:rFonts w:ascii="Calibri" w:hAnsi="Calibri" w:cs="Calibri"/>
          <w:sz w:val="18"/>
          <w:szCs w:val="18"/>
        </w:rPr>
      </w:pPr>
    </w:p>
    <w:p w14:paraId="7108A5EB" w14:textId="77777777" w:rsidR="00370BAF" w:rsidRDefault="00370BAF" w:rsidP="00D12C90">
      <w:pPr>
        <w:suppressAutoHyphens w:val="0"/>
        <w:rPr>
          <w:rFonts w:ascii="Calibri" w:hAnsi="Calibri" w:cs="Calibri"/>
          <w:sz w:val="18"/>
          <w:szCs w:val="18"/>
        </w:rPr>
      </w:pPr>
      <w:proofErr w:type="gramStart"/>
      <w:r>
        <w:rPr>
          <w:rFonts w:ascii="Calibri" w:hAnsi="Calibri" w:cs="Calibri"/>
          <w:sz w:val="18"/>
          <w:szCs w:val="18"/>
        </w:rPr>
        <w:t># Flat No.</w:t>
      </w:r>
      <w:proofErr w:type="gramEnd"/>
      <w:r>
        <w:rPr>
          <w:rFonts w:ascii="Calibri" w:hAnsi="Calibri" w:cs="Calibri"/>
          <w:sz w:val="18"/>
          <w:szCs w:val="18"/>
        </w:rPr>
        <w:t xml:space="preserve"> F1,</w:t>
      </w:r>
    </w:p>
    <w:p w14:paraId="73D21FF4" w14:textId="77777777" w:rsidR="00370BAF" w:rsidRDefault="00370BAF" w:rsidP="00370BAF">
      <w:pPr>
        <w:suppressAutoHyphens w:val="0"/>
        <w:rPr>
          <w:rFonts w:ascii="Calibri" w:hAnsi="Calibri" w:cs="Calibri"/>
          <w:sz w:val="18"/>
          <w:szCs w:val="18"/>
        </w:rPr>
      </w:pPr>
      <w:proofErr w:type="spellStart"/>
      <w:r>
        <w:rPr>
          <w:rFonts w:ascii="Calibri" w:hAnsi="Calibri" w:cs="Calibri"/>
          <w:sz w:val="18"/>
          <w:szCs w:val="18"/>
        </w:rPr>
        <w:t>Swarnalaya’s</w:t>
      </w:r>
      <w:proofErr w:type="spellEnd"/>
      <w:r>
        <w:rPr>
          <w:rFonts w:ascii="Calibri" w:hAnsi="Calibri" w:cs="Calibri"/>
          <w:sz w:val="18"/>
          <w:szCs w:val="18"/>
        </w:rPr>
        <w:t xml:space="preserve"> </w:t>
      </w:r>
      <w:proofErr w:type="spellStart"/>
      <w:r>
        <w:rPr>
          <w:rFonts w:ascii="Calibri" w:hAnsi="Calibri" w:cs="Calibri"/>
          <w:sz w:val="18"/>
          <w:szCs w:val="18"/>
        </w:rPr>
        <w:t>Maru</w:t>
      </w:r>
      <w:r w:rsidR="00A21AA8">
        <w:rPr>
          <w:rFonts w:ascii="Calibri" w:hAnsi="Calibri" w:cs="Calibri"/>
          <w:sz w:val="18"/>
          <w:szCs w:val="18"/>
        </w:rPr>
        <w:t>t</w:t>
      </w:r>
      <w:r>
        <w:rPr>
          <w:rFonts w:ascii="Calibri" w:hAnsi="Calibri" w:cs="Calibri"/>
          <w:sz w:val="18"/>
          <w:szCs w:val="18"/>
        </w:rPr>
        <w:t>ham</w:t>
      </w:r>
      <w:proofErr w:type="spellEnd"/>
      <w:r>
        <w:rPr>
          <w:rFonts w:ascii="Calibri" w:hAnsi="Calibri" w:cs="Calibri"/>
          <w:sz w:val="18"/>
          <w:szCs w:val="18"/>
        </w:rPr>
        <w:t>,</w:t>
      </w:r>
    </w:p>
    <w:p w14:paraId="5F20CFF2" w14:textId="77777777" w:rsidR="00370BAF" w:rsidRDefault="00370BAF" w:rsidP="00370BAF">
      <w:pPr>
        <w:suppressAutoHyphens w:val="0"/>
        <w:rPr>
          <w:rFonts w:ascii="Calibri" w:hAnsi="Calibri" w:cs="Calibri"/>
          <w:sz w:val="18"/>
          <w:szCs w:val="18"/>
        </w:rPr>
      </w:pPr>
      <w:proofErr w:type="spellStart"/>
      <w:r>
        <w:rPr>
          <w:rFonts w:ascii="Calibri" w:hAnsi="Calibri" w:cs="Calibri"/>
          <w:sz w:val="18"/>
          <w:szCs w:val="18"/>
        </w:rPr>
        <w:t>Anand</w:t>
      </w:r>
      <w:proofErr w:type="spellEnd"/>
      <w:r>
        <w:rPr>
          <w:rFonts w:ascii="Calibri" w:hAnsi="Calibri" w:cs="Calibri"/>
          <w:sz w:val="18"/>
          <w:szCs w:val="18"/>
        </w:rPr>
        <w:t xml:space="preserve"> Nagar, </w:t>
      </w:r>
      <w:proofErr w:type="spellStart"/>
      <w:r>
        <w:rPr>
          <w:rFonts w:ascii="Calibri" w:hAnsi="Calibri" w:cs="Calibri"/>
          <w:sz w:val="18"/>
          <w:szCs w:val="18"/>
        </w:rPr>
        <w:t>Thoraipakkam</w:t>
      </w:r>
      <w:proofErr w:type="spellEnd"/>
      <w:r>
        <w:rPr>
          <w:rFonts w:ascii="Calibri" w:hAnsi="Calibri" w:cs="Calibri"/>
          <w:sz w:val="18"/>
          <w:szCs w:val="18"/>
        </w:rPr>
        <w:t>,</w:t>
      </w:r>
    </w:p>
    <w:p w14:paraId="08D65DF2" w14:textId="77777777" w:rsidR="00370BAF" w:rsidRDefault="00370BAF" w:rsidP="00370BAF">
      <w:pPr>
        <w:suppressAutoHyphens w:val="0"/>
        <w:rPr>
          <w:rFonts w:ascii="Calibri" w:hAnsi="Calibri" w:cs="Calibri"/>
          <w:sz w:val="18"/>
          <w:szCs w:val="18"/>
        </w:rPr>
      </w:pPr>
      <w:r>
        <w:rPr>
          <w:rFonts w:ascii="Calibri" w:hAnsi="Calibri" w:cs="Calibri"/>
          <w:sz w:val="18"/>
          <w:szCs w:val="18"/>
        </w:rPr>
        <w:t>Chennai – 600 097</w:t>
      </w:r>
    </w:p>
    <w:p w14:paraId="22DEB707" w14:textId="77777777" w:rsidR="005C10EF" w:rsidRDefault="005C10EF" w:rsidP="00370BAF">
      <w:pPr>
        <w:suppressAutoHyphens w:val="0"/>
        <w:rPr>
          <w:rFonts w:ascii="Calibri" w:hAnsi="Calibri" w:cs="Calibri"/>
          <w:sz w:val="18"/>
          <w:szCs w:val="18"/>
        </w:rPr>
      </w:pPr>
      <w:r>
        <w:rPr>
          <w:rFonts w:ascii="Calibri" w:hAnsi="Calibri" w:cs="Calibri"/>
          <w:sz w:val="18"/>
          <w:szCs w:val="18"/>
        </w:rPr>
        <w:t>India</w:t>
      </w:r>
    </w:p>
    <w:p w14:paraId="55203E2A" w14:textId="77777777" w:rsidR="00F722A0" w:rsidRDefault="00A77B3E" w:rsidP="00D12C90">
      <w:pPr>
        <w:suppressAutoHyphens w:val="0"/>
        <w:rPr>
          <w:rFonts w:ascii="Calibri" w:hAnsi="Calibri" w:cs="Calibri"/>
          <w:sz w:val="18"/>
          <w:szCs w:val="18"/>
        </w:rPr>
      </w:pPr>
      <w:proofErr w:type="spellStart"/>
      <w:r>
        <w:rPr>
          <w:rFonts w:ascii="Calibri" w:hAnsi="Calibri" w:cs="Calibri"/>
          <w:sz w:val="18"/>
          <w:szCs w:val="18"/>
        </w:rPr>
        <w:t>Ph</w:t>
      </w:r>
      <w:proofErr w:type="spellEnd"/>
      <w:r>
        <w:rPr>
          <w:rFonts w:ascii="Calibri" w:hAnsi="Calibri" w:cs="Calibri"/>
          <w:sz w:val="18"/>
          <w:szCs w:val="18"/>
        </w:rPr>
        <w:t xml:space="preserve">: </w:t>
      </w:r>
      <w:r w:rsidR="00F722A0" w:rsidRPr="00F722A0">
        <w:rPr>
          <w:rFonts w:ascii="Calibri" w:hAnsi="Calibri" w:cs="Calibri"/>
          <w:sz w:val="18"/>
          <w:szCs w:val="18"/>
        </w:rPr>
        <w:t>+91-8883139189</w:t>
      </w:r>
    </w:p>
    <w:p w14:paraId="50FDBB0E" w14:textId="77777777" w:rsidR="00370BAF" w:rsidRPr="00F722A0" w:rsidRDefault="00370BAF" w:rsidP="00370BAF">
      <w:pPr>
        <w:suppressAutoHyphens w:val="0"/>
        <w:rPr>
          <w:rFonts w:ascii="Calibri" w:hAnsi="Calibri" w:cs="Calibri"/>
          <w:sz w:val="18"/>
          <w:szCs w:val="18"/>
        </w:rPr>
      </w:pPr>
      <w:r w:rsidRPr="00F722A0">
        <w:rPr>
          <w:rFonts w:ascii="Calibri" w:hAnsi="Calibri" w:cs="Calibri"/>
          <w:sz w:val="18"/>
          <w:szCs w:val="18"/>
        </w:rPr>
        <w:t>Email:</w:t>
      </w:r>
      <w:r w:rsidR="00E76E6F">
        <w:rPr>
          <w:rFonts w:ascii="Calibri" w:hAnsi="Calibri" w:cs="Calibri"/>
          <w:sz w:val="18"/>
          <w:szCs w:val="18"/>
        </w:rPr>
        <w:t xml:space="preserve"> </w:t>
      </w:r>
      <w:hyperlink r:id="rId8" w:history="1">
        <w:r w:rsidR="00E76E6F" w:rsidRPr="00E76E6F">
          <w:rPr>
            <w:rStyle w:val="Hyperlink"/>
            <w:rFonts w:ascii="Calibri" w:hAnsi="Calibri" w:cs="Calibri"/>
            <w:sz w:val="18"/>
            <w:szCs w:val="18"/>
          </w:rPr>
          <w:t>anumon.career89@gmail.com</w:t>
        </w:r>
      </w:hyperlink>
      <w:r w:rsidR="00E76E6F" w:rsidRPr="00F722A0">
        <w:rPr>
          <w:rFonts w:ascii="Calibri" w:hAnsi="Calibri" w:cs="Calibri"/>
          <w:sz w:val="18"/>
          <w:szCs w:val="18"/>
        </w:rPr>
        <w:t xml:space="preserve"> </w:t>
      </w:r>
    </w:p>
    <w:p w14:paraId="30FDF435" w14:textId="77777777" w:rsidR="00370BAF" w:rsidRDefault="00370BAF" w:rsidP="00370BAF">
      <w:pPr>
        <w:suppressAutoHyphens w:val="0"/>
        <w:rPr>
          <w:rFonts w:ascii="Calibri" w:hAnsi="Calibri" w:cs="Calibri"/>
          <w:sz w:val="18"/>
          <w:szCs w:val="18"/>
        </w:rPr>
      </w:pPr>
      <w:r>
        <w:rPr>
          <w:rFonts w:ascii="Calibri" w:hAnsi="Calibri" w:cs="Calibri"/>
          <w:sz w:val="18"/>
          <w:szCs w:val="18"/>
        </w:rPr>
        <w:t xml:space="preserve">Blog: </w:t>
      </w:r>
      <w:hyperlink r:id="rId9" w:history="1">
        <w:r w:rsidRPr="00F722A0">
          <w:rPr>
            <w:rStyle w:val="Hyperlink"/>
            <w:rFonts w:ascii="Calibri" w:hAnsi="Calibri" w:cs="Calibri"/>
            <w:sz w:val="18"/>
            <w:szCs w:val="18"/>
          </w:rPr>
          <w:t>rorapache.blogspot.com</w:t>
        </w:r>
      </w:hyperlink>
    </w:p>
    <w:p w14:paraId="198E7337" w14:textId="77777777" w:rsidR="00370BAF" w:rsidRPr="00F722A0" w:rsidRDefault="00370BAF" w:rsidP="00D12C90">
      <w:pPr>
        <w:suppressAutoHyphens w:val="0"/>
        <w:rPr>
          <w:rFonts w:ascii="Calibri" w:hAnsi="Calibri" w:cs="Calibri"/>
          <w:sz w:val="18"/>
          <w:szCs w:val="18"/>
        </w:rPr>
      </w:pPr>
    </w:p>
    <w:p w14:paraId="08E6D648" w14:textId="77777777" w:rsidR="00D12C90" w:rsidRPr="00D12C90" w:rsidRDefault="00D12C90" w:rsidP="00D12C90">
      <w:pPr>
        <w:suppressAutoHyphens w:val="0"/>
        <w:rPr>
          <w:rFonts w:ascii="Calibri" w:hAnsi="Calibri" w:cs="Calibri"/>
          <w:szCs w:val="24"/>
        </w:rPr>
      </w:pPr>
    </w:p>
    <w:p w14:paraId="1AB73EB5" w14:textId="77777777" w:rsidR="00DA1CCF" w:rsidRPr="005A2BE0" w:rsidRDefault="00DA1CCF" w:rsidP="0082352B">
      <w:pPr>
        <w:pBdr>
          <w:bottom w:val="single" w:sz="4" w:space="1" w:color="auto"/>
        </w:pBdr>
        <w:rPr>
          <w:rFonts w:ascii="Calibri" w:hAnsi="Calibri"/>
          <w:b/>
          <w:szCs w:val="24"/>
        </w:rPr>
      </w:pPr>
      <w:r w:rsidRPr="005A2BE0">
        <w:rPr>
          <w:rFonts w:ascii="Calibri" w:hAnsi="Calibri"/>
          <w:b/>
          <w:szCs w:val="24"/>
        </w:rPr>
        <w:t>Experience Summary</w:t>
      </w:r>
    </w:p>
    <w:p w14:paraId="02ED623A" w14:textId="77777777" w:rsidR="00DA1CCF" w:rsidRPr="005A2BE0" w:rsidRDefault="00DA1CCF" w:rsidP="00DA1CCF">
      <w:pPr>
        <w:rPr>
          <w:rFonts w:ascii="Calibri" w:hAnsi="Calibri"/>
          <w:szCs w:val="24"/>
        </w:rPr>
      </w:pPr>
    </w:p>
    <w:p w14:paraId="67DDEE96" w14:textId="0383F876" w:rsidR="00DA1CCF" w:rsidRDefault="00F67C73" w:rsidP="00DA1CCF">
      <w:pPr>
        <w:numPr>
          <w:ilvl w:val="0"/>
          <w:numId w:val="4"/>
        </w:numPr>
        <w:rPr>
          <w:rFonts w:ascii="Calibri" w:hAnsi="Calibri"/>
          <w:szCs w:val="24"/>
        </w:rPr>
      </w:pPr>
      <w:r>
        <w:rPr>
          <w:rFonts w:ascii="Calibri" w:hAnsi="Calibri"/>
          <w:szCs w:val="24"/>
        </w:rPr>
        <w:t>5</w:t>
      </w:r>
      <w:r w:rsidR="00DA1CCF" w:rsidRPr="005A2BE0">
        <w:rPr>
          <w:rFonts w:ascii="Calibri" w:hAnsi="Calibri"/>
          <w:szCs w:val="24"/>
        </w:rPr>
        <w:t xml:space="preserve"> years of </w:t>
      </w:r>
      <w:r w:rsidR="009400E1">
        <w:rPr>
          <w:rFonts w:ascii="Calibri" w:hAnsi="Calibri"/>
          <w:szCs w:val="24"/>
        </w:rPr>
        <w:t>e</w:t>
      </w:r>
      <w:r w:rsidR="00DA1CCF" w:rsidRPr="005A2BE0">
        <w:rPr>
          <w:rFonts w:ascii="Calibri" w:hAnsi="Calibri"/>
          <w:szCs w:val="24"/>
        </w:rPr>
        <w:t>xperience</w:t>
      </w:r>
    </w:p>
    <w:p w14:paraId="4816CE14" w14:textId="77777777" w:rsidR="00065319" w:rsidRPr="00065319" w:rsidRDefault="00065319" w:rsidP="00065319">
      <w:pPr>
        <w:numPr>
          <w:ilvl w:val="0"/>
          <w:numId w:val="4"/>
        </w:numPr>
        <w:rPr>
          <w:rFonts w:asciiTheme="minorHAnsi" w:hAnsiTheme="minorHAnsi" w:cstheme="minorHAnsi"/>
          <w:szCs w:val="24"/>
        </w:rPr>
      </w:pPr>
      <w:r w:rsidRPr="00C217ED">
        <w:rPr>
          <w:rFonts w:asciiTheme="minorHAnsi" w:hAnsiTheme="minorHAnsi" w:cstheme="minorHAnsi"/>
          <w:szCs w:val="24"/>
        </w:rPr>
        <w:t>Rich experience in analysis, architecture design and implementation of Web applications.</w:t>
      </w:r>
    </w:p>
    <w:p w14:paraId="2DECC117" w14:textId="77777777" w:rsidR="00DA1CCF" w:rsidRPr="005A2BE0" w:rsidRDefault="005A47C9" w:rsidP="00DA1CCF">
      <w:pPr>
        <w:numPr>
          <w:ilvl w:val="0"/>
          <w:numId w:val="4"/>
        </w:numPr>
        <w:rPr>
          <w:rFonts w:ascii="Calibri" w:hAnsi="Calibri"/>
          <w:szCs w:val="24"/>
        </w:rPr>
      </w:pPr>
      <w:r w:rsidRPr="005A2BE0">
        <w:rPr>
          <w:rFonts w:ascii="Calibri" w:hAnsi="Calibri"/>
          <w:szCs w:val="24"/>
        </w:rPr>
        <w:t xml:space="preserve">Actively </w:t>
      </w:r>
      <w:r w:rsidR="00DA1CCF" w:rsidRPr="005A2BE0">
        <w:rPr>
          <w:rFonts w:ascii="Calibri" w:hAnsi="Calibri"/>
          <w:szCs w:val="24"/>
        </w:rPr>
        <w:t xml:space="preserve">Involved in </w:t>
      </w:r>
      <w:r w:rsidR="002C405B" w:rsidRPr="005A2BE0">
        <w:rPr>
          <w:rFonts w:ascii="Calibri" w:hAnsi="Calibri"/>
          <w:szCs w:val="24"/>
        </w:rPr>
        <w:t>D</w:t>
      </w:r>
      <w:r w:rsidR="00DA1CCF" w:rsidRPr="005A2BE0">
        <w:rPr>
          <w:rFonts w:ascii="Calibri" w:hAnsi="Calibri"/>
          <w:szCs w:val="24"/>
        </w:rPr>
        <w:t xml:space="preserve">esign and </w:t>
      </w:r>
      <w:r w:rsidR="002C405B" w:rsidRPr="005A2BE0">
        <w:rPr>
          <w:rFonts w:ascii="Calibri" w:hAnsi="Calibri"/>
          <w:szCs w:val="24"/>
        </w:rPr>
        <w:t>D</w:t>
      </w:r>
      <w:r w:rsidR="00DA1CCF" w:rsidRPr="005A2BE0">
        <w:rPr>
          <w:rFonts w:ascii="Calibri" w:hAnsi="Calibri"/>
          <w:szCs w:val="24"/>
        </w:rPr>
        <w:t>evelopment</w:t>
      </w:r>
      <w:r w:rsidR="006344B4">
        <w:rPr>
          <w:rFonts w:ascii="Calibri" w:hAnsi="Calibri"/>
          <w:szCs w:val="24"/>
        </w:rPr>
        <w:t>.</w:t>
      </w:r>
    </w:p>
    <w:p w14:paraId="6EB85171" w14:textId="77777777" w:rsidR="00EB3084" w:rsidRPr="005A2BE0" w:rsidRDefault="00DA1CCF" w:rsidP="00EB3084">
      <w:pPr>
        <w:numPr>
          <w:ilvl w:val="0"/>
          <w:numId w:val="4"/>
        </w:numPr>
        <w:rPr>
          <w:rFonts w:ascii="Calibri" w:hAnsi="Calibri"/>
          <w:szCs w:val="24"/>
        </w:rPr>
      </w:pPr>
      <w:r w:rsidRPr="005A2BE0">
        <w:rPr>
          <w:rFonts w:ascii="Calibri" w:hAnsi="Calibri"/>
          <w:szCs w:val="24"/>
        </w:rPr>
        <w:t xml:space="preserve">Good </w:t>
      </w:r>
      <w:r w:rsidR="002C405B" w:rsidRPr="005A2BE0">
        <w:rPr>
          <w:rFonts w:ascii="Calibri" w:hAnsi="Calibri"/>
          <w:szCs w:val="24"/>
        </w:rPr>
        <w:t>T</w:t>
      </w:r>
      <w:r w:rsidRPr="005A2BE0">
        <w:rPr>
          <w:rFonts w:ascii="Calibri" w:hAnsi="Calibri"/>
          <w:szCs w:val="24"/>
        </w:rPr>
        <w:t xml:space="preserve">eam </w:t>
      </w:r>
      <w:r w:rsidR="002C405B" w:rsidRPr="005A2BE0">
        <w:rPr>
          <w:rFonts w:ascii="Calibri" w:hAnsi="Calibri"/>
          <w:szCs w:val="24"/>
        </w:rPr>
        <w:t>P</w:t>
      </w:r>
      <w:r w:rsidRPr="005A2BE0">
        <w:rPr>
          <w:rFonts w:ascii="Calibri" w:hAnsi="Calibri"/>
          <w:szCs w:val="24"/>
        </w:rPr>
        <w:t>layer with Excellent Technical &amp; Interpersonal Skills.</w:t>
      </w:r>
    </w:p>
    <w:p w14:paraId="30193DD5" w14:textId="77777777" w:rsidR="00DA1CCF" w:rsidRPr="005A2BE0" w:rsidRDefault="00DA1CCF" w:rsidP="00DA1CCF">
      <w:pPr>
        <w:numPr>
          <w:ilvl w:val="0"/>
          <w:numId w:val="4"/>
        </w:numPr>
        <w:rPr>
          <w:rFonts w:ascii="Calibri" w:hAnsi="Calibri"/>
          <w:szCs w:val="24"/>
        </w:rPr>
      </w:pPr>
      <w:r w:rsidRPr="005A2BE0">
        <w:rPr>
          <w:rFonts w:ascii="Calibri" w:hAnsi="Calibri"/>
          <w:szCs w:val="24"/>
        </w:rPr>
        <w:t xml:space="preserve">Ability to </w:t>
      </w:r>
      <w:r w:rsidR="002C405B" w:rsidRPr="005A2BE0">
        <w:rPr>
          <w:rFonts w:ascii="Calibri" w:hAnsi="Calibri"/>
          <w:szCs w:val="24"/>
        </w:rPr>
        <w:t>W</w:t>
      </w:r>
      <w:r w:rsidRPr="005A2BE0">
        <w:rPr>
          <w:rFonts w:ascii="Calibri" w:hAnsi="Calibri"/>
          <w:szCs w:val="24"/>
        </w:rPr>
        <w:t xml:space="preserve">ork </w:t>
      </w:r>
      <w:r w:rsidR="002C405B" w:rsidRPr="005A2BE0">
        <w:rPr>
          <w:rFonts w:ascii="Calibri" w:hAnsi="Calibri"/>
          <w:szCs w:val="24"/>
        </w:rPr>
        <w:t>I</w:t>
      </w:r>
      <w:r w:rsidRPr="005A2BE0">
        <w:rPr>
          <w:rFonts w:ascii="Calibri" w:hAnsi="Calibri"/>
          <w:szCs w:val="24"/>
        </w:rPr>
        <w:t xml:space="preserve">ndividually as well as with </w:t>
      </w:r>
      <w:r w:rsidR="002C405B" w:rsidRPr="005A2BE0">
        <w:rPr>
          <w:rFonts w:ascii="Calibri" w:hAnsi="Calibri"/>
          <w:szCs w:val="24"/>
        </w:rPr>
        <w:t>T</w:t>
      </w:r>
      <w:r w:rsidRPr="005A2BE0">
        <w:rPr>
          <w:rFonts w:ascii="Calibri" w:hAnsi="Calibri"/>
          <w:szCs w:val="24"/>
        </w:rPr>
        <w:t>eam</w:t>
      </w:r>
      <w:r w:rsidR="006344B4">
        <w:rPr>
          <w:rFonts w:ascii="Calibri" w:hAnsi="Calibri"/>
          <w:szCs w:val="24"/>
        </w:rPr>
        <w:t>.</w:t>
      </w:r>
    </w:p>
    <w:p w14:paraId="5365EFDE" w14:textId="77777777" w:rsidR="00C13328" w:rsidRDefault="00C13328" w:rsidP="0082352B">
      <w:pPr>
        <w:pBdr>
          <w:bottom w:val="single" w:sz="4" w:space="1" w:color="auto"/>
        </w:pBdr>
        <w:rPr>
          <w:rFonts w:ascii="Calibri" w:hAnsi="Calibri"/>
          <w:b/>
          <w:szCs w:val="24"/>
        </w:rPr>
      </w:pPr>
    </w:p>
    <w:p w14:paraId="08AFE92D" w14:textId="77777777" w:rsidR="005A47C9" w:rsidRPr="005A2BE0" w:rsidRDefault="00DA1CCF" w:rsidP="0082352B">
      <w:pPr>
        <w:pBdr>
          <w:bottom w:val="single" w:sz="4" w:space="1" w:color="auto"/>
        </w:pBdr>
        <w:rPr>
          <w:rFonts w:ascii="Calibri" w:hAnsi="Calibri"/>
          <w:b/>
          <w:szCs w:val="24"/>
        </w:rPr>
      </w:pPr>
      <w:r w:rsidRPr="005A2BE0">
        <w:rPr>
          <w:rFonts w:ascii="Calibri" w:hAnsi="Calibri"/>
          <w:b/>
          <w:szCs w:val="24"/>
        </w:rPr>
        <w:t>Technical Skill Set</w:t>
      </w:r>
    </w:p>
    <w:p w14:paraId="5F910870" w14:textId="77777777" w:rsidR="005A47C9" w:rsidRPr="005A2BE0" w:rsidRDefault="005A47C9" w:rsidP="005A47C9">
      <w:pPr>
        <w:rPr>
          <w:rFonts w:ascii="Calibri" w:hAnsi="Calibri" w:cs="Calibri"/>
          <w:szCs w:val="24"/>
        </w:rPr>
      </w:pPr>
    </w:p>
    <w:p w14:paraId="59FD8727" w14:textId="77777777" w:rsidR="005A47C9" w:rsidRPr="005A2BE0" w:rsidRDefault="005A47C9" w:rsidP="005A47C9">
      <w:pPr>
        <w:rPr>
          <w:rFonts w:ascii="Calibri" w:hAnsi="Calibri" w:cs="Calibri"/>
          <w:szCs w:val="24"/>
        </w:rPr>
      </w:pPr>
      <w:proofErr w:type="gramStart"/>
      <w:r w:rsidRPr="005A2BE0">
        <w:rPr>
          <w:rFonts w:ascii="Calibri" w:hAnsi="Calibri" w:cs="Calibri"/>
          <w:szCs w:val="24"/>
        </w:rPr>
        <w:t>Languages</w:t>
      </w:r>
      <w:r w:rsidRPr="005A2BE0">
        <w:rPr>
          <w:rFonts w:ascii="Calibri" w:hAnsi="Calibri" w:cs="Calibri"/>
          <w:szCs w:val="24"/>
        </w:rPr>
        <w:tab/>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 xml:space="preserve"> </w:t>
      </w:r>
      <w:proofErr w:type="spellStart"/>
      <w:r w:rsidRPr="005A2BE0">
        <w:rPr>
          <w:rFonts w:ascii="Calibri" w:hAnsi="Calibri" w:cs="Calibri"/>
          <w:szCs w:val="24"/>
        </w:rPr>
        <w:t>Ruby</w:t>
      </w:r>
      <w:r w:rsidR="00C13328">
        <w:rPr>
          <w:rFonts w:ascii="Calibri" w:hAnsi="Calibri" w:cs="Calibri"/>
          <w:szCs w:val="24"/>
        </w:rPr>
        <w:t>,</w:t>
      </w:r>
      <w:r w:rsidR="00D75539">
        <w:rPr>
          <w:rFonts w:ascii="Calibri" w:hAnsi="Calibri" w:cs="Calibri"/>
          <w:szCs w:val="24"/>
        </w:rPr>
        <w:t>Python,</w:t>
      </w:r>
      <w:r w:rsidR="007F4F09">
        <w:rPr>
          <w:rFonts w:ascii="Calibri" w:hAnsi="Calibri" w:cs="Calibri"/>
          <w:szCs w:val="24"/>
        </w:rPr>
        <w:t>PHP,Scala,</w:t>
      </w:r>
      <w:r w:rsidR="005535B8">
        <w:rPr>
          <w:rFonts w:ascii="Calibri" w:hAnsi="Calibri" w:cs="Calibri"/>
          <w:szCs w:val="24"/>
        </w:rPr>
        <w:t>Objective</w:t>
      </w:r>
      <w:proofErr w:type="spellEnd"/>
      <w:r w:rsidR="005535B8">
        <w:rPr>
          <w:rFonts w:ascii="Calibri" w:hAnsi="Calibri" w:cs="Calibri"/>
          <w:szCs w:val="24"/>
        </w:rPr>
        <w:t xml:space="preserve"> C,</w:t>
      </w:r>
      <w:r w:rsidR="00D75539">
        <w:rPr>
          <w:rFonts w:ascii="Calibri" w:hAnsi="Calibri" w:cs="Calibri"/>
          <w:szCs w:val="24"/>
        </w:rPr>
        <w:t>VC++,</w:t>
      </w:r>
      <w:r w:rsidR="00C13328">
        <w:rPr>
          <w:rFonts w:ascii="Calibri" w:hAnsi="Calibri" w:cs="Calibri"/>
          <w:szCs w:val="24"/>
        </w:rPr>
        <w:t>C,C++</w:t>
      </w:r>
    </w:p>
    <w:p w14:paraId="6E36D488" w14:textId="77777777" w:rsidR="007F4F09" w:rsidRDefault="005A47C9" w:rsidP="007F4F09">
      <w:pPr>
        <w:ind w:left="1440" w:hanging="1440"/>
        <w:rPr>
          <w:rFonts w:ascii="Calibri" w:hAnsi="Calibri" w:cs="Calibri"/>
          <w:szCs w:val="24"/>
        </w:rPr>
      </w:pPr>
      <w:r w:rsidRPr="005A2BE0">
        <w:rPr>
          <w:rFonts w:ascii="Calibri" w:hAnsi="Calibri" w:cs="Calibri"/>
          <w:szCs w:val="24"/>
        </w:rPr>
        <w:t xml:space="preserve">Expertise </w:t>
      </w:r>
      <w:proofErr w:type="gramStart"/>
      <w:r w:rsidRPr="005A2BE0">
        <w:rPr>
          <w:rFonts w:ascii="Calibri" w:hAnsi="Calibri" w:cs="Calibri"/>
          <w:szCs w:val="24"/>
        </w:rPr>
        <w:t>in</w:t>
      </w:r>
      <w:r w:rsidRPr="005A2BE0">
        <w:rPr>
          <w:rFonts w:ascii="Calibri" w:hAnsi="Calibri" w:cs="Calibri"/>
          <w:szCs w:val="24"/>
        </w:rPr>
        <w:tab/>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 xml:space="preserve"> Ruby on Rails</w:t>
      </w:r>
      <w:r w:rsidR="00A270DE">
        <w:rPr>
          <w:rFonts w:ascii="Calibri" w:hAnsi="Calibri" w:cs="Calibri"/>
          <w:szCs w:val="24"/>
        </w:rPr>
        <w:t>, Python and</w:t>
      </w:r>
      <w:r w:rsidR="00D75539">
        <w:rPr>
          <w:rFonts w:ascii="Calibri" w:hAnsi="Calibri" w:cs="Calibri"/>
          <w:szCs w:val="24"/>
        </w:rPr>
        <w:t xml:space="preserve"> </w:t>
      </w:r>
      <w:proofErr w:type="spellStart"/>
      <w:r w:rsidR="00D75539">
        <w:rPr>
          <w:rFonts w:ascii="Calibri" w:hAnsi="Calibri" w:cs="Calibri"/>
          <w:szCs w:val="24"/>
        </w:rPr>
        <w:t>Django</w:t>
      </w:r>
      <w:proofErr w:type="spellEnd"/>
      <w:r w:rsidR="00D75539">
        <w:rPr>
          <w:rFonts w:ascii="Calibri" w:hAnsi="Calibri" w:cs="Calibri"/>
          <w:szCs w:val="24"/>
        </w:rPr>
        <w:t>,</w:t>
      </w:r>
      <w:r w:rsidR="007F4F09">
        <w:rPr>
          <w:rFonts w:ascii="Calibri" w:hAnsi="Calibri" w:cs="Calibri"/>
          <w:szCs w:val="24"/>
        </w:rPr>
        <w:t xml:space="preserve"> PHP,</w:t>
      </w:r>
      <w:r w:rsidR="00A270DE">
        <w:rPr>
          <w:rFonts w:ascii="Calibri" w:hAnsi="Calibri" w:cs="Calibri"/>
          <w:szCs w:val="24"/>
        </w:rPr>
        <w:t xml:space="preserve"> </w:t>
      </w:r>
      <w:proofErr w:type="spellStart"/>
      <w:r w:rsidR="007F4F09">
        <w:rPr>
          <w:rFonts w:ascii="Calibri" w:hAnsi="Calibri" w:cs="Calibri"/>
          <w:szCs w:val="24"/>
        </w:rPr>
        <w:t>Scala</w:t>
      </w:r>
      <w:proofErr w:type="spellEnd"/>
      <w:r w:rsidR="007F4F09">
        <w:rPr>
          <w:rFonts w:ascii="Calibri" w:hAnsi="Calibri" w:cs="Calibri"/>
          <w:szCs w:val="24"/>
        </w:rPr>
        <w:t xml:space="preserve"> and Play, </w:t>
      </w:r>
    </w:p>
    <w:p w14:paraId="48845ECA" w14:textId="0B74B300" w:rsidR="005A47C9" w:rsidRPr="005A2BE0" w:rsidRDefault="00A270DE" w:rsidP="00A270DE">
      <w:pPr>
        <w:ind w:left="2880"/>
        <w:rPr>
          <w:rFonts w:ascii="Calibri" w:hAnsi="Calibri" w:cs="Calibri"/>
          <w:szCs w:val="24"/>
        </w:rPr>
      </w:pPr>
      <w:r>
        <w:rPr>
          <w:rFonts w:ascii="Calibri" w:hAnsi="Calibri" w:cs="Calibri"/>
          <w:szCs w:val="24"/>
        </w:rPr>
        <w:t xml:space="preserve">  </w:t>
      </w:r>
      <w:r w:rsidR="00D75539">
        <w:rPr>
          <w:rFonts w:ascii="Calibri" w:hAnsi="Calibri" w:cs="Calibri"/>
          <w:szCs w:val="24"/>
        </w:rPr>
        <w:t>VC++,</w:t>
      </w:r>
      <w:r w:rsidR="007F4F09">
        <w:rPr>
          <w:rFonts w:ascii="Calibri" w:hAnsi="Calibri" w:cs="Calibri"/>
          <w:szCs w:val="24"/>
        </w:rPr>
        <w:t xml:space="preserve"> </w:t>
      </w:r>
      <w:proofErr w:type="spellStart"/>
      <w:r w:rsidR="00D75539">
        <w:rPr>
          <w:rFonts w:ascii="Calibri" w:hAnsi="Calibri" w:cs="Calibri"/>
          <w:szCs w:val="24"/>
        </w:rPr>
        <w:t>WebService</w:t>
      </w:r>
      <w:proofErr w:type="spellEnd"/>
      <w:r w:rsidR="00D75539">
        <w:rPr>
          <w:rFonts w:ascii="Calibri" w:hAnsi="Calibri" w:cs="Calibri"/>
          <w:szCs w:val="24"/>
        </w:rPr>
        <w:t xml:space="preserve"> APIs</w:t>
      </w:r>
      <w:r w:rsidR="00C80E34">
        <w:rPr>
          <w:rFonts w:ascii="Calibri" w:hAnsi="Calibri" w:cs="Calibri"/>
          <w:szCs w:val="24"/>
        </w:rPr>
        <w:t xml:space="preserve">, Cordova, </w:t>
      </w:r>
      <w:proofErr w:type="spellStart"/>
      <w:r w:rsidR="00C80E34">
        <w:rPr>
          <w:rFonts w:ascii="Calibri" w:hAnsi="Calibri" w:cs="Calibri"/>
          <w:szCs w:val="24"/>
        </w:rPr>
        <w:t>WebSockets</w:t>
      </w:r>
      <w:proofErr w:type="spellEnd"/>
    </w:p>
    <w:p w14:paraId="19354F1D" w14:textId="77777777" w:rsidR="00A24176" w:rsidRDefault="005A47C9" w:rsidP="00A24176">
      <w:pPr>
        <w:rPr>
          <w:rFonts w:ascii="Calibri" w:hAnsi="Calibri" w:cs="Calibri"/>
          <w:szCs w:val="24"/>
        </w:rPr>
      </w:pPr>
      <w:r w:rsidRPr="005A2BE0">
        <w:rPr>
          <w:rFonts w:ascii="Calibri" w:hAnsi="Calibri" w:cs="Calibri"/>
          <w:szCs w:val="24"/>
        </w:rPr>
        <w:t xml:space="preserve">Web </w:t>
      </w:r>
      <w:proofErr w:type="gramStart"/>
      <w:r w:rsidRPr="005A2BE0">
        <w:rPr>
          <w:rFonts w:ascii="Calibri" w:hAnsi="Calibri" w:cs="Calibri"/>
          <w:szCs w:val="24"/>
        </w:rPr>
        <w:t xml:space="preserve">Programming </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 xml:space="preserve"> HTML, AJAX, </w:t>
      </w:r>
      <w:proofErr w:type="spellStart"/>
      <w:r w:rsidRPr="005A2BE0">
        <w:rPr>
          <w:rFonts w:ascii="Calibri" w:hAnsi="Calibri" w:cs="Calibri"/>
          <w:szCs w:val="24"/>
        </w:rPr>
        <w:t>jQuery</w:t>
      </w:r>
      <w:r w:rsidR="00336A09">
        <w:rPr>
          <w:rFonts w:ascii="Calibri" w:hAnsi="Calibri" w:cs="Calibri"/>
          <w:szCs w:val="24"/>
        </w:rPr>
        <w:t>,Twitter</w:t>
      </w:r>
      <w:proofErr w:type="spellEnd"/>
      <w:r w:rsidR="00336A09">
        <w:rPr>
          <w:rFonts w:ascii="Calibri" w:hAnsi="Calibri" w:cs="Calibri"/>
          <w:szCs w:val="24"/>
        </w:rPr>
        <w:t xml:space="preserve"> Bootstrap</w:t>
      </w:r>
      <w:r w:rsidR="007F4F09">
        <w:rPr>
          <w:rFonts w:ascii="Calibri" w:hAnsi="Calibri" w:cs="Calibri"/>
          <w:szCs w:val="24"/>
        </w:rPr>
        <w:t xml:space="preserve">, </w:t>
      </w:r>
      <w:proofErr w:type="spellStart"/>
      <w:r w:rsidR="007F4F09">
        <w:rPr>
          <w:rFonts w:ascii="Calibri" w:hAnsi="Calibri" w:cs="Calibri"/>
          <w:szCs w:val="24"/>
        </w:rPr>
        <w:t>jQuery</w:t>
      </w:r>
      <w:proofErr w:type="spellEnd"/>
      <w:r w:rsidR="007F4F09">
        <w:rPr>
          <w:rFonts w:ascii="Calibri" w:hAnsi="Calibri" w:cs="Calibri"/>
          <w:szCs w:val="24"/>
        </w:rPr>
        <w:t xml:space="preserve"> Mobile</w:t>
      </w:r>
      <w:r w:rsidR="00A24176">
        <w:rPr>
          <w:rFonts w:ascii="Calibri" w:hAnsi="Calibri" w:cs="Calibri"/>
          <w:szCs w:val="24"/>
        </w:rPr>
        <w:t xml:space="preserve">, </w:t>
      </w:r>
    </w:p>
    <w:p w14:paraId="2D28DC4F" w14:textId="77777777" w:rsidR="005A47C9" w:rsidRPr="005A2BE0" w:rsidRDefault="00A24176" w:rsidP="00A24176">
      <w:pPr>
        <w:ind w:left="2160" w:firstLine="720"/>
        <w:rPr>
          <w:rFonts w:ascii="Calibri" w:hAnsi="Calibri" w:cs="Calibri"/>
          <w:szCs w:val="24"/>
        </w:rPr>
      </w:pPr>
      <w:r>
        <w:rPr>
          <w:rFonts w:ascii="Calibri" w:hAnsi="Calibri" w:cs="Calibri"/>
          <w:szCs w:val="24"/>
        </w:rPr>
        <w:t xml:space="preserve">  </w:t>
      </w:r>
      <w:proofErr w:type="spellStart"/>
      <w:r>
        <w:rPr>
          <w:rFonts w:ascii="Calibri" w:hAnsi="Calibri" w:cs="Calibri"/>
          <w:szCs w:val="24"/>
        </w:rPr>
        <w:t>AngularJS</w:t>
      </w:r>
      <w:proofErr w:type="spellEnd"/>
      <w:r>
        <w:rPr>
          <w:rFonts w:ascii="Calibri" w:hAnsi="Calibri" w:cs="Calibri"/>
          <w:szCs w:val="24"/>
        </w:rPr>
        <w:t>, Ionic Framework</w:t>
      </w:r>
      <w:r w:rsidR="00507317" w:rsidRPr="005A2BE0">
        <w:rPr>
          <w:rFonts w:ascii="Calibri" w:hAnsi="Calibri" w:cs="Calibri"/>
          <w:szCs w:val="24"/>
        </w:rPr>
        <w:t xml:space="preserve"> </w:t>
      </w:r>
    </w:p>
    <w:p w14:paraId="13989533" w14:textId="77777777" w:rsidR="005A47C9" w:rsidRDefault="007F4F09" w:rsidP="005A47C9">
      <w:pPr>
        <w:rPr>
          <w:rFonts w:ascii="Calibri" w:hAnsi="Calibri" w:cs="Calibri"/>
          <w:szCs w:val="24"/>
        </w:rPr>
      </w:pPr>
      <w:r>
        <w:rPr>
          <w:rFonts w:ascii="Calibri" w:hAnsi="Calibri" w:cs="Calibri"/>
          <w:szCs w:val="24"/>
        </w:rPr>
        <w:t xml:space="preserve">Web </w:t>
      </w:r>
      <w:proofErr w:type="gramStart"/>
      <w:r>
        <w:rPr>
          <w:rFonts w:ascii="Calibri" w:hAnsi="Calibri" w:cs="Calibri"/>
          <w:szCs w:val="24"/>
        </w:rPr>
        <w:t xml:space="preserve">Server </w:t>
      </w:r>
      <w:r>
        <w:rPr>
          <w:rFonts w:ascii="Calibri" w:hAnsi="Calibri" w:cs="Calibri"/>
          <w:szCs w:val="24"/>
        </w:rPr>
        <w:tab/>
      </w:r>
      <w:r>
        <w:rPr>
          <w:rFonts w:ascii="Calibri" w:hAnsi="Calibri" w:cs="Calibri"/>
          <w:szCs w:val="24"/>
        </w:rPr>
        <w:tab/>
      </w:r>
      <w:r>
        <w:rPr>
          <w:rFonts w:ascii="Calibri" w:hAnsi="Calibri" w:cs="Calibri"/>
          <w:szCs w:val="24"/>
        </w:rPr>
        <w:tab/>
        <w:t>:</w:t>
      </w:r>
      <w:proofErr w:type="gramEnd"/>
      <w:r>
        <w:rPr>
          <w:rFonts w:ascii="Calibri" w:hAnsi="Calibri" w:cs="Calibri"/>
          <w:szCs w:val="24"/>
        </w:rPr>
        <w:t xml:space="preserve"> Apache 2, </w:t>
      </w:r>
      <w:proofErr w:type="spellStart"/>
      <w:r>
        <w:rPr>
          <w:rFonts w:ascii="Calibri" w:hAnsi="Calibri" w:cs="Calibri"/>
          <w:szCs w:val="24"/>
        </w:rPr>
        <w:t>Nginx</w:t>
      </w:r>
      <w:proofErr w:type="spellEnd"/>
    </w:p>
    <w:p w14:paraId="5FA0787A" w14:textId="77777777" w:rsidR="00D75539" w:rsidRPr="005A2BE0" w:rsidRDefault="00D75539" w:rsidP="005A47C9">
      <w:pPr>
        <w:rPr>
          <w:rFonts w:ascii="Calibri" w:hAnsi="Calibri" w:cs="Calibri"/>
          <w:szCs w:val="24"/>
        </w:rPr>
      </w:pPr>
      <w:r>
        <w:rPr>
          <w:rFonts w:ascii="Calibri" w:hAnsi="Calibri" w:cs="Calibri"/>
          <w:szCs w:val="24"/>
        </w:rPr>
        <w:t xml:space="preserve">Rack </w:t>
      </w:r>
      <w:proofErr w:type="gramStart"/>
      <w:r>
        <w:rPr>
          <w:rFonts w:ascii="Calibri" w:hAnsi="Calibri" w:cs="Calibri"/>
          <w:szCs w:val="24"/>
        </w:rPr>
        <w:t>Server</w:t>
      </w:r>
      <w:r>
        <w:rPr>
          <w:rFonts w:ascii="Calibri" w:hAnsi="Calibri" w:cs="Calibri"/>
          <w:szCs w:val="24"/>
        </w:rPr>
        <w:tab/>
      </w:r>
      <w:r>
        <w:rPr>
          <w:rFonts w:ascii="Calibri" w:hAnsi="Calibri" w:cs="Calibri"/>
          <w:szCs w:val="24"/>
        </w:rPr>
        <w:tab/>
      </w:r>
      <w:r>
        <w:rPr>
          <w:rFonts w:ascii="Calibri" w:hAnsi="Calibri" w:cs="Calibri"/>
          <w:szCs w:val="24"/>
        </w:rPr>
        <w:tab/>
        <w:t>:</w:t>
      </w:r>
      <w:proofErr w:type="gramEnd"/>
      <w:r w:rsidR="00F36C65">
        <w:rPr>
          <w:rFonts w:ascii="Calibri" w:hAnsi="Calibri" w:cs="Calibri"/>
          <w:szCs w:val="24"/>
        </w:rPr>
        <w:t xml:space="preserve"> </w:t>
      </w:r>
      <w:r>
        <w:rPr>
          <w:rFonts w:ascii="Calibri" w:hAnsi="Calibri" w:cs="Calibri"/>
          <w:szCs w:val="24"/>
        </w:rPr>
        <w:t>Passenger</w:t>
      </w:r>
    </w:p>
    <w:p w14:paraId="2A3ACDF1" w14:textId="77777777" w:rsidR="005A47C9" w:rsidRDefault="005A47C9" w:rsidP="005A47C9">
      <w:pPr>
        <w:rPr>
          <w:rFonts w:ascii="Calibri" w:hAnsi="Calibri" w:cs="Calibri"/>
          <w:szCs w:val="24"/>
        </w:rPr>
      </w:pPr>
      <w:proofErr w:type="gramStart"/>
      <w:r w:rsidRPr="005A2BE0">
        <w:rPr>
          <w:rFonts w:ascii="Calibri" w:hAnsi="Calibri" w:cs="Calibri"/>
          <w:szCs w:val="24"/>
        </w:rPr>
        <w:t>Database</w:t>
      </w:r>
      <w:r w:rsidRPr="005A2BE0">
        <w:rPr>
          <w:rFonts w:ascii="Calibri" w:hAnsi="Calibri" w:cs="Calibri"/>
          <w:szCs w:val="24"/>
        </w:rPr>
        <w:tab/>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 xml:space="preserve"> MySQL </w:t>
      </w:r>
    </w:p>
    <w:p w14:paraId="2CFB666D" w14:textId="77777777" w:rsidR="007F4F09" w:rsidRDefault="007F4F09" w:rsidP="005A47C9">
      <w:pPr>
        <w:rPr>
          <w:rFonts w:ascii="Calibri" w:hAnsi="Calibri" w:cs="Calibri"/>
          <w:szCs w:val="24"/>
        </w:rPr>
      </w:pPr>
      <w:proofErr w:type="spellStart"/>
      <w:r>
        <w:rPr>
          <w:rFonts w:ascii="Calibri" w:hAnsi="Calibri" w:cs="Calibri"/>
          <w:szCs w:val="24"/>
        </w:rPr>
        <w:t>Q</w:t>
      </w:r>
      <w:r w:rsidRPr="007F4F09">
        <w:rPr>
          <w:rFonts w:ascii="Calibri" w:hAnsi="Calibri" w:cs="Calibri"/>
          <w:szCs w:val="24"/>
        </w:rPr>
        <w:t>ueueing</w:t>
      </w:r>
      <w:proofErr w:type="spellEnd"/>
      <w:r>
        <w:rPr>
          <w:rFonts w:ascii="Calibri" w:hAnsi="Calibri" w:cs="Calibri"/>
          <w:szCs w:val="24"/>
        </w:rPr>
        <w:t xml:space="preserve"> </w:t>
      </w:r>
      <w:proofErr w:type="gramStart"/>
      <w:r>
        <w:rPr>
          <w:rFonts w:ascii="Calibri" w:hAnsi="Calibri" w:cs="Calibri"/>
          <w:szCs w:val="24"/>
        </w:rPr>
        <w:t>Mechanism</w:t>
      </w:r>
      <w:r>
        <w:rPr>
          <w:rFonts w:ascii="Calibri" w:hAnsi="Calibri" w:cs="Calibri"/>
          <w:szCs w:val="24"/>
        </w:rPr>
        <w:tab/>
      </w:r>
      <w:r>
        <w:rPr>
          <w:rFonts w:ascii="Calibri" w:hAnsi="Calibri" w:cs="Calibri"/>
          <w:szCs w:val="24"/>
        </w:rPr>
        <w:tab/>
        <w:t>:</w:t>
      </w:r>
      <w:proofErr w:type="gramEnd"/>
      <w:r>
        <w:rPr>
          <w:rFonts w:ascii="Calibri" w:hAnsi="Calibri" w:cs="Calibri"/>
          <w:szCs w:val="24"/>
        </w:rPr>
        <w:t xml:space="preserve"> </w:t>
      </w:r>
      <w:proofErr w:type="spellStart"/>
      <w:r>
        <w:rPr>
          <w:rFonts w:ascii="Calibri" w:hAnsi="Calibri" w:cs="Calibri"/>
          <w:szCs w:val="24"/>
        </w:rPr>
        <w:t>RabbitMQ</w:t>
      </w:r>
      <w:proofErr w:type="spellEnd"/>
    </w:p>
    <w:p w14:paraId="43952F33" w14:textId="77777777" w:rsidR="007F4F09" w:rsidRDefault="007F4F09" w:rsidP="005A47C9">
      <w:pPr>
        <w:rPr>
          <w:rFonts w:ascii="Calibri" w:hAnsi="Calibri" w:cs="Calibri"/>
          <w:szCs w:val="24"/>
        </w:rPr>
      </w:pPr>
      <w:r>
        <w:rPr>
          <w:rFonts w:ascii="Calibri" w:hAnsi="Calibri" w:cs="Calibri"/>
          <w:szCs w:val="24"/>
        </w:rPr>
        <w:t xml:space="preserve">Payment </w:t>
      </w:r>
      <w:proofErr w:type="gramStart"/>
      <w:r>
        <w:rPr>
          <w:rFonts w:ascii="Calibri" w:hAnsi="Calibri" w:cs="Calibri"/>
          <w:szCs w:val="24"/>
        </w:rPr>
        <w:t>Gateway</w:t>
      </w:r>
      <w:r>
        <w:rPr>
          <w:rFonts w:ascii="Calibri" w:hAnsi="Calibri" w:cs="Calibri"/>
          <w:szCs w:val="24"/>
        </w:rPr>
        <w:tab/>
      </w:r>
      <w:r>
        <w:rPr>
          <w:rFonts w:ascii="Calibri" w:hAnsi="Calibri" w:cs="Calibri"/>
          <w:szCs w:val="24"/>
        </w:rPr>
        <w:tab/>
        <w:t>:</w:t>
      </w:r>
      <w:proofErr w:type="gramEnd"/>
      <w:r>
        <w:rPr>
          <w:rFonts w:ascii="Calibri" w:hAnsi="Calibri" w:cs="Calibri"/>
          <w:szCs w:val="24"/>
        </w:rPr>
        <w:t xml:space="preserve"> </w:t>
      </w:r>
      <w:proofErr w:type="spellStart"/>
      <w:r>
        <w:rPr>
          <w:rFonts w:ascii="Calibri" w:hAnsi="Calibri" w:cs="Calibri"/>
          <w:szCs w:val="24"/>
        </w:rPr>
        <w:t>ChargeBee</w:t>
      </w:r>
      <w:proofErr w:type="spellEnd"/>
      <w:r>
        <w:rPr>
          <w:rFonts w:ascii="Calibri" w:hAnsi="Calibri" w:cs="Calibri"/>
          <w:szCs w:val="24"/>
        </w:rPr>
        <w:t>, Stripe</w:t>
      </w:r>
      <w:r w:rsidR="009871AD">
        <w:rPr>
          <w:rFonts w:ascii="Calibri" w:hAnsi="Calibri" w:cs="Calibri"/>
          <w:szCs w:val="24"/>
        </w:rPr>
        <w:t>, PayPal</w:t>
      </w:r>
    </w:p>
    <w:p w14:paraId="4D409BEE" w14:textId="77777777" w:rsidR="007F4F09" w:rsidRPr="005A2BE0" w:rsidRDefault="007F4F09" w:rsidP="005A47C9">
      <w:pPr>
        <w:rPr>
          <w:rFonts w:ascii="Calibri" w:hAnsi="Calibri" w:cs="Calibri"/>
          <w:szCs w:val="24"/>
        </w:rPr>
      </w:pPr>
      <w:proofErr w:type="gramStart"/>
      <w:r>
        <w:rPr>
          <w:rFonts w:ascii="Calibri" w:hAnsi="Calibri" w:cs="Calibri"/>
          <w:szCs w:val="24"/>
        </w:rPr>
        <w:t>CRM</w:t>
      </w:r>
      <w:r>
        <w:rPr>
          <w:rFonts w:ascii="Calibri" w:hAnsi="Calibri" w:cs="Calibri"/>
          <w:szCs w:val="24"/>
        </w:rPr>
        <w:tab/>
      </w:r>
      <w:r>
        <w:rPr>
          <w:rFonts w:ascii="Calibri" w:hAnsi="Calibri" w:cs="Calibri"/>
          <w:szCs w:val="24"/>
        </w:rPr>
        <w:tab/>
      </w:r>
      <w:r>
        <w:rPr>
          <w:rFonts w:ascii="Calibri" w:hAnsi="Calibri" w:cs="Calibri"/>
          <w:szCs w:val="24"/>
        </w:rPr>
        <w:tab/>
      </w:r>
      <w:r>
        <w:rPr>
          <w:rFonts w:ascii="Calibri" w:hAnsi="Calibri" w:cs="Calibri"/>
          <w:szCs w:val="24"/>
        </w:rPr>
        <w:tab/>
        <w:t>:</w:t>
      </w:r>
      <w:proofErr w:type="gramEnd"/>
      <w:r>
        <w:rPr>
          <w:rFonts w:ascii="Calibri" w:hAnsi="Calibri" w:cs="Calibri"/>
          <w:szCs w:val="24"/>
        </w:rPr>
        <w:t xml:space="preserve"> </w:t>
      </w:r>
      <w:proofErr w:type="spellStart"/>
      <w:r>
        <w:rPr>
          <w:rFonts w:ascii="Calibri" w:hAnsi="Calibri" w:cs="Calibri"/>
          <w:szCs w:val="24"/>
        </w:rPr>
        <w:t>Pipedrive</w:t>
      </w:r>
      <w:proofErr w:type="spellEnd"/>
    </w:p>
    <w:p w14:paraId="42AAE296" w14:textId="77777777" w:rsidR="00FC14D2" w:rsidRDefault="00507317" w:rsidP="005A47C9">
      <w:pPr>
        <w:rPr>
          <w:rFonts w:ascii="Calibri" w:hAnsi="Calibri" w:cs="Calibri"/>
          <w:szCs w:val="24"/>
        </w:rPr>
      </w:pPr>
      <w:proofErr w:type="gramStart"/>
      <w:r w:rsidRPr="005A2BE0">
        <w:rPr>
          <w:rFonts w:ascii="Calibri" w:hAnsi="Calibri" w:cs="Calibri"/>
          <w:szCs w:val="24"/>
        </w:rPr>
        <w:t>A</w:t>
      </w:r>
      <w:r w:rsidR="007F4F09">
        <w:rPr>
          <w:rFonts w:ascii="Calibri" w:hAnsi="Calibri" w:cs="Calibri"/>
          <w:szCs w:val="24"/>
        </w:rPr>
        <w:t xml:space="preserve">PIs </w:t>
      </w:r>
      <w:r w:rsidR="007F4F09">
        <w:rPr>
          <w:rFonts w:ascii="Calibri" w:hAnsi="Calibri" w:cs="Calibri"/>
          <w:szCs w:val="24"/>
        </w:rPr>
        <w:tab/>
      </w:r>
      <w:r w:rsidR="007F4F09">
        <w:rPr>
          <w:rFonts w:ascii="Calibri" w:hAnsi="Calibri" w:cs="Calibri"/>
          <w:szCs w:val="24"/>
        </w:rPr>
        <w:tab/>
      </w:r>
      <w:r w:rsidR="007F4F09">
        <w:rPr>
          <w:rFonts w:ascii="Calibri" w:hAnsi="Calibri" w:cs="Calibri"/>
          <w:szCs w:val="24"/>
        </w:rPr>
        <w:tab/>
      </w:r>
      <w:r w:rsidR="007F4F09">
        <w:rPr>
          <w:rFonts w:ascii="Calibri" w:hAnsi="Calibri" w:cs="Calibri"/>
          <w:szCs w:val="24"/>
        </w:rPr>
        <w:tab/>
        <w:t>:</w:t>
      </w:r>
      <w:proofErr w:type="gramEnd"/>
      <w:r w:rsidR="007F4F09">
        <w:rPr>
          <w:rFonts w:ascii="Calibri" w:hAnsi="Calibri" w:cs="Calibri"/>
          <w:szCs w:val="24"/>
        </w:rPr>
        <w:t xml:space="preserve"> </w:t>
      </w:r>
      <w:r w:rsidR="00FC14D2">
        <w:rPr>
          <w:rFonts w:ascii="Calibri" w:hAnsi="Calibri" w:cs="Calibri"/>
          <w:szCs w:val="24"/>
        </w:rPr>
        <w:t xml:space="preserve">SMS Country, Twitter API, Graph API, LinkedIn </w:t>
      </w:r>
    </w:p>
    <w:p w14:paraId="30C36843" w14:textId="77777777" w:rsidR="007F4F09" w:rsidRDefault="00D75539" w:rsidP="007F4F09">
      <w:pPr>
        <w:ind w:left="2880"/>
        <w:rPr>
          <w:rFonts w:ascii="Calibri" w:hAnsi="Calibri" w:cs="Calibri"/>
          <w:szCs w:val="24"/>
        </w:rPr>
      </w:pPr>
      <w:r>
        <w:rPr>
          <w:rFonts w:ascii="Calibri" w:hAnsi="Calibri" w:cs="Calibri"/>
          <w:szCs w:val="24"/>
        </w:rPr>
        <w:t xml:space="preserve">  </w:t>
      </w:r>
      <w:r w:rsidR="00FC14D2">
        <w:rPr>
          <w:rFonts w:ascii="Calibri" w:hAnsi="Calibri" w:cs="Calibri"/>
          <w:szCs w:val="24"/>
        </w:rPr>
        <w:t>API</w:t>
      </w:r>
      <w:r w:rsidR="007F4F09">
        <w:rPr>
          <w:rFonts w:ascii="Calibri" w:hAnsi="Calibri" w:cs="Calibri"/>
          <w:szCs w:val="24"/>
        </w:rPr>
        <w:t xml:space="preserve">, Amazon S3, </w:t>
      </w:r>
      <w:proofErr w:type="spellStart"/>
      <w:r w:rsidR="007F4F09">
        <w:rPr>
          <w:rFonts w:ascii="Calibri" w:hAnsi="Calibri" w:cs="Calibri"/>
          <w:szCs w:val="24"/>
        </w:rPr>
        <w:t>Freshdesk</w:t>
      </w:r>
      <w:proofErr w:type="spellEnd"/>
      <w:r w:rsidR="007F4F09">
        <w:rPr>
          <w:rFonts w:ascii="Calibri" w:hAnsi="Calibri" w:cs="Calibri"/>
          <w:szCs w:val="24"/>
        </w:rPr>
        <w:t xml:space="preserve"> API</w:t>
      </w:r>
    </w:p>
    <w:p w14:paraId="5383AF06" w14:textId="77777777" w:rsidR="00D75539" w:rsidRDefault="005A47C9" w:rsidP="005A47C9">
      <w:pPr>
        <w:rPr>
          <w:rFonts w:ascii="Calibri" w:hAnsi="Calibri" w:cs="Calibri"/>
          <w:szCs w:val="24"/>
        </w:rPr>
      </w:pPr>
      <w:r w:rsidRPr="005A2BE0">
        <w:rPr>
          <w:rFonts w:ascii="Calibri" w:hAnsi="Calibri" w:cs="Calibri"/>
          <w:szCs w:val="24"/>
        </w:rPr>
        <w:t>Devel</w:t>
      </w:r>
      <w:r w:rsidR="00F36C65">
        <w:rPr>
          <w:rFonts w:ascii="Calibri" w:hAnsi="Calibri" w:cs="Calibri"/>
          <w:szCs w:val="24"/>
        </w:rPr>
        <w:t xml:space="preserve">opment </w:t>
      </w:r>
      <w:proofErr w:type="gramStart"/>
      <w:r w:rsidR="00F36C65">
        <w:rPr>
          <w:rFonts w:ascii="Calibri" w:hAnsi="Calibri" w:cs="Calibri"/>
          <w:szCs w:val="24"/>
        </w:rPr>
        <w:t>Tools</w:t>
      </w:r>
      <w:r w:rsidR="00F36C65">
        <w:rPr>
          <w:rFonts w:ascii="Calibri" w:hAnsi="Calibri" w:cs="Calibri"/>
          <w:szCs w:val="24"/>
        </w:rPr>
        <w:tab/>
      </w:r>
      <w:r w:rsidR="00F36C65">
        <w:rPr>
          <w:rFonts w:ascii="Calibri" w:hAnsi="Calibri" w:cs="Calibri"/>
          <w:szCs w:val="24"/>
        </w:rPr>
        <w:tab/>
        <w:t>:</w:t>
      </w:r>
      <w:proofErr w:type="gramEnd"/>
      <w:r w:rsidR="009871AD">
        <w:rPr>
          <w:rFonts w:ascii="Calibri" w:hAnsi="Calibri" w:cs="Calibri"/>
          <w:szCs w:val="24"/>
        </w:rPr>
        <w:t xml:space="preserve"> Sublime, </w:t>
      </w:r>
      <w:r w:rsidR="00F36C65">
        <w:rPr>
          <w:rFonts w:ascii="Calibri" w:hAnsi="Calibri" w:cs="Calibri"/>
          <w:szCs w:val="24"/>
        </w:rPr>
        <w:t xml:space="preserve"> </w:t>
      </w:r>
      <w:proofErr w:type="spellStart"/>
      <w:r w:rsidR="00F36C65">
        <w:rPr>
          <w:rFonts w:ascii="Calibri" w:hAnsi="Calibri" w:cs="Calibri"/>
          <w:szCs w:val="24"/>
        </w:rPr>
        <w:t>Aptana</w:t>
      </w:r>
      <w:proofErr w:type="spellEnd"/>
      <w:r w:rsidR="00F36C65">
        <w:rPr>
          <w:rFonts w:ascii="Calibri" w:hAnsi="Calibri" w:cs="Calibri"/>
          <w:szCs w:val="24"/>
        </w:rPr>
        <w:t xml:space="preserve"> Studio</w:t>
      </w:r>
      <w:r w:rsidR="00D75539">
        <w:rPr>
          <w:rFonts w:ascii="Calibri" w:hAnsi="Calibri" w:cs="Calibri"/>
          <w:szCs w:val="24"/>
        </w:rPr>
        <w:t>,</w:t>
      </w:r>
      <w:r w:rsidR="00F36C65">
        <w:rPr>
          <w:rFonts w:ascii="Calibri" w:hAnsi="Calibri" w:cs="Calibri"/>
          <w:szCs w:val="24"/>
        </w:rPr>
        <w:t xml:space="preserve"> </w:t>
      </w:r>
      <w:r w:rsidR="00D75539">
        <w:rPr>
          <w:rFonts w:ascii="Calibri" w:hAnsi="Calibri" w:cs="Calibri"/>
          <w:szCs w:val="24"/>
        </w:rPr>
        <w:t>Eclipse,</w:t>
      </w:r>
      <w:r w:rsidR="00F36C65">
        <w:rPr>
          <w:rFonts w:ascii="Calibri" w:hAnsi="Calibri" w:cs="Calibri"/>
          <w:szCs w:val="24"/>
        </w:rPr>
        <w:t xml:space="preserve"> </w:t>
      </w:r>
      <w:r w:rsidR="00D75539">
        <w:rPr>
          <w:rFonts w:ascii="Calibri" w:hAnsi="Calibri" w:cs="Calibri"/>
          <w:szCs w:val="24"/>
        </w:rPr>
        <w:t xml:space="preserve">Microsoft Visual Studio </w:t>
      </w:r>
    </w:p>
    <w:p w14:paraId="7DDE6D77" w14:textId="77777777" w:rsidR="005A47C9" w:rsidRDefault="00D75539" w:rsidP="00D75539">
      <w:pPr>
        <w:ind w:left="2880"/>
        <w:rPr>
          <w:rFonts w:ascii="Calibri" w:hAnsi="Calibri" w:cs="Calibri"/>
          <w:szCs w:val="24"/>
        </w:rPr>
      </w:pPr>
      <w:r>
        <w:rPr>
          <w:rFonts w:ascii="Calibri" w:hAnsi="Calibri" w:cs="Calibri"/>
          <w:szCs w:val="24"/>
        </w:rPr>
        <w:t xml:space="preserve">  2012,</w:t>
      </w:r>
      <w:r w:rsidR="00F36C65">
        <w:rPr>
          <w:rFonts w:ascii="Calibri" w:hAnsi="Calibri" w:cs="Calibri"/>
          <w:szCs w:val="24"/>
        </w:rPr>
        <w:t xml:space="preserve"> </w:t>
      </w:r>
      <w:proofErr w:type="spellStart"/>
      <w:r w:rsidR="005A47C9" w:rsidRPr="005A2BE0">
        <w:rPr>
          <w:rFonts w:ascii="Calibri" w:hAnsi="Calibri" w:cs="Calibri"/>
          <w:szCs w:val="24"/>
        </w:rPr>
        <w:t>SQLyog</w:t>
      </w:r>
      <w:proofErr w:type="spellEnd"/>
      <w:r w:rsidR="00F36C65">
        <w:rPr>
          <w:rFonts w:ascii="Calibri" w:hAnsi="Calibri" w:cs="Calibri"/>
          <w:szCs w:val="24"/>
        </w:rPr>
        <w:t>, MySQL Workbench</w:t>
      </w:r>
    </w:p>
    <w:p w14:paraId="591A6AD6" w14:textId="78DF795E" w:rsidR="00C13328" w:rsidRPr="005A2BE0" w:rsidRDefault="00C13328" w:rsidP="005A47C9">
      <w:pPr>
        <w:rPr>
          <w:rFonts w:ascii="Calibri" w:hAnsi="Calibri" w:cs="Calibri"/>
          <w:szCs w:val="24"/>
        </w:rPr>
      </w:pPr>
      <w:r>
        <w:rPr>
          <w:rFonts w:ascii="Calibri" w:hAnsi="Calibri" w:cs="Calibri"/>
          <w:szCs w:val="24"/>
        </w:rPr>
        <w:t xml:space="preserve">Searching </w:t>
      </w:r>
      <w:proofErr w:type="gramStart"/>
      <w:r>
        <w:rPr>
          <w:rFonts w:ascii="Calibri" w:hAnsi="Calibri" w:cs="Calibri"/>
          <w:szCs w:val="24"/>
        </w:rPr>
        <w:t>Tools</w:t>
      </w:r>
      <w:r>
        <w:rPr>
          <w:rFonts w:ascii="Calibri" w:hAnsi="Calibri" w:cs="Calibri"/>
          <w:szCs w:val="24"/>
        </w:rPr>
        <w:tab/>
      </w:r>
      <w:r>
        <w:rPr>
          <w:rFonts w:ascii="Calibri" w:hAnsi="Calibri" w:cs="Calibri"/>
          <w:szCs w:val="24"/>
        </w:rPr>
        <w:tab/>
        <w:t>:</w:t>
      </w:r>
      <w:proofErr w:type="gramEnd"/>
      <w:r>
        <w:rPr>
          <w:rFonts w:ascii="Calibri" w:hAnsi="Calibri" w:cs="Calibri"/>
          <w:szCs w:val="24"/>
        </w:rPr>
        <w:t xml:space="preserve"> </w:t>
      </w:r>
      <w:r w:rsidR="00F67C73">
        <w:rPr>
          <w:rFonts w:ascii="Calibri" w:hAnsi="Calibri" w:cs="Calibri"/>
          <w:szCs w:val="24"/>
        </w:rPr>
        <w:t xml:space="preserve">Sphinx, </w:t>
      </w:r>
      <w:r>
        <w:rPr>
          <w:rFonts w:ascii="Calibri" w:hAnsi="Calibri" w:cs="Calibri"/>
          <w:szCs w:val="24"/>
        </w:rPr>
        <w:t xml:space="preserve">Apache </w:t>
      </w:r>
      <w:proofErr w:type="spellStart"/>
      <w:r>
        <w:rPr>
          <w:rFonts w:ascii="Calibri" w:hAnsi="Calibri" w:cs="Calibri"/>
          <w:szCs w:val="24"/>
        </w:rPr>
        <w:t>Solr</w:t>
      </w:r>
      <w:proofErr w:type="spellEnd"/>
    </w:p>
    <w:p w14:paraId="65817047" w14:textId="77777777" w:rsidR="005A47C9" w:rsidRPr="005A2BE0" w:rsidRDefault="005A47C9" w:rsidP="005A47C9">
      <w:pPr>
        <w:rPr>
          <w:rFonts w:ascii="Calibri" w:hAnsi="Calibri" w:cs="Calibri"/>
          <w:szCs w:val="24"/>
        </w:rPr>
      </w:pPr>
      <w:r w:rsidRPr="005A2BE0">
        <w:rPr>
          <w:rFonts w:ascii="Calibri" w:hAnsi="Calibri" w:cs="Calibri"/>
          <w:szCs w:val="24"/>
        </w:rPr>
        <w:t xml:space="preserve">Version Control </w:t>
      </w:r>
      <w:proofErr w:type="gramStart"/>
      <w:r w:rsidRPr="005A2BE0">
        <w:rPr>
          <w:rFonts w:ascii="Calibri" w:hAnsi="Calibri" w:cs="Calibri"/>
          <w:szCs w:val="24"/>
        </w:rPr>
        <w:t>Systems</w:t>
      </w:r>
      <w:r w:rsidRPr="005A2BE0">
        <w:rPr>
          <w:rFonts w:ascii="Calibri" w:hAnsi="Calibri" w:cs="Calibri"/>
          <w:szCs w:val="24"/>
        </w:rPr>
        <w:tab/>
        <w:t>:</w:t>
      </w:r>
      <w:proofErr w:type="gramEnd"/>
      <w:r w:rsidRPr="005A2BE0">
        <w:rPr>
          <w:rFonts w:ascii="Calibri" w:hAnsi="Calibri" w:cs="Calibri"/>
          <w:szCs w:val="24"/>
        </w:rPr>
        <w:t xml:space="preserve"> Subversion</w:t>
      </w:r>
      <w:r w:rsidR="00D75539">
        <w:rPr>
          <w:rFonts w:ascii="Calibri" w:hAnsi="Calibri" w:cs="Calibri"/>
          <w:szCs w:val="24"/>
        </w:rPr>
        <w:t>,</w:t>
      </w:r>
      <w:r w:rsidR="009871AD">
        <w:rPr>
          <w:rFonts w:ascii="Calibri" w:hAnsi="Calibri" w:cs="Calibri"/>
          <w:szCs w:val="24"/>
        </w:rPr>
        <w:t xml:space="preserve"> </w:t>
      </w:r>
      <w:r w:rsidR="00D75539">
        <w:rPr>
          <w:rFonts w:ascii="Calibri" w:hAnsi="Calibri" w:cs="Calibri"/>
          <w:szCs w:val="24"/>
        </w:rPr>
        <w:t>GIT</w:t>
      </w:r>
    </w:p>
    <w:p w14:paraId="31BD3A25" w14:textId="77777777" w:rsidR="005A47C9" w:rsidRPr="005A2BE0" w:rsidRDefault="005A47C9" w:rsidP="005A47C9">
      <w:pPr>
        <w:rPr>
          <w:rFonts w:ascii="Calibri" w:hAnsi="Calibri" w:cs="Calibri"/>
          <w:szCs w:val="24"/>
        </w:rPr>
      </w:pPr>
      <w:r w:rsidRPr="005A2BE0">
        <w:rPr>
          <w:rFonts w:ascii="Calibri" w:hAnsi="Calibri" w:cs="Calibri"/>
          <w:szCs w:val="24"/>
        </w:rPr>
        <w:t xml:space="preserve">Integration </w:t>
      </w:r>
      <w:proofErr w:type="gramStart"/>
      <w:r w:rsidRPr="005A2BE0">
        <w:rPr>
          <w:rFonts w:ascii="Calibri" w:hAnsi="Calibri" w:cs="Calibri"/>
          <w:szCs w:val="24"/>
        </w:rPr>
        <w:t xml:space="preserve">Tools </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 xml:space="preserve"> </w:t>
      </w:r>
      <w:r w:rsidR="00DC41B1">
        <w:rPr>
          <w:rFonts w:ascii="Calibri" w:hAnsi="Calibri" w:cs="Calibri"/>
          <w:szCs w:val="24"/>
        </w:rPr>
        <w:t>Jenkins</w:t>
      </w:r>
      <w:r w:rsidRPr="005A2BE0">
        <w:rPr>
          <w:rFonts w:ascii="Calibri" w:hAnsi="Calibri" w:cs="Calibri"/>
          <w:szCs w:val="24"/>
        </w:rPr>
        <w:t xml:space="preserve"> </w:t>
      </w:r>
    </w:p>
    <w:p w14:paraId="436C7BED" w14:textId="77777777" w:rsidR="00C06AB5" w:rsidRPr="005A2BE0" w:rsidRDefault="00D75539" w:rsidP="005A47C9">
      <w:pPr>
        <w:rPr>
          <w:rFonts w:ascii="Calibri" w:hAnsi="Calibri" w:cs="Calibri"/>
          <w:szCs w:val="24"/>
        </w:rPr>
      </w:pPr>
      <w:r>
        <w:rPr>
          <w:rFonts w:ascii="Calibri" w:hAnsi="Calibri" w:cs="Calibri"/>
          <w:szCs w:val="24"/>
        </w:rPr>
        <w:t xml:space="preserve">Bug </w:t>
      </w:r>
      <w:proofErr w:type="gramStart"/>
      <w:r>
        <w:rPr>
          <w:rFonts w:ascii="Calibri" w:hAnsi="Calibri" w:cs="Calibri"/>
          <w:szCs w:val="24"/>
        </w:rPr>
        <w:t xml:space="preserve">Tracker </w:t>
      </w:r>
      <w:r>
        <w:rPr>
          <w:rFonts w:ascii="Calibri" w:hAnsi="Calibri" w:cs="Calibri"/>
          <w:szCs w:val="24"/>
        </w:rPr>
        <w:tab/>
      </w:r>
      <w:r>
        <w:rPr>
          <w:rFonts w:ascii="Calibri" w:hAnsi="Calibri" w:cs="Calibri"/>
          <w:szCs w:val="24"/>
        </w:rPr>
        <w:tab/>
      </w:r>
      <w:r>
        <w:rPr>
          <w:rFonts w:ascii="Calibri" w:hAnsi="Calibri" w:cs="Calibri"/>
          <w:szCs w:val="24"/>
        </w:rPr>
        <w:tab/>
        <w:t>:</w:t>
      </w:r>
      <w:proofErr w:type="gramEnd"/>
      <w:r>
        <w:rPr>
          <w:rFonts w:ascii="Calibri" w:hAnsi="Calibri" w:cs="Calibri"/>
          <w:szCs w:val="24"/>
        </w:rPr>
        <w:t xml:space="preserve"> </w:t>
      </w:r>
      <w:proofErr w:type="spellStart"/>
      <w:r>
        <w:rPr>
          <w:rFonts w:ascii="Calibri" w:hAnsi="Calibri" w:cs="Calibri"/>
          <w:szCs w:val="24"/>
        </w:rPr>
        <w:t>Bugzilla</w:t>
      </w:r>
      <w:proofErr w:type="spellEnd"/>
      <w:r>
        <w:rPr>
          <w:rFonts w:ascii="Calibri" w:hAnsi="Calibri" w:cs="Calibri"/>
          <w:szCs w:val="24"/>
        </w:rPr>
        <w:t xml:space="preserve">, </w:t>
      </w:r>
      <w:proofErr w:type="spellStart"/>
      <w:r>
        <w:rPr>
          <w:rFonts w:ascii="Calibri" w:hAnsi="Calibri" w:cs="Calibri"/>
          <w:szCs w:val="24"/>
        </w:rPr>
        <w:t>GitHub</w:t>
      </w:r>
      <w:proofErr w:type="spellEnd"/>
    </w:p>
    <w:p w14:paraId="33DB0ED0" w14:textId="77777777" w:rsidR="005A47C9" w:rsidRDefault="005A47C9" w:rsidP="005A47C9">
      <w:pPr>
        <w:rPr>
          <w:rFonts w:ascii="Calibri" w:hAnsi="Calibri" w:cs="Calibri"/>
          <w:szCs w:val="24"/>
        </w:rPr>
      </w:pPr>
      <w:r w:rsidRPr="005A2BE0">
        <w:rPr>
          <w:rFonts w:ascii="Calibri" w:hAnsi="Calibri" w:cs="Calibri"/>
          <w:szCs w:val="24"/>
        </w:rPr>
        <w:t xml:space="preserve">Operating </w:t>
      </w:r>
      <w:proofErr w:type="gramStart"/>
      <w:r w:rsidRPr="005A2BE0">
        <w:rPr>
          <w:rFonts w:ascii="Calibri" w:hAnsi="Calibri" w:cs="Calibri"/>
          <w:szCs w:val="24"/>
        </w:rPr>
        <w:t>System</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 xml:space="preserve"> Ubuntu </w:t>
      </w:r>
      <w:r w:rsidR="00D75539">
        <w:rPr>
          <w:rFonts w:ascii="Calibri" w:hAnsi="Calibri" w:cs="Calibri"/>
          <w:szCs w:val="24"/>
        </w:rPr>
        <w:t xml:space="preserve">, </w:t>
      </w:r>
      <w:r w:rsidR="009871AD">
        <w:rPr>
          <w:rFonts w:ascii="Calibri" w:hAnsi="Calibri" w:cs="Calibri"/>
          <w:szCs w:val="24"/>
        </w:rPr>
        <w:t xml:space="preserve">OSX, </w:t>
      </w:r>
      <w:r w:rsidR="00D75539">
        <w:rPr>
          <w:rFonts w:ascii="Calibri" w:hAnsi="Calibri" w:cs="Calibri"/>
          <w:szCs w:val="24"/>
        </w:rPr>
        <w:t>Windows</w:t>
      </w:r>
    </w:p>
    <w:p w14:paraId="75D401A0" w14:textId="77777777" w:rsidR="009871AD" w:rsidRDefault="009871AD" w:rsidP="005A47C9">
      <w:pPr>
        <w:rPr>
          <w:rFonts w:ascii="Calibri" w:hAnsi="Calibri" w:cs="Calibri"/>
          <w:szCs w:val="24"/>
        </w:rPr>
      </w:pPr>
      <w:r>
        <w:rPr>
          <w:rFonts w:ascii="Calibri" w:hAnsi="Calibri" w:cs="Calibri"/>
          <w:szCs w:val="24"/>
        </w:rPr>
        <w:t xml:space="preserve">Packaging </w:t>
      </w:r>
      <w:proofErr w:type="gramStart"/>
      <w:r>
        <w:rPr>
          <w:rFonts w:ascii="Calibri" w:hAnsi="Calibri" w:cs="Calibri"/>
          <w:szCs w:val="24"/>
        </w:rPr>
        <w:t>Tool</w:t>
      </w:r>
      <w:r>
        <w:rPr>
          <w:rFonts w:ascii="Calibri" w:hAnsi="Calibri" w:cs="Calibri"/>
          <w:szCs w:val="24"/>
        </w:rPr>
        <w:tab/>
      </w:r>
      <w:r>
        <w:rPr>
          <w:rFonts w:ascii="Calibri" w:hAnsi="Calibri" w:cs="Calibri"/>
          <w:szCs w:val="24"/>
        </w:rPr>
        <w:tab/>
        <w:t>:</w:t>
      </w:r>
      <w:proofErr w:type="gramEnd"/>
      <w:r>
        <w:rPr>
          <w:rFonts w:ascii="Calibri" w:hAnsi="Calibri" w:cs="Calibri"/>
          <w:szCs w:val="24"/>
        </w:rPr>
        <w:t xml:space="preserve"> </w:t>
      </w:r>
      <w:proofErr w:type="spellStart"/>
      <w:r>
        <w:rPr>
          <w:rFonts w:ascii="Calibri" w:hAnsi="Calibri" w:cs="Calibri"/>
          <w:szCs w:val="24"/>
        </w:rPr>
        <w:t>Docker</w:t>
      </w:r>
      <w:proofErr w:type="spellEnd"/>
    </w:p>
    <w:p w14:paraId="614F3C94" w14:textId="77777777" w:rsidR="005535B8" w:rsidRDefault="005535B8" w:rsidP="005A47C9">
      <w:pPr>
        <w:rPr>
          <w:rFonts w:ascii="Calibri" w:hAnsi="Calibri" w:cs="Calibri"/>
          <w:szCs w:val="24"/>
        </w:rPr>
      </w:pPr>
    </w:p>
    <w:p w14:paraId="37D3D182" w14:textId="77777777" w:rsidR="005535B8" w:rsidRPr="005A2BE0" w:rsidRDefault="005535B8" w:rsidP="005A47C9">
      <w:pPr>
        <w:rPr>
          <w:rFonts w:ascii="Calibri" w:hAnsi="Calibri" w:cs="Calibri"/>
          <w:szCs w:val="24"/>
        </w:rPr>
      </w:pPr>
      <w:r>
        <w:rPr>
          <w:rFonts w:ascii="Calibri" w:hAnsi="Calibri" w:cs="Calibri"/>
          <w:szCs w:val="24"/>
        </w:rPr>
        <w:t xml:space="preserve">Basic knowledge on </w:t>
      </w:r>
      <w:proofErr w:type="spellStart"/>
      <w:r>
        <w:rPr>
          <w:rFonts w:ascii="Calibri" w:hAnsi="Calibri" w:cs="Calibri"/>
          <w:szCs w:val="24"/>
        </w:rPr>
        <w:t>Hadoop</w:t>
      </w:r>
      <w:proofErr w:type="spellEnd"/>
      <w:r>
        <w:rPr>
          <w:rFonts w:ascii="Calibri" w:hAnsi="Calibri" w:cs="Calibri"/>
          <w:szCs w:val="24"/>
        </w:rPr>
        <w:t xml:space="preserve">, </w:t>
      </w:r>
      <w:proofErr w:type="spellStart"/>
      <w:r>
        <w:rPr>
          <w:rFonts w:ascii="Calibri" w:hAnsi="Calibri" w:cs="Calibri"/>
          <w:szCs w:val="24"/>
        </w:rPr>
        <w:t>MongoDB</w:t>
      </w:r>
      <w:proofErr w:type="spellEnd"/>
      <w:r w:rsidR="009871AD">
        <w:rPr>
          <w:rFonts w:ascii="Calibri" w:hAnsi="Calibri" w:cs="Calibri"/>
          <w:szCs w:val="24"/>
        </w:rPr>
        <w:t xml:space="preserve">, </w:t>
      </w:r>
      <w:proofErr w:type="spellStart"/>
      <w:r w:rsidR="009871AD">
        <w:rPr>
          <w:rFonts w:ascii="Calibri" w:hAnsi="Calibri" w:cs="Calibri"/>
          <w:szCs w:val="24"/>
        </w:rPr>
        <w:t>Redis</w:t>
      </w:r>
      <w:proofErr w:type="spellEnd"/>
    </w:p>
    <w:p w14:paraId="5419369A" w14:textId="77777777" w:rsidR="005A47C9" w:rsidRPr="005A2BE0" w:rsidRDefault="005A47C9" w:rsidP="00DA1CCF">
      <w:pPr>
        <w:rPr>
          <w:rFonts w:ascii="Calibri" w:hAnsi="Calibri"/>
          <w:szCs w:val="24"/>
        </w:rPr>
      </w:pPr>
    </w:p>
    <w:p w14:paraId="66508BA2" w14:textId="77777777" w:rsidR="00A270DE" w:rsidRDefault="00A270DE" w:rsidP="0082352B">
      <w:pPr>
        <w:pBdr>
          <w:bottom w:val="single" w:sz="4" w:space="1" w:color="auto"/>
        </w:pBdr>
        <w:rPr>
          <w:rFonts w:ascii="Calibri" w:hAnsi="Calibri"/>
          <w:b/>
          <w:szCs w:val="24"/>
        </w:rPr>
      </w:pPr>
    </w:p>
    <w:p w14:paraId="3B09AFF3" w14:textId="77777777" w:rsidR="00A270DE" w:rsidRDefault="00A270DE" w:rsidP="0082352B">
      <w:pPr>
        <w:pBdr>
          <w:bottom w:val="single" w:sz="4" w:space="1" w:color="auto"/>
        </w:pBdr>
        <w:rPr>
          <w:rFonts w:ascii="Calibri" w:hAnsi="Calibri"/>
          <w:b/>
          <w:szCs w:val="24"/>
        </w:rPr>
      </w:pPr>
    </w:p>
    <w:p w14:paraId="7DAFDEE8" w14:textId="77777777" w:rsidR="00A270DE" w:rsidRDefault="00A270DE" w:rsidP="0082352B">
      <w:pPr>
        <w:pBdr>
          <w:bottom w:val="single" w:sz="4" w:space="1" w:color="auto"/>
        </w:pBdr>
        <w:rPr>
          <w:rFonts w:ascii="Calibri" w:hAnsi="Calibri"/>
          <w:b/>
          <w:szCs w:val="24"/>
        </w:rPr>
      </w:pPr>
    </w:p>
    <w:p w14:paraId="5F075E1E" w14:textId="77777777" w:rsidR="00DA1CCF" w:rsidRPr="005A2BE0" w:rsidRDefault="00DA1CCF" w:rsidP="0082352B">
      <w:pPr>
        <w:pBdr>
          <w:bottom w:val="single" w:sz="4" w:space="1" w:color="auto"/>
        </w:pBdr>
        <w:rPr>
          <w:rFonts w:ascii="Calibri" w:hAnsi="Calibri"/>
          <w:b/>
          <w:szCs w:val="24"/>
        </w:rPr>
      </w:pPr>
      <w:r w:rsidRPr="005A2BE0">
        <w:rPr>
          <w:rFonts w:ascii="Calibri" w:hAnsi="Calibri"/>
          <w:b/>
          <w:szCs w:val="24"/>
        </w:rPr>
        <w:t>Educational Qualification</w:t>
      </w:r>
    </w:p>
    <w:p w14:paraId="38B29E35" w14:textId="77777777" w:rsidR="00420A04" w:rsidRDefault="00420A04" w:rsidP="00DA1CCF">
      <w:pPr>
        <w:rPr>
          <w:rFonts w:ascii="Calibri" w:hAnsi="Calibri"/>
          <w:szCs w:val="24"/>
        </w:rPr>
      </w:pPr>
    </w:p>
    <w:p w14:paraId="376C3404" w14:textId="77777777" w:rsidR="00420A04" w:rsidRDefault="003869B7" w:rsidP="00DA1CCF">
      <w:pPr>
        <w:rPr>
          <w:rFonts w:ascii="Calibri" w:hAnsi="Calibri"/>
          <w:szCs w:val="24"/>
        </w:rPr>
      </w:pPr>
      <w:r w:rsidRPr="005A2BE0">
        <w:rPr>
          <w:rFonts w:ascii="Calibri" w:hAnsi="Calibri"/>
          <w:szCs w:val="24"/>
        </w:rPr>
        <w:t>B</w:t>
      </w:r>
      <w:r w:rsidR="00420A04">
        <w:rPr>
          <w:rFonts w:ascii="Calibri" w:hAnsi="Calibri"/>
          <w:szCs w:val="24"/>
        </w:rPr>
        <w:t xml:space="preserve">achelor of </w:t>
      </w:r>
      <w:proofErr w:type="gramStart"/>
      <w:r w:rsidR="00420A04">
        <w:rPr>
          <w:rFonts w:ascii="Calibri" w:hAnsi="Calibri"/>
          <w:szCs w:val="24"/>
        </w:rPr>
        <w:t>Engineering(</w:t>
      </w:r>
      <w:proofErr w:type="gramEnd"/>
      <w:r w:rsidR="00420A04">
        <w:rPr>
          <w:rFonts w:ascii="Calibri" w:hAnsi="Calibri"/>
          <w:szCs w:val="24"/>
        </w:rPr>
        <w:t>EEE)</w:t>
      </w:r>
    </w:p>
    <w:p w14:paraId="4D145259" w14:textId="77777777" w:rsidR="00F36C65" w:rsidRDefault="00BE500B" w:rsidP="00F36C65">
      <w:pPr>
        <w:rPr>
          <w:rFonts w:ascii="Calibri" w:hAnsi="Calibri"/>
          <w:szCs w:val="24"/>
        </w:rPr>
      </w:pPr>
      <w:proofErr w:type="gramStart"/>
      <w:r w:rsidRPr="005A2BE0">
        <w:rPr>
          <w:rFonts w:ascii="Calibri" w:hAnsi="Calibri"/>
          <w:szCs w:val="24"/>
        </w:rPr>
        <w:t xml:space="preserve">P.S.N.A College of </w:t>
      </w:r>
      <w:r w:rsidR="003869B7" w:rsidRPr="005A2BE0">
        <w:rPr>
          <w:rFonts w:ascii="Calibri" w:hAnsi="Calibri"/>
          <w:szCs w:val="24"/>
        </w:rPr>
        <w:t>Engineering (Anna University)</w:t>
      </w:r>
      <w:r w:rsidRPr="005A2BE0">
        <w:rPr>
          <w:rFonts w:ascii="Calibri" w:hAnsi="Calibri"/>
          <w:szCs w:val="24"/>
        </w:rPr>
        <w:t xml:space="preserve">, </w:t>
      </w:r>
      <w:proofErr w:type="spellStart"/>
      <w:r w:rsidRPr="005A2BE0">
        <w:rPr>
          <w:rFonts w:ascii="Calibri" w:hAnsi="Calibri"/>
          <w:szCs w:val="24"/>
        </w:rPr>
        <w:t>Dindigul</w:t>
      </w:r>
      <w:proofErr w:type="spellEnd"/>
      <w:r w:rsidRPr="005A2BE0">
        <w:rPr>
          <w:rFonts w:ascii="Calibri" w:hAnsi="Calibri"/>
          <w:szCs w:val="24"/>
        </w:rPr>
        <w:t>.</w:t>
      </w:r>
      <w:proofErr w:type="gramEnd"/>
    </w:p>
    <w:p w14:paraId="1FA7F275" w14:textId="77777777" w:rsidR="00F36C65" w:rsidRPr="00F36C65" w:rsidRDefault="00F36C65" w:rsidP="00F36C65">
      <w:pPr>
        <w:rPr>
          <w:rFonts w:ascii="Calibri" w:hAnsi="Calibri"/>
          <w:szCs w:val="24"/>
        </w:rPr>
      </w:pPr>
    </w:p>
    <w:p w14:paraId="090D28FB" w14:textId="77777777" w:rsidR="00CF694B" w:rsidRPr="00C217ED" w:rsidRDefault="00CF694B" w:rsidP="00CF694B">
      <w:pPr>
        <w:pBdr>
          <w:bottom w:val="single" w:sz="4" w:space="1" w:color="auto"/>
        </w:pBdr>
        <w:rPr>
          <w:rFonts w:asciiTheme="minorHAnsi" w:hAnsiTheme="minorHAnsi" w:cstheme="minorHAnsi"/>
          <w:szCs w:val="24"/>
        </w:rPr>
      </w:pPr>
      <w:r w:rsidRPr="00C217ED">
        <w:rPr>
          <w:rFonts w:asciiTheme="minorHAnsi" w:hAnsiTheme="minorHAnsi" w:cstheme="minorHAnsi"/>
          <w:b/>
          <w:szCs w:val="24"/>
        </w:rPr>
        <w:t>Company</w:t>
      </w:r>
      <w:r w:rsidRPr="00C217ED">
        <w:rPr>
          <w:rFonts w:asciiTheme="minorHAnsi" w:hAnsiTheme="minorHAnsi" w:cstheme="minorHAnsi"/>
          <w:szCs w:val="24"/>
        </w:rPr>
        <w:t xml:space="preserve"> </w:t>
      </w:r>
      <w:r w:rsidRPr="00C217ED">
        <w:rPr>
          <w:rFonts w:asciiTheme="minorHAnsi" w:hAnsiTheme="minorHAnsi" w:cstheme="minorHAnsi"/>
          <w:b/>
          <w:szCs w:val="24"/>
        </w:rPr>
        <w:t>Details</w:t>
      </w:r>
      <w:r w:rsidRPr="00C217ED">
        <w:rPr>
          <w:rFonts w:asciiTheme="minorHAnsi" w:hAnsiTheme="minorHAnsi" w:cstheme="minorHAnsi"/>
          <w:szCs w:val="24"/>
        </w:rPr>
        <w:t xml:space="preserve"> </w:t>
      </w:r>
    </w:p>
    <w:p w14:paraId="58E9DAAE" w14:textId="77777777" w:rsidR="00CF694B" w:rsidRPr="00C217ED" w:rsidRDefault="00CF694B" w:rsidP="00CF694B">
      <w:pPr>
        <w:rPr>
          <w:rFonts w:asciiTheme="minorHAnsi" w:hAnsiTheme="minorHAnsi" w:cstheme="minorHAnsi"/>
          <w:szCs w:val="24"/>
        </w:rPr>
      </w:pPr>
    </w:p>
    <w:p w14:paraId="1E773994" w14:textId="77777777" w:rsidR="00CF694B" w:rsidRPr="00C217ED" w:rsidRDefault="00CF694B" w:rsidP="00CF694B">
      <w:pPr>
        <w:pStyle w:val="ListParagraph"/>
        <w:numPr>
          <w:ilvl w:val="0"/>
          <w:numId w:val="25"/>
        </w:numPr>
        <w:rPr>
          <w:rFonts w:asciiTheme="minorHAnsi" w:hAnsiTheme="minorHAnsi" w:cstheme="minorHAnsi"/>
          <w:szCs w:val="24"/>
        </w:rPr>
      </w:pPr>
      <w:proofErr w:type="spellStart"/>
      <w:r w:rsidRPr="00C217ED">
        <w:rPr>
          <w:rFonts w:asciiTheme="minorHAnsi" w:hAnsiTheme="minorHAnsi" w:cstheme="minorHAnsi"/>
          <w:szCs w:val="24"/>
        </w:rPr>
        <w:t>Re</w:t>
      </w:r>
      <w:r>
        <w:rPr>
          <w:rFonts w:asciiTheme="minorHAnsi" w:hAnsiTheme="minorHAnsi" w:cstheme="minorHAnsi"/>
          <w:szCs w:val="24"/>
        </w:rPr>
        <w:t>dBlackTree</w:t>
      </w:r>
      <w:proofErr w:type="spellEnd"/>
      <w:r>
        <w:rPr>
          <w:rFonts w:asciiTheme="minorHAnsi" w:hAnsiTheme="minorHAnsi" w:cstheme="minorHAnsi"/>
          <w:szCs w:val="24"/>
        </w:rPr>
        <w:t xml:space="preserve"> Technologies </w:t>
      </w:r>
      <w:proofErr w:type="spellStart"/>
      <w:r>
        <w:rPr>
          <w:rFonts w:asciiTheme="minorHAnsi" w:hAnsiTheme="minorHAnsi" w:cstheme="minorHAnsi"/>
          <w:szCs w:val="24"/>
        </w:rPr>
        <w:t>Pvt</w:t>
      </w:r>
      <w:proofErr w:type="spellEnd"/>
      <w:r>
        <w:rPr>
          <w:rFonts w:asciiTheme="minorHAnsi" w:hAnsiTheme="minorHAnsi" w:cstheme="minorHAnsi"/>
          <w:szCs w:val="24"/>
        </w:rPr>
        <w:t xml:space="preserve"> Ltd.</w:t>
      </w:r>
    </w:p>
    <w:p w14:paraId="5EE8999D" w14:textId="77777777" w:rsidR="00CF694B" w:rsidRDefault="00CF694B" w:rsidP="00A270DE">
      <w:pPr>
        <w:pStyle w:val="ListParagraph"/>
        <w:numPr>
          <w:ilvl w:val="1"/>
          <w:numId w:val="25"/>
        </w:numPr>
        <w:rPr>
          <w:rFonts w:asciiTheme="minorHAnsi" w:hAnsiTheme="minorHAnsi" w:cstheme="minorHAnsi"/>
          <w:szCs w:val="24"/>
        </w:rPr>
      </w:pPr>
      <w:r>
        <w:rPr>
          <w:rFonts w:asciiTheme="minorHAnsi" w:hAnsiTheme="minorHAnsi" w:cstheme="minorHAnsi"/>
          <w:szCs w:val="24"/>
        </w:rPr>
        <w:t>July 2011</w:t>
      </w:r>
      <w:r w:rsidRPr="00C217ED">
        <w:rPr>
          <w:rFonts w:asciiTheme="minorHAnsi" w:hAnsiTheme="minorHAnsi" w:cstheme="minorHAnsi"/>
          <w:szCs w:val="24"/>
        </w:rPr>
        <w:t xml:space="preserve"> – </w:t>
      </w:r>
      <w:r w:rsidR="00A24176">
        <w:rPr>
          <w:rFonts w:asciiTheme="minorHAnsi" w:hAnsiTheme="minorHAnsi" w:cstheme="minorHAnsi"/>
          <w:szCs w:val="24"/>
        </w:rPr>
        <w:t>March 2015</w:t>
      </w:r>
    </w:p>
    <w:p w14:paraId="1C59F461" w14:textId="77777777" w:rsidR="00A24176" w:rsidRDefault="00A24176" w:rsidP="00A24176">
      <w:pPr>
        <w:pStyle w:val="ListParagraph"/>
        <w:numPr>
          <w:ilvl w:val="0"/>
          <w:numId w:val="25"/>
        </w:numPr>
        <w:rPr>
          <w:rFonts w:asciiTheme="minorHAnsi" w:hAnsiTheme="minorHAnsi" w:cstheme="minorHAnsi"/>
          <w:szCs w:val="24"/>
        </w:rPr>
      </w:pPr>
      <w:r>
        <w:rPr>
          <w:rFonts w:asciiTheme="minorHAnsi" w:hAnsiTheme="minorHAnsi" w:cstheme="minorHAnsi"/>
          <w:szCs w:val="24"/>
        </w:rPr>
        <w:t xml:space="preserve">India </w:t>
      </w:r>
      <w:proofErr w:type="spellStart"/>
      <w:r>
        <w:rPr>
          <w:rFonts w:asciiTheme="minorHAnsi" w:hAnsiTheme="minorHAnsi" w:cstheme="minorHAnsi"/>
          <w:szCs w:val="24"/>
        </w:rPr>
        <w:t>Intellisys</w:t>
      </w:r>
      <w:proofErr w:type="spellEnd"/>
      <w:r>
        <w:rPr>
          <w:rFonts w:asciiTheme="minorHAnsi" w:hAnsiTheme="minorHAnsi" w:cstheme="minorHAnsi"/>
          <w:szCs w:val="24"/>
        </w:rPr>
        <w:t xml:space="preserve"> technology</w:t>
      </w:r>
    </w:p>
    <w:p w14:paraId="4200E6A2" w14:textId="77777777" w:rsidR="00A24176" w:rsidRPr="00A270DE" w:rsidRDefault="00A24176" w:rsidP="00A24176">
      <w:pPr>
        <w:pStyle w:val="ListParagraph"/>
        <w:numPr>
          <w:ilvl w:val="1"/>
          <w:numId w:val="25"/>
        </w:numPr>
        <w:rPr>
          <w:rFonts w:asciiTheme="minorHAnsi" w:hAnsiTheme="minorHAnsi" w:cstheme="minorHAnsi"/>
          <w:szCs w:val="24"/>
        </w:rPr>
      </w:pPr>
      <w:r>
        <w:rPr>
          <w:rFonts w:asciiTheme="minorHAnsi" w:hAnsiTheme="minorHAnsi" w:cstheme="minorHAnsi"/>
          <w:szCs w:val="24"/>
        </w:rPr>
        <w:t>April 2015 – Till Date</w:t>
      </w:r>
    </w:p>
    <w:p w14:paraId="379CB3F0" w14:textId="77777777" w:rsidR="00C13328" w:rsidRDefault="00C13328" w:rsidP="003869B7">
      <w:pPr>
        <w:pBdr>
          <w:bottom w:val="single" w:sz="4" w:space="1" w:color="auto"/>
        </w:pBdr>
        <w:rPr>
          <w:rFonts w:ascii="Calibri" w:hAnsi="Calibri"/>
          <w:b/>
          <w:szCs w:val="24"/>
        </w:rPr>
      </w:pPr>
    </w:p>
    <w:p w14:paraId="11AFC4EC" w14:textId="77777777" w:rsidR="003869B7" w:rsidRPr="003869B7" w:rsidRDefault="003869B7" w:rsidP="003869B7">
      <w:pPr>
        <w:pBdr>
          <w:bottom w:val="single" w:sz="4" w:space="1" w:color="auto"/>
        </w:pBdr>
        <w:rPr>
          <w:rFonts w:ascii="Calibri" w:hAnsi="Calibri"/>
          <w:b/>
          <w:szCs w:val="24"/>
        </w:rPr>
      </w:pPr>
      <w:r>
        <w:rPr>
          <w:rFonts w:ascii="Calibri" w:hAnsi="Calibri"/>
          <w:b/>
          <w:szCs w:val="24"/>
        </w:rPr>
        <w:t xml:space="preserve">Project Details </w:t>
      </w:r>
    </w:p>
    <w:p w14:paraId="1F225732" w14:textId="77777777" w:rsidR="009A3D97" w:rsidRDefault="009A3D97" w:rsidP="009A3D97">
      <w:pPr>
        <w:rPr>
          <w:rFonts w:ascii="Calibri" w:hAnsi="Calibri" w:cs="Calibri"/>
          <w:b/>
          <w:szCs w:val="24"/>
        </w:rPr>
      </w:pPr>
    </w:p>
    <w:p w14:paraId="0377DB41" w14:textId="77777777" w:rsidR="00A24176" w:rsidRDefault="00A24176" w:rsidP="00A24176">
      <w:pPr>
        <w:rPr>
          <w:rFonts w:ascii="Calibri" w:hAnsi="Calibri" w:cs="Calibri"/>
          <w:b/>
          <w:szCs w:val="24"/>
        </w:rPr>
      </w:pPr>
      <w:r>
        <w:rPr>
          <w:rFonts w:ascii="Calibri" w:hAnsi="Calibri" w:cs="Calibri"/>
          <w:b/>
          <w:szCs w:val="24"/>
        </w:rPr>
        <w:t>Project # 1</w:t>
      </w:r>
    </w:p>
    <w:p w14:paraId="28230808" w14:textId="77777777" w:rsidR="00A24176" w:rsidRDefault="00A24176" w:rsidP="00A24176">
      <w:pPr>
        <w:rPr>
          <w:rFonts w:ascii="Calibri" w:hAnsi="Calibri" w:cs="Calibri"/>
          <w:b/>
          <w:szCs w:val="24"/>
        </w:rPr>
      </w:pPr>
    </w:p>
    <w:p w14:paraId="62F7F651" w14:textId="77777777" w:rsidR="00A24176" w:rsidRPr="00AE0A0B" w:rsidRDefault="00A24176" w:rsidP="00A24176">
      <w:pPr>
        <w:rPr>
          <w:rFonts w:ascii="Calibri" w:hAnsi="Calibri" w:cs="Calibri"/>
          <w:b/>
          <w:szCs w:val="24"/>
        </w:rPr>
      </w:pPr>
      <w:r>
        <w:rPr>
          <w:rFonts w:ascii="Calibri" w:hAnsi="Calibri" w:cs="Calibri"/>
          <w:szCs w:val="24"/>
        </w:rPr>
        <w:t>Pr</w:t>
      </w:r>
      <w:r w:rsidRPr="009A3D97">
        <w:rPr>
          <w:rFonts w:ascii="Calibri" w:hAnsi="Calibri" w:cs="Calibri"/>
          <w:szCs w:val="24"/>
        </w:rPr>
        <w:t xml:space="preserve">oject </w:t>
      </w:r>
      <w:proofErr w:type="gramStart"/>
      <w:r w:rsidRPr="009A3D97">
        <w:rPr>
          <w:rFonts w:ascii="Calibri" w:hAnsi="Calibri" w:cs="Calibri"/>
          <w:szCs w:val="24"/>
        </w:rPr>
        <w:t>Name</w:t>
      </w:r>
      <w:r w:rsidRPr="009A3D97">
        <w:rPr>
          <w:rFonts w:ascii="Calibri" w:hAnsi="Calibri" w:cs="Calibri"/>
          <w:szCs w:val="24"/>
        </w:rPr>
        <w:tab/>
      </w:r>
      <w:r w:rsidRPr="009A3D97">
        <w:rPr>
          <w:rFonts w:ascii="Calibri" w:hAnsi="Calibri" w:cs="Calibri"/>
          <w:szCs w:val="24"/>
        </w:rPr>
        <w:tab/>
        <w:t>:</w:t>
      </w:r>
      <w:proofErr w:type="gramEnd"/>
      <w:r w:rsidRPr="009A3D97">
        <w:rPr>
          <w:rFonts w:ascii="Calibri" w:hAnsi="Calibri" w:cs="Calibri"/>
          <w:szCs w:val="24"/>
        </w:rPr>
        <w:tab/>
      </w:r>
      <w:proofErr w:type="spellStart"/>
      <w:r>
        <w:rPr>
          <w:rFonts w:ascii="Calibri" w:hAnsi="Calibri" w:cs="Calibri"/>
          <w:szCs w:val="24"/>
        </w:rPr>
        <w:t>Wotnow</w:t>
      </w:r>
      <w:proofErr w:type="spellEnd"/>
    </w:p>
    <w:p w14:paraId="5DB17257" w14:textId="77777777" w:rsidR="00A24176" w:rsidRPr="005A2BE0" w:rsidRDefault="00A24176" w:rsidP="00A24176">
      <w:pPr>
        <w:rPr>
          <w:rFonts w:ascii="Calibri" w:hAnsi="Calibri" w:cs="Calibri"/>
          <w:szCs w:val="24"/>
        </w:rPr>
      </w:pPr>
      <w:proofErr w:type="gramStart"/>
      <w:r w:rsidRPr="005A2BE0">
        <w:rPr>
          <w:rFonts w:ascii="Calibri" w:hAnsi="Calibri" w:cs="Calibri"/>
          <w:szCs w:val="24"/>
        </w:rPr>
        <w:t>Role</w:t>
      </w:r>
      <w:r w:rsidRPr="005A2BE0">
        <w:rPr>
          <w:rFonts w:ascii="Calibri" w:hAnsi="Calibri" w:cs="Calibri"/>
          <w:szCs w:val="24"/>
        </w:rPr>
        <w:tab/>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Team Lead</w:t>
      </w:r>
    </w:p>
    <w:p w14:paraId="7B7C698A" w14:textId="77777777" w:rsidR="00A24176" w:rsidRDefault="00A24176" w:rsidP="00A24176">
      <w:pPr>
        <w:rPr>
          <w:rFonts w:ascii="Calibri" w:hAnsi="Calibri" w:cs="Calibri"/>
          <w:szCs w:val="24"/>
        </w:rPr>
      </w:pPr>
      <w:proofErr w:type="gramStart"/>
      <w:r w:rsidRPr="005A2BE0">
        <w:rPr>
          <w:rFonts w:ascii="Calibri" w:hAnsi="Calibri" w:cs="Calibri"/>
          <w:szCs w:val="24"/>
        </w:rPr>
        <w:t>Responsibilities</w:t>
      </w:r>
      <w:r w:rsidRPr="005A2BE0">
        <w:rPr>
          <w:rFonts w:ascii="Calibri" w:hAnsi="Calibri" w:cs="Calibri"/>
          <w:szCs w:val="24"/>
        </w:rPr>
        <w:tab/>
        <w:t>:</w:t>
      </w:r>
      <w:proofErr w:type="gramEnd"/>
      <w:r w:rsidRPr="005A2BE0">
        <w:rPr>
          <w:rFonts w:ascii="Calibri" w:hAnsi="Calibri" w:cs="Calibri"/>
          <w:szCs w:val="24"/>
        </w:rPr>
        <w:tab/>
      </w:r>
      <w:r w:rsidRPr="00513690">
        <w:rPr>
          <w:rFonts w:ascii="Calibri" w:hAnsi="Calibri" w:cs="Calibri"/>
          <w:szCs w:val="24"/>
        </w:rPr>
        <w:t xml:space="preserve">Develop application code and modules for business and </w:t>
      </w:r>
    </w:p>
    <w:p w14:paraId="6EE9CF96" w14:textId="77777777" w:rsidR="00A24176" w:rsidRDefault="00A24176" w:rsidP="00A24176">
      <w:pPr>
        <w:ind w:left="2160" w:firstLine="720"/>
        <w:rPr>
          <w:rFonts w:ascii="Calibri" w:hAnsi="Calibri" w:cs="Calibri"/>
          <w:szCs w:val="24"/>
        </w:rPr>
      </w:pPr>
      <w:proofErr w:type="gramStart"/>
      <w:r w:rsidRPr="00513690">
        <w:rPr>
          <w:rFonts w:ascii="Calibri" w:hAnsi="Calibri" w:cs="Calibri"/>
          <w:szCs w:val="24"/>
        </w:rPr>
        <w:t>technical</w:t>
      </w:r>
      <w:proofErr w:type="gramEnd"/>
      <w:r w:rsidRPr="00513690">
        <w:rPr>
          <w:rFonts w:ascii="Calibri" w:hAnsi="Calibri" w:cs="Calibri"/>
          <w:szCs w:val="24"/>
        </w:rPr>
        <w:t xml:space="preserve"> requirements. Tune up design for </w:t>
      </w:r>
    </w:p>
    <w:p w14:paraId="1ACDA275" w14:textId="77777777" w:rsidR="00A24176" w:rsidRPr="005A2BE0" w:rsidRDefault="00A24176" w:rsidP="00A24176">
      <w:pPr>
        <w:ind w:left="2880"/>
        <w:rPr>
          <w:rFonts w:ascii="Calibri" w:hAnsi="Calibri" w:cs="Calibri"/>
          <w:szCs w:val="24"/>
        </w:rPr>
      </w:pPr>
      <w:proofErr w:type="gramStart"/>
      <w:r w:rsidRPr="00513690">
        <w:rPr>
          <w:rFonts w:ascii="Calibri" w:hAnsi="Calibri" w:cs="Calibri"/>
          <w:szCs w:val="24"/>
        </w:rPr>
        <w:t>maintainability</w:t>
      </w:r>
      <w:proofErr w:type="gramEnd"/>
      <w:r w:rsidRPr="00513690">
        <w:rPr>
          <w:rFonts w:ascii="Calibri" w:hAnsi="Calibri" w:cs="Calibri"/>
          <w:szCs w:val="24"/>
        </w:rPr>
        <w:t>, scalability and efficiency. Develop and impleme</w:t>
      </w:r>
      <w:r>
        <w:rPr>
          <w:rFonts w:ascii="Calibri" w:hAnsi="Calibri" w:cs="Calibri"/>
          <w:szCs w:val="24"/>
        </w:rPr>
        <w:t>nt programs, designs and codes.</w:t>
      </w:r>
    </w:p>
    <w:p w14:paraId="5DDE2ACF" w14:textId="77777777" w:rsidR="00A24176" w:rsidRDefault="00A24176" w:rsidP="00A24176">
      <w:pPr>
        <w:rPr>
          <w:rFonts w:ascii="Calibri" w:hAnsi="Calibri" w:cs="Calibri"/>
          <w:szCs w:val="24"/>
        </w:rPr>
      </w:pPr>
      <w:proofErr w:type="gramStart"/>
      <w:r w:rsidRPr="005A2BE0">
        <w:rPr>
          <w:rFonts w:ascii="Calibri" w:hAnsi="Calibri" w:cs="Calibri"/>
          <w:szCs w:val="24"/>
        </w:rPr>
        <w:t>Technologies</w:t>
      </w:r>
      <w:r w:rsidRPr="005A2BE0">
        <w:rPr>
          <w:rFonts w:ascii="Calibri" w:hAnsi="Calibri" w:cs="Calibri"/>
          <w:szCs w:val="24"/>
        </w:rPr>
        <w:tab/>
      </w:r>
      <w:r w:rsidRPr="005A2BE0">
        <w:rPr>
          <w:rFonts w:ascii="Calibri" w:hAnsi="Calibri" w:cs="Calibri"/>
          <w:szCs w:val="24"/>
        </w:rPr>
        <w:tab/>
      </w:r>
      <w:r>
        <w:rPr>
          <w:rFonts w:ascii="Calibri" w:hAnsi="Calibri" w:cs="Calibri"/>
          <w:szCs w:val="24"/>
        </w:rPr>
        <w:t>:</w:t>
      </w:r>
      <w:proofErr w:type="gramEnd"/>
      <w:r>
        <w:rPr>
          <w:rFonts w:ascii="Calibri" w:hAnsi="Calibri" w:cs="Calibri"/>
          <w:szCs w:val="24"/>
        </w:rPr>
        <w:tab/>
        <w:t>Python, PHP, Cordova</w:t>
      </w:r>
    </w:p>
    <w:p w14:paraId="2F1D2BE7" w14:textId="0E15E607" w:rsidR="00A24176" w:rsidRPr="005A2BE0" w:rsidRDefault="00A24176" w:rsidP="00A24176">
      <w:pPr>
        <w:rPr>
          <w:rFonts w:ascii="Calibri" w:hAnsi="Calibri" w:cs="Calibri"/>
          <w:szCs w:val="24"/>
        </w:rPr>
      </w:pPr>
      <w:proofErr w:type="gramStart"/>
      <w:r>
        <w:rPr>
          <w:rFonts w:ascii="Calibri" w:hAnsi="Calibri" w:cs="Calibri"/>
          <w:szCs w:val="24"/>
        </w:rPr>
        <w:t>Programming</w:t>
      </w:r>
      <w:r>
        <w:rPr>
          <w:rFonts w:ascii="Calibri" w:hAnsi="Calibri" w:cs="Calibri"/>
          <w:szCs w:val="24"/>
        </w:rPr>
        <w:tab/>
      </w:r>
      <w:r w:rsidR="00600C6B">
        <w:rPr>
          <w:rFonts w:ascii="Calibri" w:hAnsi="Calibri" w:cs="Calibri"/>
          <w:szCs w:val="24"/>
        </w:rPr>
        <w:tab/>
      </w:r>
      <w:r>
        <w:rPr>
          <w:rFonts w:ascii="Calibri" w:hAnsi="Calibri" w:cs="Calibri"/>
          <w:szCs w:val="24"/>
        </w:rPr>
        <w:t>:</w:t>
      </w:r>
      <w:proofErr w:type="gramEnd"/>
      <w:r>
        <w:rPr>
          <w:rFonts w:ascii="Calibri" w:hAnsi="Calibri" w:cs="Calibri"/>
          <w:szCs w:val="24"/>
        </w:rPr>
        <w:tab/>
      </w:r>
      <w:proofErr w:type="spellStart"/>
      <w:r>
        <w:rPr>
          <w:rFonts w:ascii="Calibri" w:hAnsi="Calibri" w:cs="Calibri"/>
          <w:szCs w:val="24"/>
        </w:rPr>
        <w:t>AngularJS</w:t>
      </w:r>
      <w:proofErr w:type="spellEnd"/>
      <w:r>
        <w:rPr>
          <w:rFonts w:ascii="Calibri" w:hAnsi="Calibri" w:cs="Calibri"/>
          <w:szCs w:val="24"/>
        </w:rPr>
        <w:t>, Ionic Framework</w:t>
      </w:r>
    </w:p>
    <w:p w14:paraId="0D2A1B8E" w14:textId="77777777" w:rsidR="00A24176" w:rsidRDefault="00A24176" w:rsidP="00A24176">
      <w:pPr>
        <w:rPr>
          <w:rFonts w:ascii="Calibri" w:hAnsi="Calibri" w:cs="Calibri"/>
          <w:szCs w:val="24"/>
        </w:rPr>
      </w:pPr>
      <w:proofErr w:type="gramStart"/>
      <w:r w:rsidRPr="005A2BE0">
        <w:rPr>
          <w:rFonts w:ascii="Calibri" w:hAnsi="Calibri" w:cs="Calibri"/>
          <w:szCs w:val="24"/>
        </w:rPr>
        <w:t xml:space="preserve">Database </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 xml:space="preserve"> </w:t>
      </w:r>
      <w:r w:rsidRPr="005A2BE0">
        <w:rPr>
          <w:rFonts w:ascii="Calibri" w:hAnsi="Calibri" w:cs="Calibri"/>
          <w:szCs w:val="24"/>
        </w:rPr>
        <w:tab/>
        <w:t>MyS</w:t>
      </w:r>
      <w:r>
        <w:rPr>
          <w:rFonts w:ascii="Calibri" w:hAnsi="Calibri" w:cs="Calibri"/>
          <w:szCs w:val="24"/>
        </w:rPr>
        <w:t>QL</w:t>
      </w:r>
    </w:p>
    <w:p w14:paraId="236FD9E0" w14:textId="77777777" w:rsidR="00A24176" w:rsidRPr="007A0E3D" w:rsidRDefault="00A24176" w:rsidP="00A24176">
      <w:pPr>
        <w:pStyle w:val="NoSpacing"/>
        <w:rPr>
          <w:szCs w:val="24"/>
        </w:rPr>
      </w:pPr>
      <w:proofErr w:type="gramStart"/>
      <w:r>
        <w:t>API’S</w:t>
      </w:r>
      <w:r>
        <w:tab/>
      </w:r>
      <w:r>
        <w:tab/>
      </w:r>
      <w:r>
        <w:tab/>
        <w:t>:</w:t>
      </w:r>
      <w:proofErr w:type="gramEnd"/>
      <w:r>
        <w:tab/>
      </w:r>
      <w:proofErr w:type="spellStart"/>
      <w:r>
        <w:rPr>
          <w:rFonts w:ascii="Calibri" w:hAnsi="Calibri" w:cs="Calibri"/>
          <w:szCs w:val="24"/>
        </w:rPr>
        <w:t>Localytics</w:t>
      </w:r>
      <w:proofErr w:type="spellEnd"/>
    </w:p>
    <w:p w14:paraId="15061E33" w14:textId="77777777" w:rsidR="00A24176" w:rsidRPr="005A2BE0" w:rsidRDefault="00A24176" w:rsidP="00A24176">
      <w:pPr>
        <w:rPr>
          <w:rFonts w:ascii="Calibri" w:hAnsi="Calibri" w:cs="Calibri"/>
          <w:szCs w:val="24"/>
        </w:rPr>
      </w:pPr>
      <w:r w:rsidRPr="005A2BE0">
        <w:rPr>
          <w:rFonts w:ascii="Calibri" w:hAnsi="Calibri" w:cs="Calibri"/>
          <w:szCs w:val="24"/>
        </w:rPr>
        <w:t xml:space="preserve">Tools </w:t>
      </w:r>
      <w:proofErr w:type="gramStart"/>
      <w:r w:rsidRPr="005A2BE0">
        <w:rPr>
          <w:rFonts w:ascii="Calibri" w:hAnsi="Calibri" w:cs="Calibri"/>
          <w:szCs w:val="24"/>
        </w:rPr>
        <w:t>Used</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 xml:space="preserve">Atom, ADT, </w:t>
      </w:r>
      <w:proofErr w:type="spellStart"/>
      <w:r>
        <w:rPr>
          <w:rFonts w:ascii="Calibri" w:hAnsi="Calibri" w:cs="Calibri"/>
          <w:szCs w:val="24"/>
        </w:rPr>
        <w:t>Xcode</w:t>
      </w:r>
      <w:proofErr w:type="spellEnd"/>
    </w:p>
    <w:p w14:paraId="26C14A5E" w14:textId="77777777" w:rsidR="00A24176" w:rsidRDefault="00A24176" w:rsidP="00A24176">
      <w:pPr>
        <w:rPr>
          <w:rFonts w:ascii="Calibri" w:hAnsi="Calibri" w:cs="Calibri"/>
          <w:szCs w:val="24"/>
        </w:rPr>
      </w:pPr>
      <w:proofErr w:type="gramStart"/>
      <w:r>
        <w:rPr>
          <w:rFonts w:ascii="Calibri" w:hAnsi="Calibri" w:cs="Calibri"/>
          <w:szCs w:val="24"/>
        </w:rPr>
        <w:t>Environment</w:t>
      </w:r>
      <w:r>
        <w:rPr>
          <w:rFonts w:ascii="Calibri" w:hAnsi="Calibri" w:cs="Calibri"/>
          <w:szCs w:val="24"/>
        </w:rPr>
        <w:tab/>
      </w:r>
      <w:r>
        <w:rPr>
          <w:rFonts w:ascii="Calibri" w:hAnsi="Calibri" w:cs="Calibri"/>
          <w:szCs w:val="24"/>
        </w:rPr>
        <w:tab/>
        <w:t>:</w:t>
      </w:r>
      <w:proofErr w:type="gramEnd"/>
      <w:r>
        <w:rPr>
          <w:rFonts w:ascii="Calibri" w:hAnsi="Calibri" w:cs="Calibri"/>
          <w:szCs w:val="24"/>
        </w:rPr>
        <w:tab/>
        <w:t>OSX</w:t>
      </w:r>
      <w:bookmarkStart w:id="0" w:name="_GoBack"/>
      <w:bookmarkEnd w:id="0"/>
    </w:p>
    <w:p w14:paraId="604EC8B2" w14:textId="77777777" w:rsidR="00A24176" w:rsidRPr="00F817C0" w:rsidRDefault="00A24176" w:rsidP="00A24176">
      <w:pPr>
        <w:rPr>
          <w:rFonts w:ascii="Calibri" w:hAnsi="Calibri" w:cs="Calibri"/>
          <w:szCs w:val="24"/>
        </w:rPr>
      </w:pPr>
      <w:proofErr w:type="gramStart"/>
      <w:r w:rsidRPr="00F817C0">
        <w:rPr>
          <w:rFonts w:ascii="Calibri" w:hAnsi="Calibri" w:cs="Calibri"/>
          <w:szCs w:val="24"/>
        </w:rPr>
        <w:t xml:space="preserve">Duration </w:t>
      </w:r>
      <w:r w:rsidRPr="00F817C0">
        <w:rPr>
          <w:rFonts w:ascii="Calibri" w:hAnsi="Calibri" w:cs="Calibri"/>
          <w:szCs w:val="24"/>
        </w:rPr>
        <w:tab/>
      </w:r>
      <w:r w:rsidRPr="00F817C0">
        <w:rPr>
          <w:rFonts w:ascii="Calibri" w:hAnsi="Calibri" w:cs="Calibri"/>
          <w:szCs w:val="24"/>
        </w:rPr>
        <w:tab/>
        <w:t>:</w:t>
      </w:r>
      <w:proofErr w:type="gramEnd"/>
      <w:r w:rsidRPr="00F817C0">
        <w:rPr>
          <w:rFonts w:ascii="Calibri" w:hAnsi="Calibri" w:cs="Calibri"/>
          <w:szCs w:val="24"/>
        </w:rPr>
        <w:tab/>
      </w:r>
      <w:r>
        <w:rPr>
          <w:rFonts w:ascii="Calibri" w:hAnsi="Calibri" w:cs="Calibri"/>
          <w:szCs w:val="24"/>
        </w:rPr>
        <w:t>Feb 2016</w:t>
      </w:r>
      <w:r w:rsidRPr="004267CA">
        <w:rPr>
          <w:rFonts w:ascii="Calibri" w:hAnsi="Calibri" w:cs="Calibri"/>
          <w:szCs w:val="24"/>
        </w:rPr>
        <w:t xml:space="preserve"> –</w:t>
      </w:r>
      <w:r>
        <w:rPr>
          <w:rFonts w:ascii="Calibri" w:hAnsi="Calibri" w:cs="Calibri"/>
          <w:szCs w:val="24"/>
        </w:rPr>
        <w:t xml:space="preserve"> Till date</w:t>
      </w:r>
    </w:p>
    <w:p w14:paraId="4976389E" w14:textId="77777777" w:rsidR="00A24176" w:rsidRPr="00F817C0" w:rsidRDefault="00A24176" w:rsidP="00A24176">
      <w:pPr>
        <w:rPr>
          <w:rFonts w:ascii="Calibri" w:hAnsi="Calibri" w:cs="Calibri"/>
          <w:szCs w:val="24"/>
        </w:rPr>
      </w:pPr>
    </w:p>
    <w:p w14:paraId="5766EB13" w14:textId="77777777" w:rsidR="00A24176" w:rsidRDefault="00A24176" w:rsidP="00A24176">
      <w:pPr>
        <w:rPr>
          <w:rFonts w:ascii="Calibri" w:hAnsi="Calibri" w:cs="Calibri"/>
          <w:b/>
          <w:szCs w:val="24"/>
        </w:rPr>
      </w:pPr>
      <w:r w:rsidRPr="005A2BE0">
        <w:rPr>
          <w:rFonts w:ascii="Calibri" w:hAnsi="Calibri" w:cs="Calibri"/>
          <w:b/>
          <w:szCs w:val="24"/>
        </w:rPr>
        <w:t>Description:</w:t>
      </w:r>
    </w:p>
    <w:p w14:paraId="4DF7BFD4" w14:textId="465517D0" w:rsidR="00A24176" w:rsidRDefault="00BA29C3" w:rsidP="00A24176">
      <w:pPr>
        <w:numPr>
          <w:ilvl w:val="0"/>
          <w:numId w:val="10"/>
        </w:numPr>
        <w:rPr>
          <w:rFonts w:ascii="Calibri" w:hAnsi="Calibri" w:cs="Calibri"/>
          <w:szCs w:val="24"/>
        </w:rPr>
      </w:pPr>
      <w:proofErr w:type="spellStart"/>
      <w:r>
        <w:rPr>
          <w:rFonts w:ascii="Calibri" w:hAnsi="Calibri" w:cs="Calibri"/>
          <w:szCs w:val="24"/>
        </w:rPr>
        <w:t>Wotnow</w:t>
      </w:r>
      <w:proofErr w:type="spellEnd"/>
      <w:r>
        <w:rPr>
          <w:rFonts w:ascii="Calibri" w:hAnsi="Calibri" w:cs="Calibri"/>
          <w:szCs w:val="24"/>
        </w:rPr>
        <w:t xml:space="preserve"> is a calendar </w:t>
      </w:r>
      <w:proofErr w:type="gramStart"/>
      <w:r>
        <w:rPr>
          <w:rFonts w:ascii="Calibri" w:hAnsi="Calibri" w:cs="Calibri"/>
          <w:szCs w:val="24"/>
        </w:rPr>
        <w:t>app which</w:t>
      </w:r>
      <w:proofErr w:type="gramEnd"/>
      <w:r>
        <w:rPr>
          <w:rFonts w:ascii="Calibri" w:hAnsi="Calibri" w:cs="Calibri"/>
          <w:szCs w:val="24"/>
        </w:rPr>
        <w:t xml:space="preserve"> gives you information about local events and deals.</w:t>
      </w:r>
    </w:p>
    <w:p w14:paraId="293A8D8D" w14:textId="497F6C3D" w:rsidR="00BA29C3" w:rsidRPr="00460500" w:rsidRDefault="00BA29C3" w:rsidP="00A24176">
      <w:pPr>
        <w:numPr>
          <w:ilvl w:val="0"/>
          <w:numId w:val="10"/>
        </w:numPr>
        <w:rPr>
          <w:rFonts w:ascii="Calibri" w:hAnsi="Calibri" w:cs="Calibri"/>
          <w:szCs w:val="24"/>
        </w:rPr>
      </w:pPr>
      <w:proofErr w:type="spellStart"/>
      <w:r>
        <w:rPr>
          <w:rFonts w:ascii="Calibri" w:hAnsi="Calibri" w:cs="Calibri"/>
          <w:szCs w:val="24"/>
        </w:rPr>
        <w:t>Wotnow</w:t>
      </w:r>
      <w:proofErr w:type="spellEnd"/>
      <w:r>
        <w:rPr>
          <w:rFonts w:ascii="Calibri" w:hAnsi="Calibri" w:cs="Calibri"/>
          <w:szCs w:val="24"/>
        </w:rPr>
        <w:t xml:space="preserve"> also gives you </w:t>
      </w:r>
      <w:proofErr w:type="spellStart"/>
      <w:r>
        <w:rPr>
          <w:rFonts w:ascii="Calibri" w:hAnsi="Calibri" w:cs="Calibri"/>
          <w:szCs w:val="24"/>
        </w:rPr>
        <w:t>abilty</w:t>
      </w:r>
      <w:proofErr w:type="spellEnd"/>
      <w:r>
        <w:rPr>
          <w:rFonts w:ascii="Calibri" w:hAnsi="Calibri" w:cs="Calibri"/>
          <w:szCs w:val="24"/>
        </w:rPr>
        <w:t xml:space="preserve"> to track organizations of your choice.</w:t>
      </w:r>
    </w:p>
    <w:p w14:paraId="348706CD" w14:textId="77777777" w:rsidR="00A24176" w:rsidRPr="009A3D97" w:rsidRDefault="00A24176" w:rsidP="00A24176">
      <w:pPr>
        <w:pBdr>
          <w:bottom w:val="single" w:sz="4" w:space="1" w:color="auto"/>
        </w:pBdr>
        <w:rPr>
          <w:rFonts w:ascii="Calibri" w:hAnsi="Calibri" w:cs="Calibri"/>
          <w:szCs w:val="24"/>
        </w:rPr>
      </w:pPr>
    </w:p>
    <w:p w14:paraId="3B1CB7B2" w14:textId="77777777" w:rsidR="00A24176" w:rsidRDefault="00A24176" w:rsidP="00A24176">
      <w:pPr>
        <w:rPr>
          <w:rFonts w:ascii="Calibri" w:hAnsi="Calibri" w:cs="Calibri"/>
          <w:b/>
          <w:szCs w:val="24"/>
        </w:rPr>
      </w:pPr>
    </w:p>
    <w:p w14:paraId="57BFFD9B" w14:textId="77777777" w:rsidR="00A24176" w:rsidRDefault="00A24176" w:rsidP="009A3D97">
      <w:pPr>
        <w:rPr>
          <w:rFonts w:ascii="Calibri" w:hAnsi="Calibri" w:cs="Calibri"/>
          <w:b/>
          <w:szCs w:val="24"/>
        </w:rPr>
      </w:pPr>
    </w:p>
    <w:p w14:paraId="7B710A42" w14:textId="77777777" w:rsidR="00A24176" w:rsidRDefault="00A24176" w:rsidP="009A3D97">
      <w:pPr>
        <w:rPr>
          <w:rFonts w:ascii="Calibri" w:hAnsi="Calibri" w:cs="Calibri"/>
          <w:b/>
          <w:szCs w:val="24"/>
        </w:rPr>
      </w:pPr>
    </w:p>
    <w:p w14:paraId="38684CA8" w14:textId="77777777" w:rsidR="00BA29C3" w:rsidRDefault="00BA29C3" w:rsidP="009A3D97">
      <w:pPr>
        <w:rPr>
          <w:rFonts w:ascii="Calibri" w:hAnsi="Calibri" w:cs="Calibri"/>
          <w:b/>
          <w:szCs w:val="24"/>
        </w:rPr>
      </w:pPr>
    </w:p>
    <w:p w14:paraId="3AA375D8" w14:textId="1AF915A7" w:rsidR="009A3D97" w:rsidRDefault="00BA29C3" w:rsidP="009A3D97">
      <w:pPr>
        <w:rPr>
          <w:rFonts w:ascii="Calibri" w:hAnsi="Calibri" w:cs="Calibri"/>
          <w:b/>
          <w:szCs w:val="24"/>
        </w:rPr>
      </w:pPr>
      <w:r>
        <w:rPr>
          <w:rFonts w:ascii="Calibri" w:hAnsi="Calibri" w:cs="Calibri"/>
          <w:b/>
          <w:szCs w:val="24"/>
        </w:rPr>
        <w:lastRenderedPageBreak/>
        <w:t>Project # 2</w:t>
      </w:r>
    </w:p>
    <w:p w14:paraId="2BECC0A7" w14:textId="77777777" w:rsidR="009A3D97" w:rsidRDefault="009A3D97" w:rsidP="009A3D97">
      <w:pPr>
        <w:rPr>
          <w:rFonts w:ascii="Calibri" w:hAnsi="Calibri" w:cs="Calibri"/>
          <w:b/>
          <w:szCs w:val="24"/>
        </w:rPr>
      </w:pPr>
    </w:p>
    <w:p w14:paraId="34A790B3" w14:textId="77777777" w:rsidR="009A3D97" w:rsidRPr="00AE0A0B" w:rsidRDefault="009A3D97" w:rsidP="009A3D97">
      <w:pPr>
        <w:rPr>
          <w:rFonts w:ascii="Calibri" w:hAnsi="Calibri" w:cs="Calibri"/>
          <w:b/>
          <w:szCs w:val="24"/>
        </w:rPr>
      </w:pPr>
      <w:r>
        <w:rPr>
          <w:rFonts w:ascii="Calibri" w:hAnsi="Calibri" w:cs="Calibri"/>
          <w:szCs w:val="24"/>
        </w:rPr>
        <w:t>Pr</w:t>
      </w:r>
      <w:r w:rsidRPr="009A3D97">
        <w:rPr>
          <w:rFonts w:ascii="Calibri" w:hAnsi="Calibri" w:cs="Calibri"/>
          <w:szCs w:val="24"/>
        </w:rPr>
        <w:t xml:space="preserve">oject </w:t>
      </w:r>
      <w:proofErr w:type="gramStart"/>
      <w:r w:rsidRPr="009A3D97">
        <w:rPr>
          <w:rFonts w:ascii="Calibri" w:hAnsi="Calibri" w:cs="Calibri"/>
          <w:szCs w:val="24"/>
        </w:rPr>
        <w:t>Name</w:t>
      </w:r>
      <w:r w:rsidRPr="009A3D97">
        <w:rPr>
          <w:rFonts w:ascii="Calibri" w:hAnsi="Calibri" w:cs="Calibri"/>
          <w:szCs w:val="24"/>
        </w:rPr>
        <w:tab/>
      </w:r>
      <w:r w:rsidRPr="009A3D97">
        <w:rPr>
          <w:rFonts w:ascii="Calibri" w:hAnsi="Calibri" w:cs="Calibri"/>
          <w:szCs w:val="24"/>
        </w:rPr>
        <w:tab/>
        <w:t>:</w:t>
      </w:r>
      <w:proofErr w:type="gramEnd"/>
      <w:r w:rsidRPr="009A3D97">
        <w:rPr>
          <w:rFonts w:ascii="Calibri" w:hAnsi="Calibri" w:cs="Calibri"/>
          <w:szCs w:val="24"/>
        </w:rPr>
        <w:tab/>
        <w:t>FSH (First Stop Health)</w:t>
      </w:r>
    </w:p>
    <w:p w14:paraId="1B66E830" w14:textId="77777777" w:rsidR="009A3D97" w:rsidRPr="005A2BE0" w:rsidRDefault="009A3D97" w:rsidP="009A3D97">
      <w:pPr>
        <w:rPr>
          <w:rFonts w:ascii="Calibri" w:hAnsi="Calibri" w:cs="Calibri"/>
          <w:szCs w:val="24"/>
        </w:rPr>
      </w:pPr>
      <w:proofErr w:type="gramStart"/>
      <w:r w:rsidRPr="005A2BE0">
        <w:rPr>
          <w:rFonts w:ascii="Calibri" w:hAnsi="Calibri" w:cs="Calibri"/>
          <w:szCs w:val="24"/>
        </w:rPr>
        <w:t>Role</w:t>
      </w:r>
      <w:r w:rsidRPr="005A2BE0">
        <w:rPr>
          <w:rFonts w:ascii="Calibri" w:hAnsi="Calibri" w:cs="Calibri"/>
          <w:szCs w:val="24"/>
        </w:rPr>
        <w:tab/>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Team Lead</w:t>
      </w:r>
    </w:p>
    <w:p w14:paraId="55E64603" w14:textId="77777777" w:rsidR="009A3D97" w:rsidRDefault="009A3D97" w:rsidP="009A3D97">
      <w:pPr>
        <w:rPr>
          <w:rFonts w:ascii="Calibri" w:hAnsi="Calibri" w:cs="Calibri"/>
          <w:szCs w:val="24"/>
        </w:rPr>
      </w:pPr>
      <w:proofErr w:type="gramStart"/>
      <w:r w:rsidRPr="005A2BE0">
        <w:rPr>
          <w:rFonts w:ascii="Calibri" w:hAnsi="Calibri" w:cs="Calibri"/>
          <w:szCs w:val="24"/>
        </w:rPr>
        <w:t>Responsibilities</w:t>
      </w:r>
      <w:r w:rsidRPr="005A2BE0">
        <w:rPr>
          <w:rFonts w:ascii="Calibri" w:hAnsi="Calibri" w:cs="Calibri"/>
          <w:szCs w:val="24"/>
        </w:rPr>
        <w:tab/>
        <w:t>:</w:t>
      </w:r>
      <w:proofErr w:type="gramEnd"/>
      <w:r w:rsidRPr="005A2BE0">
        <w:rPr>
          <w:rFonts w:ascii="Calibri" w:hAnsi="Calibri" w:cs="Calibri"/>
          <w:szCs w:val="24"/>
        </w:rPr>
        <w:tab/>
      </w:r>
      <w:r w:rsidRPr="00513690">
        <w:rPr>
          <w:rFonts w:ascii="Calibri" w:hAnsi="Calibri" w:cs="Calibri"/>
          <w:szCs w:val="24"/>
        </w:rPr>
        <w:t xml:space="preserve">Develop application code and modules for business and </w:t>
      </w:r>
    </w:p>
    <w:p w14:paraId="7E18D35A" w14:textId="77777777" w:rsidR="009A3D97" w:rsidRDefault="009A3D97" w:rsidP="009A3D97">
      <w:pPr>
        <w:ind w:left="2160" w:firstLine="720"/>
        <w:rPr>
          <w:rFonts w:ascii="Calibri" w:hAnsi="Calibri" w:cs="Calibri"/>
          <w:szCs w:val="24"/>
        </w:rPr>
      </w:pPr>
      <w:proofErr w:type="gramStart"/>
      <w:r w:rsidRPr="00513690">
        <w:rPr>
          <w:rFonts w:ascii="Calibri" w:hAnsi="Calibri" w:cs="Calibri"/>
          <w:szCs w:val="24"/>
        </w:rPr>
        <w:t>technical</w:t>
      </w:r>
      <w:proofErr w:type="gramEnd"/>
      <w:r w:rsidRPr="00513690">
        <w:rPr>
          <w:rFonts w:ascii="Calibri" w:hAnsi="Calibri" w:cs="Calibri"/>
          <w:szCs w:val="24"/>
        </w:rPr>
        <w:t xml:space="preserve"> requirements. Tune up design for </w:t>
      </w:r>
    </w:p>
    <w:p w14:paraId="197123FA" w14:textId="77777777" w:rsidR="009A3D97" w:rsidRPr="005A2BE0" w:rsidRDefault="009A3D97" w:rsidP="009A3D97">
      <w:pPr>
        <w:ind w:left="2880"/>
        <w:rPr>
          <w:rFonts w:ascii="Calibri" w:hAnsi="Calibri" w:cs="Calibri"/>
          <w:szCs w:val="24"/>
        </w:rPr>
      </w:pPr>
      <w:proofErr w:type="gramStart"/>
      <w:r w:rsidRPr="00513690">
        <w:rPr>
          <w:rFonts w:ascii="Calibri" w:hAnsi="Calibri" w:cs="Calibri"/>
          <w:szCs w:val="24"/>
        </w:rPr>
        <w:t>maintainability</w:t>
      </w:r>
      <w:proofErr w:type="gramEnd"/>
      <w:r w:rsidRPr="00513690">
        <w:rPr>
          <w:rFonts w:ascii="Calibri" w:hAnsi="Calibri" w:cs="Calibri"/>
          <w:szCs w:val="24"/>
        </w:rPr>
        <w:t>, scalability and efficiency. Develop and impleme</w:t>
      </w:r>
      <w:r>
        <w:rPr>
          <w:rFonts w:ascii="Calibri" w:hAnsi="Calibri" w:cs="Calibri"/>
          <w:szCs w:val="24"/>
        </w:rPr>
        <w:t>nt programs, designs and codes.</w:t>
      </w:r>
    </w:p>
    <w:p w14:paraId="247DE019" w14:textId="77777777" w:rsidR="009A3D97" w:rsidRDefault="009A3D97" w:rsidP="009A3D97">
      <w:pPr>
        <w:rPr>
          <w:rFonts w:ascii="Calibri" w:hAnsi="Calibri" w:cs="Calibri"/>
          <w:szCs w:val="24"/>
        </w:rPr>
      </w:pPr>
      <w:proofErr w:type="gramStart"/>
      <w:r w:rsidRPr="005A2BE0">
        <w:rPr>
          <w:rFonts w:ascii="Calibri" w:hAnsi="Calibri" w:cs="Calibri"/>
          <w:szCs w:val="24"/>
        </w:rPr>
        <w:t>Technologies</w:t>
      </w:r>
      <w:r w:rsidRPr="005A2BE0">
        <w:rPr>
          <w:rFonts w:ascii="Calibri" w:hAnsi="Calibri" w:cs="Calibri"/>
          <w:szCs w:val="24"/>
        </w:rPr>
        <w:tab/>
      </w:r>
      <w:r w:rsidRPr="005A2BE0">
        <w:rPr>
          <w:rFonts w:ascii="Calibri" w:hAnsi="Calibri" w:cs="Calibri"/>
          <w:szCs w:val="24"/>
        </w:rPr>
        <w:tab/>
      </w:r>
      <w:r>
        <w:rPr>
          <w:rFonts w:ascii="Calibri" w:hAnsi="Calibri" w:cs="Calibri"/>
          <w:szCs w:val="24"/>
        </w:rPr>
        <w:t>:</w:t>
      </w:r>
      <w:proofErr w:type="gramEnd"/>
      <w:r>
        <w:rPr>
          <w:rFonts w:ascii="Calibri" w:hAnsi="Calibri" w:cs="Calibri"/>
          <w:szCs w:val="24"/>
        </w:rPr>
        <w:tab/>
        <w:t xml:space="preserve">Python and </w:t>
      </w:r>
      <w:proofErr w:type="spellStart"/>
      <w:r>
        <w:rPr>
          <w:rFonts w:ascii="Calibri" w:hAnsi="Calibri" w:cs="Calibri"/>
          <w:szCs w:val="24"/>
        </w:rPr>
        <w:t>Django</w:t>
      </w:r>
      <w:proofErr w:type="spellEnd"/>
      <w:r>
        <w:rPr>
          <w:rFonts w:ascii="Calibri" w:hAnsi="Calibri" w:cs="Calibri"/>
          <w:szCs w:val="24"/>
        </w:rPr>
        <w:t>, PHP</w:t>
      </w:r>
    </w:p>
    <w:p w14:paraId="0C0AF45B" w14:textId="77777777" w:rsidR="009A3D97" w:rsidRPr="005A2BE0" w:rsidRDefault="009A3D97" w:rsidP="009A3D97">
      <w:pPr>
        <w:rPr>
          <w:rFonts w:ascii="Calibri" w:hAnsi="Calibri" w:cs="Calibri"/>
          <w:szCs w:val="24"/>
        </w:rPr>
      </w:pPr>
      <w:r>
        <w:rPr>
          <w:rFonts w:ascii="Calibri" w:hAnsi="Calibri" w:cs="Calibri"/>
          <w:szCs w:val="24"/>
        </w:rPr>
        <w:t xml:space="preserve">Web </w:t>
      </w:r>
      <w:proofErr w:type="gramStart"/>
      <w:r>
        <w:rPr>
          <w:rFonts w:ascii="Calibri" w:hAnsi="Calibri" w:cs="Calibri"/>
          <w:szCs w:val="24"/>
        </w:rPr>
        <w:t>Programming</w:t>
      </w:r>
      <w:r>
        <w:rPr>
          <w:rFonts w:ascii="Calibri" w:hAnsi="Calibri" w:cs="Calibri"/>
          <w:szCs w:val="24"/>
        </w:rPr>
        <w:tab/>
        <w:t>:</w:t>
      </w:r>
      <w:proofErr w:type="gramEnd"/>
      <w:r>
        <w:rPr>
          <w:rFonts w:ascii="Calibri" w:hAnsi="Calibri" w:cs="Calibri"/>
          <w:szCs w:val="24"/>
        </w:rPr>
        <w:tab/>
        <w:t xml:space="preserve">Twitter Bootstrap, </w:t>
      </w:r>
      <w:proofErr w:type="spellStart"/>
      <w:r>
        <w:rPr>
          <w:rFonts w:ascii="Calibri" w:hAnsi="Calibri" w:cs="Calibri"/>
          <w:szCs w:val="24"/>
        </w:rPr>
        <w:t>jQuery</w:t>
      </w:r>
      <w:proofErr w:type="spellEnd"/>
    </w:p>
    <w:p w14:paraId="1B4CEF4C" w14:textId="77777777" w:rsidR="009A3D97" w:rsidRDefault="009A3D97" w:rsidP="009A3D97">
      <w:pPr>
        <w:rPr>
          <w:rFonts w:ascii="Calibri" w:hAnsi="Calibri" w:cs="Calibri"/>
          <w:szCs w:val="24"/>
        </w:rPr>
      </w:pPr>
      <w:proofErr w:type="gramStart"/>
      <w:r w:rsidRPr="005A2BE0">
        <w:rPr>
          <w:rFonts w:ascii="Calibri" w:hAnsi="Calibri" w:cs="Calibri"/>
          <w:szCs w:val="24"/>
        </w:rPr>
        <w:t xml:space="preserve">Database </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 xml:space="preserve"> </w:t>
      </w:r>
      <w:r w:rsidRPr="005A2BE0">
        <w:rPr>
          <w:rFonts w:ascii="Calibri" w:hAnsi="Calibri" w:cs="Calibri"/>
          <w:szCs w:val="24"/>
        </w:rPr>
        <w:tab/>
        <w:t>MyS</w:t>
      </w:r>
      <w:r>
        <w:rPr>
          <w:rFonts w:ascii="Calibri" w:hAnsi="Calibri" w:cs="Calibri"/>
          <w:szCs w:val="24"/>
        </w:rPr>
        <w:t xml:space="preserve">QL, </w:t>
      </w:r>
      <w:proofErr w:type="spellStart"/>
      <w:r>
        <w:rPr>
          <w:rFonts w:ascii="Calibri" w:hAnsi="Calibri" w:cs="Calibri"/>
          <w:szCs w:val="24"/>
        </w:rPr>
        <w:t>Redis</w:t>
      </w:r>
      <w:proofErr w:type="spellEnd"/>
    </w:p>
    <w:p w14:paraId="7184FED6" w14:textId="77777777" w:rsidR="009A3D97" w:rsidRPr="007A0E3D" w:rsidRDefault="009A3D97" w:rsidP="009A3D97">
      <w:pPr>
        <w:pStyle w:val="NoSpacing"/>
        <w:rPr>
          <w:szCs w:val="24"/>
        </w:rPr>
      </w:pPr>
      <w:proofErr w:type="gramStart"/>
      <w:r>
        <w:t>API’S</w:t>
      </w:r>
      <w:r>
        <w:tab/>
      </w:r>
      <w:r>
        <w:tab/>
      </w:r>
      <w:r>
        <w:tab/>
        <w:t>:</w:t>
      </w:r>
      <w:proofErr w:type="gramEnd"/>
      <w:r>
        <w:tab/>
      </w:r>
      <w:proofErr w:type="spellStart"/>
      <w:r w:rsidRPr="00395BC8">
        <w:rPr>
          <w:rFonts w:ascii="Calibri" w:hAnsi="Calibri" w:cs="Calibri"/>
          <w:szCs w:val="24"/>
        </w:rPr>
        <w:t>Plivo</w:t>
      </w:r>
      <w:proofErr w:type="spellEnd"/>
      <w:r w:rsidRPr="00395BC8">
        <w:rPr>
          <w:rFonts w:ascii="Calibri" w:hAnsi="Calibri" w:cs="Calibri"/>
          <w:szCs w:val="24"/>
        </w:rPr>
        <w:t xml:space="preserve">, </w:t>
      </w:r>
      <w:proofErr w:type="spellStart"/>
      <w:r w:rsidRPr="00395BC8">
        <w:rPr>
          <w:rFonts w:ascii="Calibri" w:hAnsi="Calibri" w:cs="Calibri"/>
          <w:szCs w:val="24"/>
        </w:rPr>
        <w:t>TextNow</w:t>
      </w:r>
      <w:proofErr w:type="spellEnd"/>
      <w:r>
        <w:rPr>
          <w:rFonts w:ascii="Calibri" w:hAnsi="Calibri" w:cs="Calibri"/>
          <w:szCs w:val="24"/>
        </w:rPr>
        <w:t xml:space="preserve">, </w:t>
      </w:r>
      <w:proofErr w:type="spellStart"/>
      <w:r>
        <w:rPr>
          <w:rFonts w:ascii="Calibri" w:hAnsi="Calibri" w:cs="Calibri"/>
          <w:szCs w:val="24"/>
        </w:rPr>
        <w:t>ParadigmERX</w:t>
      </w:r>
      <w:proofErr w:type="spellEnd"/>
    </w:p>
    <w:p w14:paraId="16315BD8" w14:textId="77777777" w:rsidR="009A3D97" w:rsidRPr="005A2BE0" w:rsidRDefault="009A3D97" w:rsidP="009A3D97">
      <w:pPr>
        <w:rPr>
          <w:rFonts w:ascii="Calibri" w:hAnsi="Calibri" w:cs="Calibri"/>
          <w:szCs w:val="24"/>
        </w:rPr>
      </w:pPr>
      <w:r w:rsidRPr="005A2BE0">
        <w:rPr>
          <w:rFonts w:ascii="Calibri" w:hAnsi="Calibri" w:cs="Calibri"/>
          <w:szCs w:val="24"/>
        </w:rPr>
        <w:t xml:space="preserve">Tools </w:t>
      </w:r>
      <w:proofErr w:type="gramStart"/>
      <w:r w:rsidRPr="005A2BE0">
        <w:rPr>
          <w:rFonts w:ascii="Calibri" w:hAnsi="Calibri" w:cs="Calibri"/>
          <w:szCs w:val="24"/>
        </w:rPr>
        <w:t>Used</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Sublime</w:t>
      </w:r>
    </w:p>
    <w:p w14:paraId="7E9D29EF" w14:textId="77777777" w:rsidR="009A3D97" w:rsidRDefault="009A3D97" w:rsidP="009A3D97">
      <w:pPr>
        <w:rPr>
          <w:rFonts w:ascii="Calibri" w:hAnsi="Calibri" w:cs="Calibri"/>
          <w:szCs w:val="24"/>
        </w:rPr>
      </w:pPr>
      <w:proofErr w:type="gramStart"/>
      <w:r>
        <w:rPr>
          <w:rFonts w:ascii="Calibri" w:hAnsi="Calibri" w:cs="Calibri"/>
          <w:szCs w:val="24"/>
        </w:rPr>
        <w:t>Environment</w:t>
      </w:r>
      <w:r>
        <w:rPr>
          <w:rFonts w:ascii="Calibri" w:hAnsi="Calibri" w:cs="Calibri"/>
          <w:szCs w:val="24"/>
        </w:rPr>
        <w:tab/>
      </w:r>
      <w:r>
        <w:rPr>
          <w:rFonts w:ascii="Calibri" w:hAnsi="Calibri" w:cs="Calibri"/>
          <w:szCs w:val="24"/>
        </w:rPr>
        <w:tab/>
        <w:t>:</w:t>
      </w:r>
      <w:proofErr w:type="gramEnd"/>
      <w:r>
        <w:rPr>
          <w:rFonts w:ascii="Calibri" w:hAnsi="Calibri" w:cs="Calibri"/>
          <w:szCs w:val="24"/>
        </w:rPr>
        <w:tab/>
        <w:t>Ubuntu</w:t>
      </w:r>
    </w:p>
    <w:p w14:paraId="6E5EA610" w14:textId="77777777" w:rsidR="009A3D97" w:rsidRPr="00F817C0" w:rsidRDefault="009A3D97" w:rsidP="009A3D97">
      <w:pPr>
        <w:rPr>
          <w:rFonts w:ascii="Calibri" w:hAnsi="Calibri" w:cs="Calibri"/>
          <w:szCs w:val="24"/>
        </w:rPr>
      </w:pPr>
      <w:proofErr w:type="gramStart"/>
      <w:r w:rsidRPr="00F817C0">
        <w:rPr>
          <w:rFonts w:ascii="Calibri" w:hAnsi="Calibri" w:cs="Calibri"/>
          <w:szCs w:val="24"/>
        </w:rPr>
        <w:t xml:space="preserve">Duration </w:t>
      </w:r>
      <w:r w:rsidRPr="00F817C0">
        <w:rPr>
          <w:rFonts w:ascii="Calibri" w:hAnsi="Calibri" w:cs="Calibri"/>
          <w:szCs w:val="24"/>
        </w:rPr>
        <w:tab/>
      </w:r>
      <w:r w:rsidRPr="00F817C0">
        <w:rPr>
          <w:rFonts w:ascii="Calibri" w:hAnsi="Calibri" w:cs="Calibri"/>
          <w:szCs w:val="24"/>
        </w:rPr>
        <w:tab/>
        <w:t>:</w:t>
      </w:r>
      <w:proofErr w:type="gramEnd"/>
      <w:r w:rsidRPr="00F817C0">
        <w:rPr>
          <w:rFonts w:ascii="Calibri" w:hAnsi="Calibri" w:cs="Calibri"/>
          <w:szCs w:val="24"/>
        </w:rPr>
        <w:tab/>
      </w:r>
      <w:r>
        <w:rPr>
          <w:rFonts w:ascii="Calibri" w:hAnsi="Calibri" w:cs="Calibri"/>
          <w:szCs w:val="24"/>
        </w:rPr>
        <w:t>Apr 2015</w:t>
      </w:r>
      <w:r w:rsidRPr="004267CA">
        <w:rPr>
          <w:rFonts w:ascii="Calibri" w:hAnsi="Calibri" w:cs="Calibri"/>
          <w:szCs w:val="24"/>
        </w:rPr>
        <w:t xml:space="preserve"> –</w:t>
      </w:r>
      <w:r w:rsidR="00A24176">
        <w:rPr>
          <w:rFonts w:ascii="Calibri" w:hAnsi="Calibri" w:cs="Calibri"/>
          <w:szCs w:val="24"/>
        </w:rPr>
        <w:t xml:space="preserve"> Feb 2016</w:t>
      </w:r>
    </w:p>
    <w:p w14:paraId="4015B7E9" w14:textId="77777777" w:rsidR="009A3D97" w:rsidRPr="00F817C0" w:rsidRDefault="009A3D97" w:rsidP="009A3D97">
      <w:pPr>
        <w:rPr>
          <w:rFonts w:ascii="Calibri" w:hAnsi="Calibri" w:cs="Calibri"/>
          <w:szCs w:val="24"/>
        </w:rPr>
      </w:pPr>
    </w:p>
    <w:p w14:paraId="1C3D487A" w14:textId="77777777" w:rsidR="009A3D97" w:rsidRDefault="009A3D97" w:rsidP="009A3D97">
      <w:pPr>
        <w:rPr>
          <w:rFonts w:ascii="Calibri" w:hAnsi="Calibri" w:cs="Calibri"/>
          <w:b/>
          <w:szCs w:val="24"/>
        </w:rPr>
      </w:pPr>
      <w:r w:rsidRPr="005A2BE0">
        <w:rPr>
          <w:rFonts w:ascii="Calibri" w:hAnsi="Calibri" w:cs="Calibri"/>
          <w:b/>
          <w:szCs w:val="24"/>
        </w:rPr>
        <w:t>Description:</w:t>
      </w:r>
    </w:p>
    <w:p w14:paraId="76123A32" w14:textId="77777777" w:rsidR="009A3D97" w:rsidRDefault="009A3D97" w:rsidP="009A3D97">
      <w:pPr>
        <w:numPr>
          <w:ilvl w:val="0"/>
          <w:numId w:val="10"/>
        </w:numPr>
        <w:rPr>
          <w:rFonts w:ascii="Calibri" w:hAnsi="Calibri" w:cs="Calibri"/>
          <w:szCs w:val="24"/>
        </w:rPr>
      </w:pPr>
      <w:r w:rsidRPr="00B84BCE">
        <w:rPr>
          <w:rFonts w:ascii="Calibri" w:hAnsi="Calibri" w:cs="Calibri"/>
          <w:szCs w:val="24"/>
        </w:rPr>
        <w:t>First Stop Health provides telemedicine services to consumers and employers</w:t>
      </w:r>
      <w:r>
        <w:rPr>
          <w:rFonts w:ascii="Calibri" w:hAnsi="Calibri" w:cs="Calibri"/>
          <w:szCs w:val="24"/>
        </w:rPr>
        <w:t>.</w:t>
      </w:r>
    </w:p>
    <w:p w14:paraId="344F941D" w14:textId="77777777" w:rsidR="009A3D97" w:rsidRDefault="009A3D97" w:rsidP="009A3D97">
      <w:pPr>
        <w:numPr>
          <w:ilvl w:val="0"/>
          <w:numId w:val="10"/>
        </w:numPr>
        <w:rPr>
          <w:rFonts w:ascii="Calibri" w:hAnsi="Calibri" w:cs="Calibri"/>
          <w:szCs w:val="24"/>
        </w:rPr>
      </w:pPr>
      <w:r w:rsidRPr="00B84BCE">
        <w:rPr>
          <w:rFonts w:ascii="Calibri" w:hAnsi="Calibri" w:cs="Calibri"/>
          <w:szCs w:val="24"/>
        </w:rPr>
        <w:t>First Stop Health provides employers with advocacy services that consist of patient advocacy for employees and financial advocacy (bill remediation) for employees and their employers</w:t>
      </w:r>
      <w:r>
        <w:rPr>
          <w:rFonts w:ascii="Calibri" w:hAnsi="Calibri" w:cs="Calibri"/>
          <w:szCs w:val="24"/>
        </w:rPr>
        <w:t>.</w:t>
      </w:r>
    </w:p>
    <w:p w14:paraId="6BF1F16D" w14:textId="77777777" w:rsidR="009A3D97" w:rsidRPr="00460500" w:rsidRDefault="009A3D97" w:rsidP="009A3D97">
      <w:pPr>
        <w:numPr>
          <w:ilvl w:val="0"/>
          <w:numId w:val="10"/>
        </w:numPr>
        <w:rPr>
          <w:rFonts w:ascii="Calibri" w:hAnsi="Calibri" w:cs="Calibri"/>
          <w:szCs w:val="24"/>
        </w:rPr>
      </w:pPr>
      <w:r w:rsidRPr="00B84BCE">
        <w:rPr>
          <w:rFonts w:ascii="Calibri" w:hAnsi="Calibri" w:cs="Calibri"/>
          <w:szCs w:val="24"/>
        </w:rPr>
        <w:t>First Stop Health delivers quick, convenient, and affordable healthcare services to its members</w:t>
      </w:r>
      <w:r>
        <w:rPr>
          <w:rFonts w:ascii="Calibri" w:hAnsi="Calibri" w:cs="Calibri"/>
          <w:szCs w:val="24"/>
        </w:rPr>
        <w:t>.</w:t>
      </w:r>
    </w:p>
    <w:p w14:paraId="3BC7DB15" w14:textId="77777777" w:rsidR="009A3D97" w:rsidRPr="009A3D97" w:rsidRDefault="009A3D97" w:rsidP="009A3D97">
      <w:pPr>
        <w:pBdr>
          <w:bottom w:val="single" w:sz="4" w:space="1" w:color="auto"/>
        </w:pBdr>
        <w:rPr>
          <w:rFonts w:ascii="Calibri" w:hAnsi="Calibri" w:cs="Calibri"/>
          <w:szCs w:val="24"/>
        </w:rPr>
      </w:pPr>
    </w:p>
    <w:p w14:paraId="7D2C9176" w14:textId="77777777" w:rsidR="005535B8" w:rsidRDefault="005535B8" w:rsidP="005535B8">
      <w:pPr>
        <w:rPr>
          <w:rFonts w:ascii="Calibri" w:hAnsi="Calibri" w:cs="Calibri"/>
          <w:b/>
          <w:szCs w:val="24"/>
        </w:rPr>
      </w:pPr>
    </w:p>
    <w:p w14:paraId="31D55E18" w14:textId="4F332394" w:rsidR="00A1326B" w:rsidRDefault="00BA29C3" w:rsidP="00A1326B">
      <w:pPr>
        <w:rPr>
          <w:rFonts w:ascii="Calibri" w:hAnsi="Calibri" w:cs="Calibri"/>
          <w:b/>
          <w:szCs w:val="24"/>
        </w:rPr>
      </w:pPr>
      <w:r>
        <w:rPr>
          <w:rFonts w:ascii="Calibri" w:hAnsi="Calibri" w:cs="Calibri"/>
          <w:b/>
          <w:szCs w:val="24"/>
        </w:rPr>
        <w:t>Project # 3</w:t>
      </w:r>
    </w:p>
    <w:p w14:paraId="61878CDE" w14:textId="77777777" w:rsidR="00A1326B" w:rsidRDefault="00A1326B" w:rsidP="00A1326B">
      <w:pPr>
        <w:rPr>
          <w:rFonts w:ascii="Calibri" w:hAnsi="Calibri" w:cs="Calibri"/>
          <w:b/>
          <w:szCs w:val="24"/>
        </w:rPr>
      </w:pPr>
    </w:p>
    <w:p w14:paraId="28340BCC" w14:textId="77777777" w:rsidR="00A1326B" w:rsidRPr="005A2BE0" w:rsidRDefault="00A1326B" w:rsidP="00A1326B">
      <w:pPr>
        <w:rPr>
          <w:rFonts w:ascii="Calibri" w:hAnsi="Calibri" w:cs="Calibri"/>
          <w:szCs w:val="24"/>
        </w:rPr>
      </w:pPr>
      <w:r w:rsidRPr="005A2BE0">
        <w:rPr>
          <w:rFonts w:ascii="Calibri" w:hAnsi="Calibri" w:cs="Calibri"/>
          <w:szCs w:val="24"/>
        </w:rPr>
        <w:t xml:space="preserve">Project </w:t>
      </w:r>
      <w:proofErr w:type="gramStart"/>
      <w:r w:rsidRPr="005A2BE0">
        <w:rPr>
          <w:rFonts w:ascii="Calibri" w:hAnsi="Calibri" w:cs="Calibri"/>
          <w:szCs w:val="24"/>
        </w:rPr>
        <w:t>Name</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proofErr w:type="spellStart"/>
      <w:r>
        <w:rPr>
          <w:rFonts w:ascii="Calibri" w:hAnsi="Calibri" w:cs="Calibri"/>
          <w:szCs w:val="24"/>
        </w:rPr>
        <w:t>NXTCommerce</w:t>
      </w:r>
      <w:proofErr w:type="spellEnd"/>
    </w:p>
    <w:p w14:paraId="6FB56135" w14:textId="77777777" w:rsidR="00A1326B" w:rsidRPr="005A2BE0" w:rsidRDefault="00A1326B" w:rsidP="00A1326B">
      <w:pPr>
        <w:rPr>
          <w:rFonts w:ascii="Calibri" w:hAnsi="Calibri" w:cs="Calibri"/>
          <w:szCs w:val="24"/>
        </w:rPr>
      </w:pPr>
      <w:proofErr w:type="gramStart"/>
      <w:r w:rsidRPr="005A2BE0">
        <w:rPr>
          <w:rFonts w:ascii="Calibri" w:hAnsi="Calibri" w:cs="Calibri"/>
          <w:szCs w:val="24"/>
        </w:rPr>
        <w:t>Role</w:t>
      </w:r>
      <w:r w:rsidRPr="005A2BE0">
        <w:rPr>
          <w:rFonts w:ascii="Calibri" w:hAnsi="Calibri" w:cs="Calibri"/>
          <w:szCs w:val="24"/>
        </w:rPr>
        <w:tab/>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Team Lead</w:t>
      </w:r>
      <w:r w:rsidRPr="005A2BE0">
        <w:rPr>
          <w:rFonts w:ascii="Calibri" w:hAnsi="Calibri" w:cs="Calibri"/>
          <w:szCs w:val="24"/>
        </w:rPr>
        <w:t xml:space="preserve">  </w:t>
      </w:r>
    </w:p>
    <w:p w14:paraId="1C5F0EC4" w14:textId="77777777" w:rsidR="00A1326B" w:rsidRDefault="00A1326B" w:rsidP="00A1326B">
      <w:pPr>
        <w:rPr>
          <w:rFonts w:ascii="Calibri" w:hAnsi="Calibri" w:cs="Calibri"/>
          <w:szCs w:val="24"/>
        </w:rPr>
      </w:pPr>
      <w:proofErr w:type="gramStart"/>
      <w:r w:rsidRPr="005A2BE0">
        <w:rPr>
          <w:rFonts w:ascii="Calibri" w:hAnsi="Calibri" w:cs="Calibri"/>
          <w:szCs w:val="24"/>
        </w:rPr>
        <w:t>Responsibilities</w:t>
      </w:r>
      <w:r w:rsidRPr="005A2BE0">
        <w:rPr>
          <w:rFonts w:ascii="Calibri" w:hAnsi="Calibri" w:cs="Calibri"/>
          <w:szCs w:val="24"/>
        </w:rPr>
        <w:tab/>
        <w:t>:</w:t>
      </w:r>
      <w:proofErr w:type="gramEnd"/>
      <w:r w:rsidRPr="005A2BE0">
        <w:rPr>
          <w:rFonts w:ascii="Calibri" w:hAnsi="Calibri" w:cs="Calibri"/>
          <w:szCs w:val="24"/>
        </w:rPr>
        <w:tab/>
      </w:r>
      <w:r w:rsidRPr="00513690">
        <w:rPr>
          <w:rFonts w:ascii="Calibri" w:hAnsi="Calibri" w:cs="Calibri"/>
          <w:szCs w:val="24"/>
        </w:rPr>
        <w:t xml:space="preserve">Develop application code and modules for business and </w:t>
      </w:r>
    </w:p>
    <w:p w14:paraId="05C626E2" w14:textId="77777777" w:rsidR="00A1326B" w:rsidRDefault="00A1326B" w:rsidP="00A1326B">
      <w:pPr>
        <w:ind w:left="2160" w:firstLine="720"/>
        <w:rPr>
          <w:rFonts w:ascii="Calibri" w:hAnsi="Calibri" w:cs="Calibri"/>
          <w:szCs w:val="24"/>
        </w:rPr>
      </w:pPr>
      <w:proofErr w:type="gramStart"/>
      <w:r w:rsidRPr="00513690">
        <w:rPr>
          <w:rFonts w:ascii="Calibri" w:hAnsi="Calibri" w:cs="Calibri"/>
          <w:szCs w:val="24"/>
        </w:rPr>
        <w:t>technical</w:t>
      </w:r>
      <w:proofErr w:type="gramEnd"/>
      <w:r w:rsidRPr="00513690">
        <w:rPr>
          <w:rFonts w:ascii="Calibri" w:hAnsi="Calibri" w:cs="Calibri"/>
          <w:szCs w:val="24"/>
        </w:rPr>
        <w:t xml:space="preserve"> requirements. Tune up design for </w:t>
      </w:r>
    </w:p>
    <w:p w14:paraId="1DCE6FFD" w14:textId="77777777" w:rsidR="00A1326B" w:rsidRPr="005A2BE0" w:rsidRDefault="00A1326B" w:rsidP="00A1326B">
      <w:pPr>
        <w:ind w:left="2880"/>
        <w:rPr>
          <w:rFonts w:ascii="Calibri" w:hAnsi="Calibri" w:cs="Calibri"/>
          <w:szCs w:val="24"/>
        </w:rPr>
      </w:pPr>
      <w:proofErr w:type="gramStart"/>
      <w:r w:rsidRPr="00513690">
        <w:rPr>
          <w:rFonts w:ascii="Calibri" w:hAnsi="Calibri" w:cs="Calibri"/>
          <w:szCs w:val="24"/>
        </w:rPr>
        <w:t>maintainability</w:t>
      </w:r>
      <w:proofErr w:type="gramEnd"/>
      <w:r w:rsidRPr="00513690">
        <w:rPr>
          <w:rFonts w:ascii="Calibri" w:hAnsi="Calibri" w:cs="Calibri"/>
          <w:szCs w:val="24"/>
        </w:rPr>
        <w:t>, scalability and efficiency. Develop and impleme</w:t>
      </w:r>
      <w:r w:rsidR="004131EF">
        <w:rPr>
          <w:rFonts w:ascii="Calibri" w:hAnsi="Calibri" w:cs="Calibri"/>
          <w:szCs w:val="24"/>
        </w:rPr>
        <w:t>nt programs, designs and codes</w:t>
      </w:r>
      <w:r>
        <w:rPr>
          <w:rFonts w:ascii="Calibri" w:hAnsi="Calibri" w:cs="Calibri"/>
          <w:szCs w:val="24"/>
        </w:rPr>
        <w:t>.</w:t>
      </w:r>
    </w:p>
    <w:p w14:paraId="13AB061E" w14:textId="77777777" w:rsidR="00A1326B" w:rsidRPr="005A2BE0" w:rsidRDefault="00A1326B" w:rsidP="00A1326B">
      <w:pPr>
        <w:rPr>
          <w:rFonts w:ascii="Calibri" w:hAnsi="Calibri" w:cs="Calibri"/>
          <w:szCs w:val="24"/>
        </w:rPr>
      </w:pPr>
      <w:proofErr w:type="gramStart"/>
      <w:r w:rsidRPr="005A2BE0">
        <w:rPr>
          <w:rFonts w:ascii="Calibri" w:hAnsi="Calibri" w:cs="Calibri"/>
          <w:szCs w:val="24"/>
        </w:rPr>
        <w:t>Technologies</w:t>
      </w:r>
      <w:r w:rsidRPr="005A2BE0">
        <w:rPr>
          <w:rFonts w:ascii="Calibri" w:hAnsi="Calibri" w:cs="Calibri"/>
          <w:szCs w:val="24"/>
        </w:rPr>
        <w:tab/>
      </w:r>
      <w:r w:rsidRPr="005A2BE0">
        <w:rPr>
          <w:rFonts w:ascii="Calibri" w:hAnsi="Calibri" w:cs="Calibri"/>
          <w:szCs w:val="24"/>
        </w:rPr>
        <w:tab/>
      </w:r>
      <w:r w:rsidR="004E1991">
        <w:rPr>
          <w:rFonts w:ascii="Calibri" w:hAnsi="Calibri" w:cs="Calibri"/>
          <w:szCs w:val="24"/>
        </w:rPr>
        <w:t>:</w:t>
      </w:r>
      <w:proofErr w:type="gramEnd"/>
      <w:r w:rsidR="004E1991">
        <w:rPr>
          <w:rFonts w:ascii="Calibri" w:hAnsi="Calibri" w:cs="Calibri"/>
          <w:szCs w:val="24"/>
        </w:rPr>
        <w:tab/>
        <w:t>Ruby On Rails, PHP</w:t>
      </w:r>
    </w:p>
    <w:p w14:paraId="23167222" w14:textId="77777777" w:rsidR="00A1326B" w:rsidRDefault="00A1326B" w:rsidP="00A1326B">
      <w:pPr>
        <w:rPr>
          <w:rFonts w:ascii="Calibri" w:hAnsi="Calibri" w:cs="Calibri"/>
          <w:szCs w:val="24"/>
        </w:rPr>
      </w:pPr>
      <w:proofErr w:type="gramStart"/>
      <w:r w:rsidRPr="005A2BE0">
        <w:rPr>
          <w:rFonts w:ascii="Calibri" w:hAnsi="Calibri" w:cs="Calibri"/>
          <w:szCs w:val="24"/>
        </w:rPr>
        <w:t xml:space="preserve">Database </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 xml:space="preserve"> </w:t>
      </w:r>
      <w:r w:rsidRPr="005A2BE0">
        <w:rPr>
          <w:rFonts w:ascii="Calibri" w:hAnsi="Calibri" w:cs="Calibri"/>
          <w:szCs w:val="24"/>
        </w:rPr>
        <w:tab/>
        <w:t>MyS</w:t>
      </w:r>
      <w:r w:rsidR="004E1991">
        <w:rPr>
          <w:rFonts w:ascii="Calibri" w:hAnsi="Calibri" w:cs="Calibri"/>
          <w:szCs w:val="24"/>
        </w:rPr>
        <w:t>QL</w:t>
      </w:r>
      <w:r w:rsidR="00190D95">
        <w:rPr>
          <w:rFonts w:ascii="Calibri" w:hAnsi="Calibri" w:cs="Calibri"/>
          <w:szCs w:val="24"/>
        </w:rPr>
        <w:t xml:space="preserve">, </w:t>
      </w:r>
      <w:proofErr w:type="spellStart"/>
      <w:r w:rsidR="00190D95">
        <w:rPr>
          <w:rFonts w:ascii="Calibri" w:hAnsi="Calibri" w:cs="Calibri"/>
          <w:szCs w:val="24"/>
        </w:rPr>
        <w:t>Redis</w:t>
      </w:r>
      <w:proofErr w:type="spellEnd"/>
    </w:p>
    <w:p w14:paraId="2F2555E6" w14:textId="77777777" w:rsidR="00A1326B" w:rsidRPr="007A0E3D" w:rsidRDefault="004E1991" w:rsidP="007A0E3D">
      <w:pPr>
        <w:pStyle w:val="NoSpacing"/>
        <w:rPr>
          <w:szCs w:val="24"/>
        </w:rPr>
      </w:pPr>
      <w:proofErr w:type="gramStart"/>
      <w:r>
        <w:t>API’S</w:t>
      </w:r>
      <w:r>
        <w:tab/>
      </w:r>
      <w:r>
        <w:tab/>
      </w:r>
      <w:r>
        <w:tab/>
        <w:t>:</w:t>
      </w:r>
      <w:proofErr w:type="gramEnd"/>
      <w:r>
        <w:tab/>
        <w:t>PayPal, Stripe</w:t>
      </w:r>
      <w:r w:rsidR="007A0E3D">
        <w:t xml:space="preserve">, </w:t>
      </w:r>
      <w:proofErr w:type="spellStart"/>
      <w:r w:rsidR="007A0E3D">
        <w:t>OpenExchangeRates</w:t>
      </w:r>
      <w:proofErr w:type="spellEnd"/>
    </w:p>
    <w:p w14:paraId="465D2056" w14:textId="77777777" w:rsidR="00A1326B" w:rsidRPr="005A2BE0" w:rsidRDefault="00A1326B" w:rsidP="00A1326B">
      <w:pPr>
        <w:rPr>
          <w:rFonts w:ascii="Calibri" w:hAnsi="Calibri" w:cs="Calibri"/>
          <w:szCs w:val="24"/>
        </w:rPr>
      </w:pPr>
      <w:r w:rsidRPr="005A2BE0">
        <w:rPr>
          <w:rFonts w:ascii="Calibri" w:hAnsi="Calibri" w:cs="Calibri"/>
          <w:szCs w:val="24"/>
        </w:rPr>
        <w:t xml:space="preserve">Tools </w:t>
      </w:r>
      <w:proofErr w:type="gramStart"/>
      <w:r w:rsidRPr="005A2BE0">
        <w:rPr>
          <w:rFonts w:ascii="Calibri" w:hAnsi="Calibri" w:cs="Calibri"/>
          <w:szCs w:val="24"/>
        </w:rPr>
        <w:t>Used</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sidR="007A0E3D">
        <w:rPr>
          <w:rFonts w:ascii="Calibri" w:hAnsi="Calibri" w:cs="Calibri"/>
          <w:szCs w:val="24"/>
        </w:rPr>
        <w:t>Sublime</w:t>
      </w:r>
    </w:p>
    <w:p w14:paraId="7DAE5D87" w14:textId="77777777" w:rsidR="00A1326B" w:rsidRDefault="007A0E3D" w:rsidP="00A1326B">
      <w:pPr>
        <w:rPr>
          <w:rFonts w:ascii="Calibri" w:hAnsi="Calibri" w:cs="Calibri"/>
          <w:szCs w:val="24"/>
        </w:rPr>
      </w:pPr>
      <w:proofErr w:type="gramStart"/>
      <w:r>
        <w:rPr>
          <w:rFonts w:ascii="Calibri" w:hAnsi="Calibri" w:cs="Calibri"/>
          <w:szCs w:val="24"/>
        </w:rPr>
        <w:t>Environment</w:t>
      </w:r>
      <w:r>
        <w:rPr>
          <w:rFonts w:ascii="Calibri" w:hAnsi="Calibri" w:cs="Calibri"/>
          <w:szCs w:val="24"/>
        </w:rPr>
        <w:tab/>
      </w:r>
      <w:r>
        <w:rPr>
          <w:rFonts w:ascii="Calibri" w:hAnsi="Calibri" w:cs="Calibri"/>
          <w:szCs w:val="24"/>
        </w:rPr>
        <w:tab/>
        <w:t>:</w:t>
      </w:r>
      <w:proofErr w:type="gramEnd"/>
      <w:r>
        <w:rPr>
          <w:rFonts w:ascii="Calibri" w:hAnsi="Calibri" w:cs="Calibri"/>
          <w:szCs w:val="24"/>
        </w:rPr>
        <w:tab/>
      </w:r>
      <w:proofErr w:type="spellStart"/>
      <w:r>
        <w:rPr>
          <w:rFonts w:ascii="Calibri" w:hAnsi="Calibri" w:cs="Calibri"/>
          <w:szCs w:val="24"/>
        </w:rPr>
        <w:t>Docker</w:t>
      </w:r>
      <w:proofErr w:type="spellEnd"/>
      <w:r>
        <w:rPr>
          <w:rFonts w:ascii="Calibri" w:hAnsi="Calibri" w:cs="Calibri"/>
          <w:szCs w:val="24"/>
        </w:rPr>
        <w:t xml:space="preserve">, </w:t>
      </w:r>
      <w:r w:rsidR="00190D95">
        <w:rPr>
          <w:rFonts w:ascii="Calibri" w:hAnsi="Calibri" w:cs="Calibri"/>
          <w:szCs w:val="24"/>
        </w:rPr>
        <w:t xml:space="preserve">OSX, </w:t>
      </w:r>
      <w:proofErr w:type="spellStart"/>
      <w:r w:rsidR="00190D95">
        <w:rPr>
          <w:rFonts w:ascii="Calibri" w:hAnsi="Calibri" w:cs="Calibri"/>
          <w:szCs w:val="24"/>
        </w:rPr>
        <w:t>Debian</w:t>
      </w:r>
      <w:proofErr w:type="spellEnd"/>
      <w:r w:rsidR="00190D95">
        <w:rPr>
          <w:rFonts w:ascii="Calibri" w:hAnsi="Calibri" w:cs="Calibri"/>
          <w:szCs w:val="24"/>
        </w:rPr>
        <w:t>,</w:t>
      </w:r>
    </w:p>
    <w:p w14:paraId="2546FF87" w14:textId="15CA2C8E" w:rsidR="00A1326B" w:rsidRPr="005A2BE0" w:rsidRDefault="007A0E3D" w:rsidP="00A1326B">
      <w:pPr>
        <w:rPr>
          <w:rFonts w:ascii="Calibri" w:hAnsi="Calibri" w:cs="Calibri"/>
          <w:b/>
          <w:szCs w:val="24"/>
        </w:rPr>
      </w:pPr>
      <w:proofErr w:type="gramStart"/>
      <w:r>
        <w:rPr>
          <w:rFonts w:ascii="Calibri" w:hAnsi="Calibri" w:cs="Calibri"/>
          <w:szCs w:val="24"/>
        </w:rPr>
        <w:t xml:space="preserve">Duration </w:t>
      </w:r>
      <w:r>
        <w:rPr>
          <w:rFonts w:ascii="Calibri" w:hAnsi="Calibri" w:cs="Calibri"/>
          <w:szCs w:val="24"/>
        </w:rPr>
        <w:tab/>
      </w:r>
      <w:r>
        <w:rPr>
          <w:rFonts w:ascii="Calibri" w:hAnsi="Calibri" w:cs="Calibri"/>
          <w:szCs w:val="24"/>
        </w:rPr>
        <w:tab/>
        <w:t>:</w:t>
      </w:r>
      <w:proofErr w:type="gramEnd"/>
      <w:r>
        <w:rPr>
          <w:rFonts w:ascii="Calibri" w:hAnsi="Calibri" w:cs="Calibri"/>
          <w:szCs w:val="24"/>
        </w:rPr>
        <w:tab/>
      </w:r>
      <w:r w:rsidR="00A1326B">
        <w:rPr>
          <w:rFonts w:ascii="Calibri" w:hAnsi="Calibri" w:cs="Calibri"/>
          <w:szCs w:val="24"/>
        </w:rPr>
        <w:t>June 2014</w:t>
      </w:r>
      <w:r w:rsidR="00F67C73">
        <w:rPr>
          <w:rFonts w:ascii="Calibri" w:hAnsi="Calibri" w:cs="Calibri"/>
          <w:szCs w:val="24"/>
        </w:rPr>
        <w:t xml:space="preserve"> – March 2015</w:t>
      </w:r>
    </w:p>
    <w:p w14:paraId="2FC59EB5" w14:textId="77777777" w:rsidR="009A3D97" w:rsidRDefault="009A3D97" w:rsidP="00A1326B">
      <w:pPr>
        <w:rPr>
          <w:rFonts w:ascii="Calibri" w:hAnsi="Calibri" w:cs="Calibri"/>
          <w:b/>
          <w:szCs w:val="24"/>
        </w:rPr>
      </w:pPr>
    </w:p>
    <w:p w14:paraId="4B66563A" w14:textId="77777777" w:rsidR="00A1326B" w:rsidRPr="005A2BE0" w:rsidRDefault="00A1326B" w:rsidP="00A1326B">
      <w:pPr>
        <w:rPr>
          <w:rFonts w:ascii="Calibri" w:hAnsi="Calibri" w:cs="Calibri"/>
          <w:b/>
          <w:szCs w:val="24"/>
        </w:rPr>
      </w:pPr>
      <w:r w:rsidRPr="005A2BE0">
        <w:rPr>
          <w:rFonts w:ascii="Calibri" w:hAnsi="Calibri" w:cs="Calibri"/>
          <w:b/>
          <w:szCs w:val="24"/>
        </w:rPr>
        <w:t>Description:</w:t>
      </w:r>
    </w:p>
    <w:p w14:paraId="3006CC0F" w14:textId="77777777" w:rsidR="00A1326B" w:rsidRDefault="00A1326B" w:rsidP="007A0E3D">
      <w:pPr>
        <w:numPr>
          <w:ilvl w:val="0"/>
          <w:numId w:val="10"/>
        </w:numPr>
        <w:rPr>
          <w:rFonts w:ascii="Calibri" w:hAnsi="Calibri" w:cs="Calibri"/>
          <w:szCs w:val="24"/>
        </w:rPr>
      </w:pPr>
      <w:r w:rsidRPr="005535B8">
        <w:rPr>
          <w:rFonts w:ascii="Calibri" w:hAnsi="Calibri" w:cs="Calibri"/>
          <w:szCs w:val="24"/>
        </w:rPr>
        <w:t xml:space="preserve"> </w:t>
      </w:r>
      <w:proofErr w:type="spellStart"/>
      <w:r w:rsidR="007A0E3D">
        <w:rPr>
          <w:rFonts w:ascii="Calibri" w:hAnsi="Calibri" w:cs="Calibri"/>
          <w:szCs w:val="24"/>
        </w:rPr>
        <w:t>NXTCommerce</w:t>
      </w:r>
      <w:proofErr w:type="spellEnd"/>
      <w:r w:rsidR="007A0E3D">
        <w:rPr>
          <w:rFonts w:ascii="Calibri" w:hAnsi="Calibri" w:cs="Calibri"/>
          <w:szCs w:val="24"/>
        </w:rPr>
        <w:t xml:space="preserve"> is one of the most language agnostic, mobile responsive, </w:t>
      </w:r>
      <w:proofErr w:type="spellStart"/>
      <w:r w:rsidR="007A0E3D">
        <w:rPr>
          <w:rFonts w:ascii="Calibri" w:hAnsi="Calibri" w:cs="Calibri"/>
          <w:szCs w:val="24"/>
        </w:rPr>
        <w:t>SaaS</w:t>
      </w:r>
      <w:proofErr w:type="spellEnd"/>
      <w:r w:rsidR="007A0E3D">
        <w:rPr>
          <w:rFonts w:ascii="Calibri" w:hAnsi="Calibri" w:cs="Calibri"/>
          <w:szCs w:val="24"/>
        </w:rPr>
        <w:t xml:space="preserve"> </w:t>
      </w:r>
      <w:proofErr w:type="spellStart"/>
      <w:r w:rsidR="007A0E3D">
        <w:rPr>
          <w:rFonts w:ascii="Calibri" w:hAnsi="Calibri" w:cs="Calibri"/>
          <w:szCs w:val="24"/>
        </w:rPr>
        <w:t>eCommerce</w:t>
      </w:r>
      <w:proofErr w:type="spellEnd"/>
      <w:r w:rsidR="007A0E3D">
        <w:rPr>
          <w:rFonts w:ascii="Calibri" w:hAnsi="Calibri" w:cs="Calibri"/>
          <w:szCs w:val="24"/>
        </w:rPr>
        <w:t xml:space="preserve"> platform. This is comprised of two incredibly robust </w:t>
      </w:r>
      <w:proofErr w:type="spellStart"/>
      <w:r w:rsidR="007A0E3D">
        <w:rPr>
          <w:rFonts w:ascii="Calibri" w:hAnsi="Calibri" w:cs="Calibri"/>
          <w:szCs w:val="24"/>
        </w:rPr>
        <w:t>eCommerce</w:t>
      </w:r>
      <w:proofErr w:type="spellEnd"/>
      <w:r w:rsidR="007A0E3D">
        <w:rPr>
          <w:rFonts w:ascii="Calibri" w:hAnsi="Calibri" w:cs="Calibri"/>
          <w:szCs w:val="24"/>
        </w:rPr>
        <w:t xml:space="preserve"> </w:t>
      </w:r>
      <w:r w:rsidR="007A0E3D">
        <w:rPr>
          <w:rFonts w:ascii="Calibri" w:hAnsi="Calibri" w:cs="Calibri"/>
          <w:szCs w:val="24"/>
        </w:rPr>
        <w:lastRenderedPageBreak/>
        <w:t>platforms that enable a myriad of customizations for retail infrastructures both commercial and boutique.</w:t>
      </w:r>
    </w:p>
    <w:p w14:paraId="0FCF1EE3" w14:textId="77777777" w:rsidR="00A54D69" w:rsidRDefault="00A54D69" w:rsidP="007A0E3D">
      <w:pPr>
        <w:numPr>
          <w:ilvl w:val="0"/>
          <w:numId w:val="10"/>
        </w:numPr>
        <w:rPr>
          <w:rFonts w:ascii="Calibri" w:hAnsi="Calibri" w:cs="Calibri"/>
          <w:szCs w:val="24"/>
        </w:rPr>
      </w:pPr>
      <w:proofErr w:type="spellStart"/>
      <w:r>
        <w:rPr>
          <w:rFonts w:ascii="Calibri" w:hAnsi="Calibri" w:cs="Calibri"/>
          <w:szCs w:val="24"/>
        </w:rPr>
        <w:t>NXTCommerce</w:t>
      </w:r>
      <w:proofErr w:type="spellEnd"/>
      <w:r>
        <w:rPr>
          <w:rFonts w:ascii="Calibri" w:hAnsi="Calibri" w:cs="Calibri"/>
          <w:szCs w:val="24"/>
        </w:rPr>
        <w:t xml:space="preserve"> is split into two platforms. IVIVA and </w:t>
      </w:r>
      <w:proofErr w:type="spellStart"/>
      <w:r>
        <w:rPr>
          <w:rFonts w:ascii="Calibri" w:hAnsi="Calibri" w:cs="Calibri"/>
          <w:szCs w:val="24"/>
        </w:rPr>
        <w:t>NXTStores</w:t>
      </w:r>
      <w:proofErr w:type="spellEnd"/>
      <w:r>
        <w:rPr>
          <w:rFonts w:ascii="Calibri" w:hAnsi="Calibri" w:cs="Calibri"/>
          <w:szCs w:val="24"/>
        </w:rPr>
        <w:t>.</w:t>
      </w:r>
    </w:p>
    <w:p w14:paraId="17E0B03A" w14:textId="77777777" w:rsidR="00A54D69" w:rsidRDefault="00A54D69" w:rsidP="007A0E3D">
      <w:pPr>
        <w:numPr>
          <w:ilvl w:val="0"/>
          <w:numId w:val="10"/>
        </w:numPr>
        <w:rPr>
          <w:rFonts w:ascii="Calibri" w:hAnsi="Calibri" w:cs="Calibri"/>
          <w:szCs w:val="24"/>
        </w:rPr>
      </w:pPr>
      <w:r>
        <w:rPr>
          <w:rFonts w:ascii="Calibri" w:hAnsi="Calibri" w:cs="Calibri"/>
          <w:szCs w:val="24"/>
        </w:rPr>
        <w:t>IVIVA allows entrepreneurs to capitalize on the multilingual ecosystem of global markets with our exclusive language agnostic programming. The direct sales solution enables each merchant to dream bigger; tailor their brand from the ground up, starting with a sleek online retail platform in their native tongue.</w:t>
      </w:r>
    </w:p>
    <w:p w14:paraId="21D558AB" w14:textId="77777777" w:rsidR="00A54D69" w:rsidRDefault="00A54D69" w:rsidP="007A0E3D">
      <w:pPr>
        <w:numPr>
          <w:ilvl w:val="0"/>
          <w:numId w:val="10"/>
        </w:numPr>
        <w:rPr>
          <w:rFonts w:ascii="Calibri" w:hAnsi="Calibri" w:cs="Calibri"/>
          <w:szCs w:val="24"/>
        </w:rPr>
      </w:pPr>
      <w:proofErr w:type="spellStart"/>
      <w:r>
        <w:rPr>
          <w:rFonts w:ascii="Calibri" w:hAnsi="Calibri" w:cs="Calibri"/>
          <w:szCs w:val="24"/>
        </w:rPr>
        <w:t>NXTStores</w:t>
      </w:r>
      <w:proofErr w:type="spellEnd"/>
      <w:r>
        <w:rPr>
          <w:rFonts w:ascii="Calibri" w:hAnsi="Calibri" w:cs="Calibri"/>
          <w:szCs w:val="24"/>
        </w:rPr>
        <w:t xml:space="preserve"> is a fully hosted partner centric solution that transitions seamlessly from nation to nation, desktop to handheld. </w:t>
      </w:r>
      <w:proofErr w:type="gramStart"/>
      <w:r>
        <w:rPr>
          <w:rFonts w:ascii="Calibri" w:hAnsi="Calibri" w:cs="Calibri"/>
          <w:szCs w:val="24"/>
        </w:rPr>
        <w:t>This enterprise level software is resold by channel partners</w:t>
      </w:r>
      <w:proofErr w:type="gramEnd"/>
      <w:r>
        <w:rPr>
          <w:rFonts w:ascii="Calibri" w:hAnsi="Calibri" w:cs="Calibri"/>
          <w:szCs w:val="24"/>
        </w:rPr>
        <w:t>.</w:t>
      </w:r>
    </w:p>
    <w:p w14:paraId="10B7696C" w14:textId="77777777" w:rsidR="009A3D97" w:rsidRDefault="009A3D97" w:rsidP="009A3D97">
      <w:pPr>
        <w:rPr>
          <w:rFonts w:ascii="Calibri" w:hAnsi="Calibri" w:cs="Calibri"/>
          <w:szCs w:val="24"/>
        </w:rPr>
      </w:pPr>
    </w:p>
    <w:p w14:paraId="67540AC8" w14:textId="77777777" w:rsidR="009A3D97" w:rsidRPr="00A270DE" w:rsidRDefault="009A3D97" w:rsidP="009A3D97">
      <w:pPr>
        <w:pBdr>
          <w:bottom w:val="single" w:sz="4" w:space="1" w:color="auto"/>
        </w:pBdr>
        <w:rPr>
          <w:rFonts w:ascii="Calibri" w:hAnsi="Calibri" w:cs="Calibri"/>
          <w:szCs w:val="24"/>
        </w:rPr>
      </w:pPr>
    </w:p>
    <w:p w14:paraId="1E2E7D7D" w14:textId="77777777" w:rsidR="009A3D97" w:rsidRDefault="009A3D97" w:rsidP="009A3D97">
      <w:pPr>
        <w:rPr>
          <w:rFonts w:ascii="Calibri" w:hAnsi="Calibri" w:cs="Calibri"/>
          <w:b/>
          <w:szCs w:val="24"/>
        </w:rPr>
      </w:pPr>
    </w:p>
    <w:p w14:paraId="7890EE49" w14:textId="364F98B5" w:rsidR="005535B8" w:rsidRDefault="00BA29C3" w:rsidP="005535B8">
      <w:pPr>
        <w:rPr>
          <w:rFonts w:ascii="Calibri" w:hAnsi="Calibri" w:cs="Calibri"/>
          <w:b/>
          <w:szCs w:val="24"/>
        </w:rPr>
      </w:pPr>
      <w:r>
        <w:rPr>
          <w:rFonts w:ascii="Calibri" w:hAnsi="Calibri" w:cs="Calibri"/>
          <w:b/>
          <w:szCs w:val="24"/>
        </w:rPr>
        <w:t>Project # 4</w:t>
      </w:r>
    </w:p>
    <w:p w14:paraId="6B126A77" w14:textId="77777777" w:rsidR="005535B8" w:rsidRDefault="005535B8" w:rsidP="005535B8">
      <w:pPr>
        <w:rPr>
          <w:rFonts w:ascii="Calibri" w:hAnsi="Calibri" w:cs="Calibri"/>
          <w:b/>
          <w:szCs w:val="24"/>
        </w:rPr>
      </w:pPr>
    </w:p>
    <w:p w14:paraId="3C8B527D" w14:textId="77777777" w:rsidR="005535B8" w:rsidRPr="005A2BE0" w:rsidRDefault="005535B8" w:rsidP="005535B8">
      <w:pPr>
        <w:rPr>
          <w:rFonts w:ascii="Calibri" w:hAnsi="Calibri" w:cs="Calibri"/>
          <w:szCs w:val="24"/>
        </w:rPr>
      </w:pPr>
      <w:r w:rsidRPr="005A2BE0">
        <w:rPr>
          <w:rFonts w:ascii="Calibri" w:hAnsi="Calibri" w:cs="Calibri"/>
          <w:szCs w:val="24"/>
        </w:rPr>
        <w:t xml:space="preserve">Project </w:t>
      </w:r>
      <w:proofErr w:type="gramStart"/>
      <w:r w:rsidRPr="005A2BE0">
        <w:rPr>
          <w:rFonts w:ascii="Calibri" w:hAnsi="Calibri" w:cs="Calibri"/>
          <w:szCs w:val="24"/>
        </w:rPr>
        <w:t>Name</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proofErr w:type="spellStart"/>
      <w:r>
        <w:rPr>
          <w:rFonts w:ascii="Calibri" w:hAnsi="Calibri" w:cs="Calibri"/>
          <w:szCs w:val="24"/>
        </w:rPr>
        <w:t>Groopie</w:t>
      </w:r>
      <w:proofErr w:type="spellEnd"/>
    </w:p>
    <w:p w14:paraId="47E8579B" w14:textId="77777777" w:rsidR="005535B8" w:rsidRPr="005A2BE0" w:rsidRDefault="005535B8" w:rsidP="005535B8">
      <w:pPr>
        <w:rPr>
          <w:rFonts w:ascii="Calibri" w:hAnsi="Calibri" w:cs="Calibri"/>
          <w:szCs w:val="24"/>
        </w:rPr>
      </w:pPr>
      <w:proofErr w:type="gramStart"/>
      <w:r w:rsidRPr="005A2BE0">
        <w:rPr>
          <w:rFonts w:ascii="Calibri" w:hAnsi="Calibri" w:cs="Calibri"/>
          <w:szCs w:val="24"/>
        </w:rPr>
        <w:t>Role</w:t>
      </w:r>
      <w:r w:rsidRPr="005A2BE0">
        <w:rPr>
          <w:rFonts w:ascii="Calibri" w:hAnsi="Calibri" w:cs="Calibri"/>
          <w:szCs w:val="24"/>
        </w:rPr>
        <w:tab/>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 xml:space="preserve">Lead </w:t>
      </w:r>
      <w:r w:rsidRPr="005A2BE0">
        <w:rPr>
          <w:rFonts w:ascii="Calibri" w:hAnsi="Calibri" w:cs="Calibri"/>
          <w:szCs w:val="24"/>
        </w:rPr>
        <w:t xml:space="preserve">Developer  </w:t>
      </w:r>
    </w:p>
    <w:p w14:paraId="3775B91D" w14:textId="77777777" w:rsidR="005535B8" w:rsidRDefault="005535B8" w:rsidP="005535B8">
      <w:pPr>
        <w:rPr>
          <w:rFonts w:ascii="Calibri" w:hAnsi="Calibri" w:cs="Calibri"/>
          <w:szCs w:val="24"/>
        </w:rPr>
      </w:pPr>
      <w:proofErr w:type="gramStart"/>
      <w:r w:rsidRPr="005A2BE0">
        <w:rPr>
          <w:rFonts w:ascii="Calibri" w:hAnsi="Calibri" w:cs="Calibri"/>
          <w:szCs w:val="24"/>
        </w:rPr>
        <w:t>Responsibilities</w:t>
      </w:r>
      <w:r w:rsidRPr="005A2BE0">
        <w:rPr>
          <w:rFonts w:ascii="Calibri" w:hAnsi="Calibri" w:cs="Calibri"/>
          <w:szCs w:val="24"/>
        </w:rPr>
        <w:tab/>
        <w:t>:</w:t>
      </w:r>
      <w:proofErr w:type="gramEnd"/>
      <w:r w:rsidRPr="005A2BE0">
        <w:rPr>
          <w:rFonts w:ascii="Calibri" w:hAnsi="Calibri" w:cs="Calibri"/>
          <w:szCs w:val="24"/>
        </w:rPr>
        <w:tab/>
      </w:r>
      <w:r w:rsidRPr="00513690">
        <w:rPr>
          <w:rFonts w:ascii="Calibri" w:hAnsi="Calibri" w:cs="Calibri"/>
          <w:szCs w:val="24"/>
        </w:rPr>
        <w:t xml:space="preserve">Develop application code and modules for business and </w:t>
      </w:r>
    </w:p>
    <w:p w14:paraId="3A4B6547" w14:textId="77777777" w:rsidR="005535B8" w:rsidRDefault="005535B8" w:rsidP="005535B8">
      <w:pPr>
        <w:ind w:left="2160" w:firstLine="720"/>
        <w:rPr>
          <w:rFonts w:ascii="Calibri" w:hAnsi="Calibri" w:cs="Calibri"/>
          <w:szCs w:val="24"/>
        </w:rPr>
      </w:pPr>
      <w:proofErr w:type="gramStart"/>
      <w:r w:rsidRPr="00513690">
        <w:rPr>
          <w:rFonts w:ascii="Calibri" w:hAnsi="Calibri" w:cs="Calibri"/>
          <w:szCs w:val="24"/>
        </w:rPr>
        <w:t>technical</w:t>
      </w:r>
      <w:proofErr w:type="gramEnd"/>
      <w:r w:rsidRPr="00513690">
        <w:rPr>
          <w:rFonts w:ascii="Calibri" w:hAnsi="Calibri" w:cs="Calibri"/>
          <w:szCs w:val="24"/>
        </w:rPr>
        <w:t xml:space="preserve"> requirements. Tune up design for </w:t>
      </w:r>
    </w:p>
    <w:p w14:paraId="7979232A" w14:textId="77777777" w:rsidR="005535B8" w:rsidRPr="005A2BE0" w:rsidRDefault="005535B8" w:rsidP="005535B8">
      <w:pPr>
        <w:ind w:left="2880"/>
        <w:rPr>
          <w:rFonts w:ascii="Calibri" w:hAnsi="Calibri" w:cs="Calibri"/>
          <w:szCs w:val="24"/>
        </w:rPr>
      </w:pPr>
      <w:proofErr w:type="gramStart"/>
      <w:r w:rsidRPr="00513690">
        <w:rPr>
          <w:rFonts w:ascii="Calibri" w:hAnsi="Calibri" w:cs="Calibri"/>
          <w:szCs w:val="24"/>
        </w:rPr>
        <w:t>maintainability</w:t>
      </w:r>
      <w:proofErr w:type="gramEnd"/>
      <w:r w:rsidRPr="00513690">
        <w:rPr>
          <w:rFonts w:ascii="Calibri" w:hAnsi="Calibri" w:cs="Calibri"/>
          <w:szCs w:val="24"/>
        </w:rPr>
        <w:t xml:space="preserve">, scalability and efficiency. Develop and implement programs, designs and codes. </w:t>
      </w:r>
      <w:r>
        <w:rPr>
          <w:rFonts w:ascii="Calibri" w:hAnsi="Calibri" w:cs="Calibri"/>
          <w:szCs w:val="24"/>
        </w:rPr>
        <w:t>Unit Testing.</w:t>
      </w:r>
    </w:p>
    <w:p w14:paraId="37470250" w14:textId="77777777" w:rsidR="005535B8" w:rsidRPr="005A2BE0" w:rsidRDefault="005535B8" w:rsidP="005535B8">
      <w:pPr>
        <w:rPr>
          <w:rFonts w:ascii="Calibri" w:hAnsi="Calibri" w:cs="Calibri"/>
          <w:szCs w:val="24"/>
        </w:rPr>
      </w:pPr>
      <w:proofErr w:type="gramStart"/>
      <w:r w:rsidRPr="005A2BE0">
        <w:rPr>
          <w:rFonts w:ascii="Calibri" w:hAnsi="Calibri" w:cs="Calibri"/>
          <w:szCs w:val="24"/>
        </w:rPr>
        <w:t>Technologies</w:t>
      </w:r>
      <w:r w:rsidRPr="005A2BE0">
        <w:rPr>
          <w:rFonts w:ascii="Calibri" w:hAnsi="Calibri" w:cs="Calibri"/>
          <w:szCs w:val="24"/>
        </w:rPr>
        <w:tab/>
      </w:r>
      <w:r w:rsidRPr="005A2BE0">
        <w:rPr>
          <w:rFonts w:ascii="Calibri" w:hAnsi="Calibri" w:cs="Calibri"/>
          <w:szCs w:val="24"/>
        </w:rPr>
        <w:tab/>
      </w:r>
      <w:r>
        <w:rPr>
          <w:rFonts w:ascii="Calibri" w:hAnsi="Calibri" w:cs="Calibri"/>
          <w:szCs w:val="24"/>
        </w:rPr>
        <w:t>:</w:t>
      </w:r>
      <w:proofErr w:type="gramEnd"/>
      <w:r>
        <w:rPr>
          <w:rFonts w:ascii="Calibri" w:hAnsi="Calibri" w:cs="Calibri"/>
          <w:szCs w:val="24"/>
        </w:rPr>
        <w:tab/>
        <w:t xml:space="preserve">Objective C, </w:t>
      </w:r>
      <w:proofErr w:type="spellStart"/>
      <w:r>
        <w:rPr>
          <w:rFonts w:ascii="Calibri" w:hAnsi="Calibri" w:cs="Calibri"/>
          <w:szCs w:val="24"/>
        </w:rPr>
        <w:t>Scala</w:t>
      </w:r>
      <w:proofErr w:type="spellEnd"/>
      <w:r>
        <w:rPr>
          <w:rFonts w:ascii="Calibri" w:hAnsi="Calibri" w:cs="Calibri"/>
          <w:szCs w:val="24"/>
        </w:rPr>
        <w:t xml:space="preserve"> and Play</w:t>
      </w:r>
    </w:p>
    <w:p w14:paraId="3A307AE0" w14:textId="77777777" w:rsidR="005535B8" w:rsidRDefault="005535B8" w:rsidP="005535B8">
      <w:pPr>
        <w:rPr>
          <w:rFonts w:ascii="Calibri" w:hAnsi="Calibri" w:cs="Calibri"/>
          <w:szCs w:val="24"/>
        </w:rPr>
      </w:pPr>
      <w:proofErr w:type="gramStart"/>
      <w:r w:rsidRPr="005A2BE0">
        <w:rPr>
          <w:rFonts w:ascii="Calibri" w:hAnsi="Calibri" w:cs="Calibri"/>
          <w:szCs w:val="24"/>
        </w:rPr>
        <w:t xml:space="preserve">Database </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 xml:space="preserve"> </w:t>
      </w:r>
      <w:r w:rsidRPr="005A2BE0">
        <w:rPr>
          <w:rFonts w:ascii="Calibri" w:hAnsi="Calibri" w:cs="Calibri"/>
          <w:szCs w:val="24"/>
        </w:rPr>
        <w:tab/>
        <w:t>MyS</w:t>
      </w:r>
      <w:r>
        <w:rPr>
          <w:rFonts w:ascii="Calibri" w:hAnsi="Calibri" w:cs="Calibri"/>
          <w:szCs w:val="24"/>
        </w:rPr>
        <w:t>QL, sqlite3</w:t>
      </w:r>
    </w:p>
    <w:p w14:paraId="70E6A59C" w14:textId="77777777" w:rsidR="005535B8" w:rsidRPr="005A2BE0" w:rsidRDefault="005535B8" w:rsidP="005535B8">
      <w:pPr>
        <w:rPr>
          <w:rFonts w:ascii="Calibri" w:hAnsi="Calibri" w:cs="Calibri"/>
          <w:szCs w:val="24"/>
        </w:rPr>
      </w:pPr>
      <w:proofErr w:type="gramStart"/>
      <w:r>
        <w:rPr>
          <w:rFonts w:ascii="Calibri" w:hAnsi="Calibri" w:cs="Calibri"/>
          <w:szCs w:val="24"/>
        </w:rPr>
        <w:t>API’S</w:t>
      </w:r>
      <w:r>
        <w:rPr>
          <w:rFonts w:ascii="Calibri" w:hAnsi="Calibri" w:cs="Calibri"/>
          <w:szCs w:val="24"/>
        </w:rPr>
        <w:tab/>
      </w:r>
      <w:r>
        <w:rPr>
          <w:rFonts w:ascii="Calibri" w:hAnsi="Calibri" w:cs="Calibri"/>
          <w:szCs w:val="24"/>
        </w:rPr>
        <w:tab/>
      </w:r>
      <w:r>
        <w:rPr>
          <w:rFonts w:ascii="Calibri" w:hAnsi="Calibri" w:cs="Calibri"/>
          <w:szCs w:val="24"/>
        </w:rPr>
        <w:tab/>
        <w:t>:</w:t>
      </w:r>
      <w:proofErr w:type="gramEnd"/>
      <w:r>
        <w:rPr>
          <w:rFonts w:ascii="Calibri" w:hAnsi="Calibri" w:cs="Calibri"/>
          <w:szCs w:val="24"/>
        </w:rPr>
        <w:tab/>
        <w:t>Amazon S3</w:t>
      </w:r>
    </w:p>
    <w:p w14:paraId="5B6C4163" w14:textId="77777777" w:rsidR="005535B8" w:rsidRPr="005A2BE0" w:rsidRDefault="005535B8" w:rsidP="005535B8">
      <w:pPr>
        <w:rPr>
          <w:rFonts w:ascii="Calibri" w:hAnsi="Calibri" w:cs="Calibri"/>
          <w:szCs w:val="24"/>
        </w:rPr>
      </w:pPr>
      <w:r w:rsidRPr="005A2BE0">
        <w:rPr>
          <w:rFonts w:ascii="Calibri" w:hAnsi="Calibri" w:cs="Calibri"/>
          <w:szCs w:val="24"/>
        </w:rPr>
        <w:t xml:space="preserve">Tools </w:t>
      </w:r>
      <w:proofErr w:type="gramStart"/>
      <w:r w:rsidRPr="005A2BE0">
        <w:rPr>
          <w:rFonts w:ascii="Calibri" w:hAnsi="Calibri" w:cs="Calibri"/>
          <w:szCs w:val="24"/>
        </w:rPr>
        <w:t>Used</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 xml:space="preserve">Eclipse, </w:t>
      </w:r>
      <w:proofErr w:type="spellStart"/>
      <w:r>
        <w:rPr>
          <w:rFonts w:ascii="Calibri" w:hAnsi="Calibri" w:cs="Calibri"/>
          <w:szCs w:val="24"/>
        </w:rPr>
        <w:t>SQLyog</w:t>
      </w:r>
      <w:proofErr w:type="spellEnd"/>
    </w:p>
    <w:p w14:paraId="63156C92" w14:textId="77777777" w:rsidR="005535B8" w:rsidRDefault="005535B8" w:rsidP="005535B8">
      <w:pPr>
        <w:rPr>
          <w:rFonts w:ascii="Calibri" w:hAnsi="Calibri" w:cs="Calibri"/>
          <w:szCs w:val="24"/>
        </w:rPr>
      </w:pPr>
      <w:proofErr w:type="gramStart"/>
      <w:r w:rsidRPr="005A2BE0">
        <w:rPr>
          <w:rFonts w:ascii="Calibri" w:hAnsi="Calibri" w:cs="Calibri"/>
          <w:szCs w:val="24"/>
        </w:rPr>
        <w:t>Environment</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t>Ubuntu</w:t>
      </w:r>
    </w:p>
    <w:p w14:paraId="47F315AC" w14:textId="77777777" w:rsidR="005535B8" w:rsidRPr="005A2BE0" w:rsidRDefault="005535B8" w:rsidP="005535B8">
      <w:pPr>
        <w:rPr>
          <w:rFonts w:ascii="Calibri" w:hAnsi="Calibri" w:cs="Calibri"/>
          <w:b/>
          <w:szCs w:val="24"/>
        </w:rPr>
      </w:pPr>
      <w:proofErr w:type="gramStart"/>
      <w:r>
        <w:rPr>
          <w:rFonts w:ascii="Calibri" w:hAnsi="Calibri" w:cs="Calibri"/>
          <w:szCs w:val="24"/>
        </w:rPr>
        <w:t xml:space="preserve">Duration </w:t>
      </w:r>
      <w:r>
        <w:rPr>
          <w:rFonts w:ascii="Calibri" w:hAnsi="Calibri" w:cs="Calibri"/>
          <w:szCs w:val="24"/>
        </w:rPr>
        <w:tab/>
      </w:r>
      <w:r>
        <w:rPr>
          <w:rFonts w:ascii="Calibri" w:hAnsi="Calibri" w:cs="Calibri"/>
          <w:szCs w:val="24"/>
        </w:rPr>
        <w:tab/>
        <w:t>:</w:t>
      </w:r>
      <w:proofErr w:type="gramEnd"/>
      <w:r>
        <w:rPr>
          <w:rFonts w:ascii="Calibri" w:hAnsi="Calibri" w:cs="Calibri"/>
          <w:szCs w:val="24"/>
        </w:rPr>
        <w:tab/>
        <w:t>Feb 2014</w:t>
      </w:r>
      <w:r w:rsidRPr="004267CA">
        <w:rPr>
          <w:rFonts w:ascii="Calibri" w:hAnsi="Calibri" w:cs="Calibri"/>
          <w:szCs w:val="24"/>
        </w:rPr>
        <w:t xml:space="preserve"> –</w:t>
      </w:r>
      <w:r>
        <w:rPr>
          <w:rFonts w:ascii="Calibri" w:hAnsi="Calibri" w:cs="Calibri"/>
          <w:szCs w:val="24"/>
        </w:rPr>
        <w:t xml:space="preserve"> June 2014</w:t>
      </w:r>
    </w:p>
    <w:p w14:paraId="53935242" w14:textId="77777777" w:rsidR="005535B8" w:rsidRPr="005A2BE0" w:rsidRDefault="005535B8" w:rsidP="005535B8">
      <w:pPr>
        <w:rPr>
          <w:rFonts w:ascii="Calibri" w:hAnsi="Calibri" w:cs="Calibri"/>
          <w:b/>
          <w:szCs w:val="24"/>
        </w:rPr>
      </w:pPr>
      <w:r w:rsidRPr="005A2BE0">
        <w:rPr>
          <w:rFonts w:ascii="Calibri" w:hAnsi="Calibri" w:cs="Calibri"/>
          <w:b/>
          <w:szCs w:val="24"/>
        </w:rPr>
        <w:t>Description:</w:t>
      </w:r>
    </w:p>
    <w:p w14:paraId="55C78198" w14:textId="77777777" w:rsidR="005535B8" w:rsidRPr="00190D95" w:rsidRDefault="00190D95" w:rsidP="00190D95">
      <w:pPr>
        <w:numPr>
          <w:ilvl w:val="0"/>
          <w:numId w:val="10"/>
        </w:numPr>
        <w:rPr>
          <w:rFonts w:ascii="Calibri" w:hAnsi="Calibri" w:cs="Calibri"/>
          <w:b/>
          <w:szCs w:val="24"/>
        </w:rPr>
      </w:pPr>
      <w:proofErr w:type="spellStart"/>
      <w:proofErr w:type="gramStart"/>
      <w:r w:rsidRPr="00190D95">
        <w:rPr>
          <w:rFonts w:ascii="Calibri" w:hAnsi="Calibri" w:cs="Calibri"/>
          <w:szCs w:val="24"/>
        </w:rPr>
        <w:t>Groopie</w:t>
      </w:r>
      <w:proofErr w:type="spellEnd"/>
      <w:r w:rsidRPr="00190D95">
        <w:rPr>
          <w:rFonts w:ascii="Calibri" w:hAnsi="Calibri" w:cs="Calibri"/>
          <w:szCs w:val="24"/>
        </w:rPr>
        <w:t xml:space="preserve"> </w:t>
      </w:r>
      <w:r w:rsidR="005535B8" w:rsidRPr="00190D95">
        <w:rPr>
          <w:rFonts w:ascii="Calibri" w:hAnsi="Calibri" w:cs="Calibri"/>
          <w:szCs w:val="24"/>
        </w:rPr>
        <w:t xml:space="preserve"> gives</w:t>
      </w:r>
      <w:proofErr w:type="gramEnd"/>
      <w:r w:rsidR="005535B8" w:rsidRPr="00190D95">
        <w:rPr>
          <w:rFonts w:ascii="Calibri" w:hAnsi="Calibri" w:cs="Calibri"/>
          <w:szCs w:val="24"/>
        </w:rPr>
        <w:t xml:space="preserve"> user the capability of sharing photos with the other </w:t>
      </w:r>
      <w:proofErr w:type="spellStart"/>
      <w:r w:rsidR="005535B8" w:rsidRPr="00190D95">
        <w:rPr>
          <w:rFonts w:ascii="Calibri" w:hAnsi="Calibri" w:cs="Calibri"/>
          <w:szCs w:val="24"/>
        </w:rPr>
        <w:t>Groopie</w:t>
      </w:r>
      <w:proofErr w:type="spellEnd"/>
      <w:r w:rsidR="005535B8" w:rsidRPr="00190D95">
        <w:rPr>
          <w:rFonts w:ascii="Calibri" w:hAnsi="Calibri" w:cs="Calibri"/>
          <w:szCs w:val="24"/>
        </w:rPr>
        <w:t xml:space="preserve"> users.</w:t>
      </w:r>
    </w:p>
    <w:p w14:paraId="61C39954" w14:textId="77777777" w:rsidR="005535B8" w:rsidRPr="00460500" w:rsidRDefault="005535B8" w:rsidP="00460500">
      <w:pPr>
        <w:pBdr>
          <w:bottom w:val="single" w:sz="4" w:space="1" w:color="auto"/>
        </w:pBdr>
        <w:rPr>
          <w:rFonts w:ascii="Calibri" w:hAnsi="Calibri" w:cs="Calibri"/>
          <w:szCs w:val="24"/>
        </w:rPr>
      </w:pPr>
    </w:p>
    <w:p w14:paraId="27DE280C" w14:textId="77777777" w:rsidR="005535B8" w:rsidRDefault="005535B8" w:rsidP="00B951F7">
      <w:pPr>
        <w:rPr>
          <w:rFonts w:ascii="Calibri" w:hAnsi="Calibri" w:cs="Calibri"/>
          <w:b/>
          <w:szCs w:val="24"/>
        </w:rPr>
      </w:pPr>
    </w:p>
    <w:p w14:paraId="10B329DB" w14:textId="34E881D3" w:rsidR="00B951F7" w:rsidRDefault="00190D95" w:rsidP="00B951F7">
      <w:pPr>
        <w:rPr>
          <w:rFonts w:ascii="Calibri" w:hAnsi="Calibri" w:cs="Calibri"/>
          <w:b/>
          <w:szCs w:val="24"/>
        </w:rPr>
      </w:pPr>
      <w:r>
        <w:rPr>
          <w:rFonts w:ascii="Calibri" w:hAnsi="Calibri" w:cs="Calibri"/>
          <w:b/>
          <w:szCs w:val="24"/>
        </w:rPr>
        <w:t xml:space="preserve">Project # </w:t>
      </w:r>
      <w:r w:rsidR="00BA29C3">
        <w:rPr>
          <w:rFonts w:ascii="Calibri" w:hAnsi="Calibri" w:cs="Calibri"/>
          <w:b/>
          <w:szCs w:val="24"/>
        </w:rPr>
        <w:t>5</w:t>
      </w:r>
    </w:p>
    <w:p w14:paraId="445973B3" w14:textId="77777777" w:rsidR="00B951F7" w:rsidRDefault="00B951F7" w:rsidP="00B951F7">
      <w:pPr>
        <w:rPr>
          <w:rFonts w:ascii="Calibri" w:hAnsi="Calibri" w:cs="Calibri"/>
          <w:b/>
          <w:szCs w:val="24"/>
        </w:rPr>
      </w:pPr>
    </w:p>
    <w:p w14:paraId="36B87C42" w14:textId="77777777" w:rsidR="00B951F7" w:rsidRPr="005A2BE0" w:rsidRDefault="00B951F7" w:rsidP="00B951F7">
      <w:pPr>
        <w:rPr>
          <w:rFonts w:ascii="Calibri" w:hAnsi="Calibri" w:cs="Calibri"/>
          <w:szCs w:val="24"/>
        </w:rPr>
      </w:pPr>
      <w:r w:rsidRPr="005A2BE0">
        <w:rPr>
          <w:rFonts w:ascii="Calibri" w:hAnsi="Calibri" w:cs="Calibri"/>
          <w:szCs w:val="24"/>
        </w:rPr>
        <w:t xml:space="preserve">Project </w:t>
      </w:r>
      <w:proofErr w:type="gramStart"/>
      <w:r w:rsidRPr="005A2BE0">
        <w:rPr>
          <w:rFonts w:ascii="Calibri" w:hAnsi="Calibri" w:cs="Calibri"/>
          <w:szCs w:val="24"/>
        </w:rPr>
        <w:t>Name</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hyperlink r:id="rId10" w:history="1">
        <w:r>
          <w:rPr>
            <w:rFonts w:ascii="Calibri" w:hAnsi="Calibri" w:cs="Calibri"/>
            <w:szCs w:val="24"/>
          </w:rPr>
          <w:t>Rechtwijzer</w:t>
        </w:r>
      </w:hyperlink>
      <w:r>
        <w:rPr>
          <w:rFonts w:ascii="Calibri" w:hAnsi="Calibri" w:cs="Calibri"/>
          <w:szCs w:val="24"/>
        </w:rPr>
        <w:t>2.0(</w:t>
      </w:r>
      <w:proofErr w:type="spellStart"/>
      <w:r>
        <w:rPr>
          <w:rFonts w:ascii="Calibri" w:hAnsi="Calibri" w:cs="Calibri"/>
          <w:szCs w:val="24"/>
        </w:rPr>
        <w:t>Modria</w:t>
      </w:r>
      <w:proofErr w:type="spellEnd"/>
      <w:r>
        <w:rPr>
          <w:rFonts w:ascii="Calibri" w:hAnsi="Calibri" w:cs="Calibri"/>
          <w:szCs w:val="24"/>
        </w:rPr>
        <w:t>)</w:t>
      </w:r>
    </w:p>
    <w:p w14:paraId="5E83CED6" w14:textId="77777777" w:rsidR="00B951F7" w:rsidRPr="005A2BE0" w:rsidRDefault="00B951F7" w:rsidP="00B951F7">
      <w:pPr>
        <w:rPr>
          <w:rFonts w:ascii="Calibri" w:hAnsi="Calibri" w:cs="Calibri"/>
          <w:szCs w:val="24"/>
        </w:rPr>
      </w:pPr>
      <w:proofErr w:type="gramStart"/>
      <w:r w:rsidRPr="005A2BE0">
        <w:rPr>
          <w:rFonts w:ascii="Calibri" w:hAnsi="Calibri" w:cs="Calibri"/>
          <w:szCs w:val="24"/>
        </w:rPr>
        <w:t>Role</w:t>
      </w:r>
      <w:r w:rsidRPr="005A2BE0">
        <w:rPr>
          <w:rFonts w:ascii="Calibri" w:hAnsi="Calibri" w:cs="Calibri"/>
          <w:szCs w:val="24"/>
        </w:rPr>
        <w:tab/>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 xml:space="preserve">Lead </w:t>
      </w:r>
      <w:r w:rsidRPr="005A2BE0">
        <w:rPr>
          <w:rFonts w:ascii="Calibri" w:hAnsi="Calibri" w:cs="Calibri"/>
          <w:szCs w:val="24"/>
        </w:rPr>
        <w:t xml:space="preserve">Developer  </w:t>
      </w:r>
    </w:p>
    <w:p w14:paraId="01A2BFF0" w14:textId="77777777" w:rsidR="00B951F7" w:rsidRDefault="00B951F7" w:rsidP="00B951F7">
      <w:pPr>
        <w:rPr>
          <w:rFonts w:ascii="Calibri" w:hAnsi="Calibri" w:cs="Calibri"/>
          <w:szCs w:val="24"/>
        </w:rPr>
      </w:pPr>
      <w:proofErr w:type="gramStart"/>
      <w:r w:rsidRPr="005A2BE0">
        <w:rPr>
          <w:rFonts w:ascii="Calibri" w:hAnsi="Calibri" w:cs="Calibri"/>
          <w:szCs w:val="24"/>
        </w:rPr>
        <w:t>Responsibilities</w:t>
      </w:r>
      <w:r w:rsidRPr="005A2BE0">
        <w:rPr>
          <w:rFonts w:ascii="Calibri" w:hAnsi="Calibri" w:cs="Calibri"/>
          <w:szCs w:val="24"/>
        </w:rPr>
        <w:tab/>
        <w:t>:</w:t>
      </w:r>
      <w:proofErr w:type="gramEnd"/>
      <w:r w:rsidRPr="005A2BE0">
        <w:rPr>
          <w:rFonts w:ascii="Calibri" w:hAnsi="Calibri" w:cs="Calibri"/>
          <w:szCs w:val="24"/>
        </w:rPr>
        <w:tab/>
      </w:r>
      <w:r w:rsidRPr="00513690">
        <w:rPr>
          <w:rFonts w:ascii="Calibri" w:hAnsi="Calibri" w:cs="Calibri"/>
          <w:szCs w:val="24"/>
        </w:rPr>
        <w:t xml:space="preserve">Develop application code and modules for business and </w:t>
      </w:r>
    </w:p>
    <w:p w14:paraId="5BAA05A5" w14:textId="77777777" w:rsidR="00B951F7" w:rsidRDefault="00B951F7" w:rsidP="00B951F7">
      <w:pPr>
        <w:ind w:left="2160" w:firstLine="720"/>
        <w:rPr>
          <w:rFonts w:ascii="Calibri" w:hAnsi="Calibri" w:cs="Calibri"/>
          <w:szCs w:val="24"/>
        </w:rPr>
      </w:pPr>
      <w:proofErr w:type="gramStart"/>
      <w:r w:rsidRPr="00513690">
        <w:rPr>
          <w:rFonts w:ascii="Calibri" w:hAnsi="Calibri" w:cs="Calibri"/>
          <w:szCs w:val="24"/>
        </w:rPr>
        <w:t>technical</w:t>
      </w:r>
      <w:proofErr w:type="gramEnd"/>
      <w:r w:rsidRPr="00513690">
        <w:rPr>
          <w:rFonts w:ascii="Calibri" w:hAnsi="Calibri" w:cs="Calibri"/>
          <w:szCs w:val="24"/>
        </w:rPr>
        <w:t xml:space="preserve"> requirements. Tune up design for </w:t>
      </w:r>
    </w:p>
    <w:p w14:paraId="24A77245" w14:textId="77777777" w:rsidR="00B951F7" w:rsidRPr="005A2BE0" w:rsidRDefault="00B951F7" w:rsidP="00B951F7">
      <w:pPr>
        <w:ind w:left="2880"/>
        <w:rPr>
          <w:rFonts w:ascii="Calibri" w:hAnsi="Calibri" w:cs="Calibri"/>
          <w:szCs w:val="24"/>
        </w:rPr>
      </w:pPr>
      <w:proofErr w:type="gramStart"/>
      <w:r w:rsidRPr="00513690">
        <w:rPr>
          <w:rFonts w:ascii="Calibri" w:hAnsi="Calibri" w:cs="Calibri"/>
          <w:szCs w:val="24"/>
        </w:rPr>
        <w:t>maintainability</w:t>
      </w:r>
      <w:proofErr w:type="gramEnd"/>
      <w:r w:rsidRPr="00513690">
        <w:rPr>
          <w:rFonts w:ascii="Calibri" w:hAnsi="Calibri" w:cs="Calibri"/>
          <w:szCs w:val="24"/>
        </w:rPr>
        <w:t xml:space="preserve">, scalability and efficiency. Develop and implement programs, designs and codes. </w:t>
      </w:r>
      <w:r>
        <w:rPr>
          <w:rFonts w:ascii="Calibri" w:hAnsi="Calibri" w:cs="Calibri"/>
          <w:szCs w:val="24"/>
        </w:rPr>
        <w:t>Unit Testing.</w:t>
      </w:r>
    </w:p>
    <w:p w14:paraId="46D79283" w14:textId="77777777" w:rsidR="00B951F7" w:rsidRPr="005A2BE0" w:rsidRDefault="00B951F7" w:rsidP="00B951F7">
      <w:pPr>
        <w:rPr>
          <w:rFonts w:ascii="Calibri" w:hAnsi="Calibri" w:cs="Calibri"/>
          <w:szCs w:val="24"/>
        </w:rPr>
      </w:pPr>
      <w:proofErr w:type="gramStart"/>
      <w:r w:rsidRPr="005A2BE0">
        <w:rPr>
          <w:rFonts w:ascii="Calibri" w:hAnsi="Calibri" w:cs="Calibri"/>
          <w:szCs w:val="24"/>
        </w:rPr>
        <w:t>Technologies</w:t>
      </w:r>
      <w:r w:rsidRPr="005A2BE0">
        <w:rPr>
          <w:rFonts w:ascii="Calibri" w:hAnsi="Calibri" w:cs="Calibri"/>
          <w:szCs w:val="24"/>
        </w:rPr>
        <w:tab/>
      </w:r>
      <w:r w:rsidRPr="005A2BE0">
        <w:rPr>
          <w:rFonts w:ascii="Calibri" w:hAnsi="Calibri" w:cs="Calibri"/>
          <w:szCs w:val="24"/>
        </w:rPr>
        <w:tab/>
      </w:r>
      <w:r w:rsidR="001A3ADF">
        <w:rPr>
          <w:rFonts w:ascii="Calibri" w:hAnsi="Calibri" w:cs="Calibri"/>
          <w:szCs w:val="24"/>
        </w:rPr>
        <w:t>:</w:t>
      </w:r>
      <w:proofErr w:type="gramEnd"/>
      <w:r w:rsidR="001A3ADF">
        <w:rPr>
          <w:rFonts w:ascii="Calibri" w:hAnsi="Calibri" w:cs="Calibri"/>
          <w:szCs w:val="24"/>
        </w:rPr>
        <w:tab/>
        <w:t>Python and</w:t>
      </w:r>
      <w:r>
        <w:rPr>
          <w:rFonts w:ascii="Calibri" w:hAnsi="Calibri" w:cs="Calibri"/>
          <w:szCs w:val="24"/>
        </w:rPr>
        <w:t xml:space="preserve"> </w:t>
      </w:r>
      <w:proofErr w:type="spellStart"/>
      <w:r>
        <w:rPr>
          <w:rFonts w:ascii="Calibri" w:hAnsi="Calibri" w:cs="Calibri"/>
          <w:szCs w:val="24"/>
        </w:rPr>
        <w:t>Django</w:t>
      </w:r>
      <w:proofErr w:type="spellEnd"/>
      <w:r w:rsidRPr="005A2BE0">
        <w:rPr>
          <w:rFonts w:ascii="Calibri" w:hAnsi="Calibri" w:cs="Calibri"/>
          <w:szCs w:val="24"/>
        </w:rPr>
        <w:t xml:space="preserve"> </w:t>
      </w:r>
    </w:p>
    <w:p w14:paraId="571C9670" w14:textId="77777777" w:rsidR="00B951F7" w:rsidRDefault="00B951F7" w:rsidP="00B951F7">
      <w:pPr>
        <w:rPr>
          <w:rFonts w:ascii="Calibri" w:hAnsi="Calibri" w:cs="Calibri"/>
          <w:szCs w:val="24"/>
        </w:rPr>
      </w:pPr>
      <w:proofErr w:type="gramStart"/>
      <w:r w:rsidRPr="005A2BE0">
        <w:rPr>
          <w:rFonts w:ascii="Calibri" w:hAnsi="Calibri" w:cs="Calibri"/>
          <w:szCs w:val="24"/>
        </w:rPr>
        <w:t xml:space="preserve">Database </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 xml:space="preserve"> </w:t>
      </w:r>
      <w:r w:rsidRPr="005A2BE0">
        <w:rPr>
          <w:rFonts w:ascii="Calibri" w:hAnsi="Calibri" w:cs="Calibri"/>
          <w:szCs w:val="24"/>
        </w:rPr>
        <w:tab/>
        <w:t>MyS</w:t>
      </w:r>
      <w:r>
        <w:rPr>
          <w:rFonts w:ascii="Calibri" w:hAnsi="Calibri" w:cs="Calibri"/>
          <w:szCs w:val="24"/>
        </w:rPr>
        <w:t>QL</w:t>
      </w:r>
      <w:r w:rsidRPr="005A2BE0">
        <w:rPr>
          <w:rFonts w:ascii="Calibri" w:hAnsi="Calibri" w:cs="Calibri"/>
          <w:szCs w:val="24"/>
        </w:rPr>
        <w:t xml:space="preserve"> </w:t>
      </w:r>
    </w:p>
    <w:p w14:paraId="7EC42146" w14:textId="77777777" w:rsidR="00B951F7" w:rsidRPr="005A2BE0" w:rsidRDefault="00B951F7" w:rsidP="00B951F7">
      <w:pPr>
        <w:rPr>
          <w:rFonts w:ascii="Calibri" w:hAnsi="Calibri" w:cs="Calibri"/>
          <w:szCs w:val="24"/>
        </w:rPr>
      </w:pPr>
      <w:proofErr w:type="gramStart"/>
      <w:r>
        <w:rPr>
          <w:rFonts w:ascii="Calibri" w:hAnsi="Calibri" w:cs="Calibri"/>
          <w:szCs w:val="24"/>
        </w:rPr>
        <w:t>API’S</w:t>
      </w:r>
      <w:r>
        <w:rPr>
          <w:rFonts w:ascii="Calibri" w:hAnsi="Calibri" w:cs="Calibri"/>
          <w:szCs w:val="24"/>
        </w:rPr>
        <w:tab/>
      </w:r>
      <w:r>
        <w:rPr>
          <w:rFonts w:ascii="Calibri" w:hAnsi="Calibri" w:cs="Calibri"/>
          <w:szCs w:val="24"/>
        </w:rPr>
        <w:tab/>
      </w:r>
      <w:r>
        <w:rPr>
          <w:rFonts w:ascii="Calibri" w:hAnsi="Calibri" w:cs="Calibri"/>
          <w:szCs w:val="24"/>
        </w:rPr>
        <w:tab/>
        <w:t>:</w:t>
      </w:r>
      <w:proofErr w:type="gramEnd"/>
      <w:r>
        <w:rPr>
          <w:rFonts w:ascii="Calibri" w:hAnsi="Calibri" w:cs="Calibri"/>
          <w:szCs w:val="24"/>
        </w:rPr>
        <w:tab/>
        <w:t>Amazon S3</w:t>
      </w:r>
    </w:p>
    <w:p w14:paraId="453D6B6C" w14:textId="77777777" w:rsidR="00B951F7" w:rsidRPr="005A2BE0" w:rsidRDefault="00B951F7" w:rsidP="00B951F7">
      <w:pPr>
        <w:rPr>
          <w:rFonts w:ascii="Calibri" w:hAnsi="Calibri" w:cs="Calibri"/>
          <w:szCs w:val="24"/>
        </w:rPr>
      </w:pPr>
      <w:r w:rsidRPr="005A2BE0">
        <w:rPr>
          <w:rFonts w:ascii="Calibri" w:hAnsi="Calibri" w:cs="Calibri"/>
          <w:szCs w:val="24"/>
        </w:rPr>
        <w:t xml:space="preserve">Tools </w:t>
      </w:r>
      <w:proofErr w:type="gramStart"/>
      <w:r w:rsidRPr="005A2BE0">
        <w:rPr>
          <w:rFonts w:ascii="Calibri" w:hAnsi="Calibri" w:cs="Calibri"/>
          <w:szCs w:val="24"/>
        </w:rPr>
        <w:t>Used</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 xml:space="preserve">Eclipse, </w:t>
      </w:r>
      <w:proofErr w:type="spellStart"/>
      <w:r>
        <w:rPr>
          <w:rFonts w:ascii="Calibri" w:hAnsi="Calibri" w:cs="Calibri"/>
          <w:szCs w:val="24"/>
        </w:rPr>
        <w:t>SQLyog</w:t>
      </w:r>
      <w:proofErr w:type="spellEnd"/>
    </w:p>
    <w:p w14:paraId="604EE4C6" w14:textId="77777777" w:rsidR="00B951F7" w:rsidRDefault="00B951F7" w:rsidP="00B951F7">
      <w:pPr>
        <w:rPr>
          <w:rFonts w:ascii="Calibri" w:hAnsi="Calibri" w:cs="Calibri"/>
          <w:szCs w:val="24"/>
        </w:rPr>
      </w:pPr>
      <w:proofErr w:type="gramStart"/>
      <w:r w:rsidRPr="005A2BE0">
        <w:rPr>
          <w:rFonts w:ascii="Calibri" w:hAnsi="Calibri" w:cs="Calibri"/>
          <w:szCs w:val="24"/>
        </w:rPr>
        <w:lastRenderedPageBreak/>
        <w:t>Environment</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t>Ubuntu</w:t>
      </w:r>
    </w:p>
    <w:p w14:paraId="4DAB7844" w14:textId="77777777" w:rsidR="00B951F7" w:rsidRPr="005A2BE0" w:rsidRDefault="00B951F7" w:rsidP="00B951F7">
      <w:pPr>
        <w:rPr>
          <w:rFonts w:ascii="Calibri" w:hAnsi="Calibri" w:cs="Calibri"/>
          <w:b/>
          <w:szCs w:val="24"/>
        </w:rPr>
      </w:pPr>
      <w:proofErr w:type="gramStart"/>
      <w:r>
        <w:rPr>
          <w:rFonts w:ascii="Calibri" w:hAnsi="Calibri" w:cs="Calibri"/>
          <w:szCs w:val="24"/>
        </w:rPr>
        <w:t xml:space="preserve">Duration </w:t>
      </w:r>
      <w:r>
        <w:rPr>
          <w:rFonts w:ascii="Calibri" w:hAnsi="Calibri" w:cs="Calibri"/>
          <w:szCs w:val="24"/>
        </w:rPr>
        <w:tab/>
      </w:r>
      <w:r>
        <w:rPr>
          <w:rFonts w:ascii="Calibri" w:hAnsi="Calibri" w:cs="Calibri"/>
          <w:szCs w:val="24"/>
        </w:rPr>
        <w:tab/>
        <w:t>:</w:t>
      </w:r>
      <w:proofErr w:type="gramEnd"/>
      <w:r>
        <w:rPr>
          <w:rFonts w:ascii="Calibri" w:hAnsi="Calibri" w:cs="Calibri"/>
          <w:szCs w:val="24"/>
        </w:rPr>
        <w:tab/>
        <w:t>Feb 2014</w:t>
      </w:r>
      <w:r w:rsidRPr="004267CA">
        <w:rPr>
          <w:rFonts w:ascii="Calibri" w:hAnsi="Calibri" w:cs="Calibri"/>
          <w:szCs w:val="24"/>
        </w:rPr>
        <w:t xml:space="preserve"> –</w:t>
      </w:r>
      <w:r>
        <w:rPr>
          <w:rFonts w:ascii="Calibri" w:hAnsi="Calibri" w:cs="Calibri"/>
          <w:szCs w:val="24"/>
        </w:rPr>
        <w:t xml:space="preserve"> </w:t>
      </w:r>
      <w:r w:rsidR="005535B8">
        <w:rPr>
          <w:rFonts w:ascii="Calibri" w:hAnsi="Calibri" w:cs="Calibri"/>
          <w:szCs w:val="24"/>
        </w:rPr>
        <w:t>June 2014</w:t>
      </w:r>
    </w:p>
    <w:p w14:paraId="4631979A" w14:textId="77777777" w:rsidR="00B951F7" w:rsidRPr="005A2BE0" w:rsidRDefault="00B951F7" w:rsidP="00B951F7">
      <w:pPr>
        <w:rPr>
          <w:rFonts w:ascii="Calibri" w:hAnsi="Calibri" w:cs="Calibri"/>
          <w:b/>
          <w:szCs w:val="24"/>
        </w:rPr>
      </w:pPr>
      <w:r w:rsidRPr="005A2BE0">
        <w:rPr>
          <w:rFonts w:ascii="Calibri" w:hAnsi="Calibri" w:cs="Calibri"/>
          <w:b/>
          <w:szCs w:val="24"/>
        </w:rPr>
        <w:t>Description:</w:t>
      </w:r>
    </w:p>
    <w:p w14:paraId="7791D30C" w14:textId="77777777" w:rsidR="00B951F7" w:rsidRPr="00A270DE" w:rsidRDefault="00B951F7" w:rsidP="00B951F7">
      <w:pPr>
        <w:numPr>
          <w:ilvl w:val="0"/>
          <w:numId w:val="10"/>
        </w:numPr>
        <w:rPr>
          <w:rFonts w:ascii="Calibri" w:hAnsi="Calibri" w:cs="Calibri"/>
          <w:szCs w:val="24"/>
        </w:rPr>
      </w:pPr>
      <w:r w:rsidRPr="00B951F7">
        <w:rPr>
          <w:rFonts w:ascii="Calibri" w:hAnsi="Calibri" w:cs="Calibri"/>
          <w:szCs w:val="24"/>
        </w:rPr>
        <w:t xml:space="preserve"> </w:t>
      </w:r>
      <w:proofErr w:type="spellStart"/>
      <w:r w:rsidRPr="00B951F7">
        <w:rPr>
          <w:rFonts w:ascii="Calibri" w:hAnsi="Calibri" w:cs="Calibri"/>
          <w:szCs w:val="24"/>
        </w:rPr>
        <w:t>Rechtwijzer</w:t>
      </w:r>
      <w:proofErr w:type="spellEnd"/>
      <w:r w:rsidRPr="00B951F7">
        <w:rPr>
          <w:rFonts w:ascii="Calibri" w:hAnsi="Calibri" w:cs="Calibri"/>
          <w:szCs w:val="24"/>
        </w:rPr>
        <w:t xml:space="preserve"> 2.0</w:t>
      </w:r>
      <w:r>
        <w:rPr>
          <w:rFonts w:ascii="Calibri" w:hAnsi="Calibri" w:cs="Calibri"/>
          <w:szCs w:val="24"/>
        </w:rPr>
        <w:t xml:space="preserve"> is a follow up project for Rechtwijzer1.0</w:t>
      </w:r>
      <w:r w:rsidRPr="00B951F7">
        <w:rPr>
          <w:rFonts w:ascii="Calibri" w:hAnsi="Calibri" w:cs="Calibri"/>
          <w:szCs w:val="24"/>
        </w:rPr>
        <w:t>.</w:t>
      </w:r>
    </w:p>
    <w:p w14:paraId="305A66FA" w14:textId="77777777" w:rsidR="00B951F7" w:rsidRPr="00A270DE" w:rsidRDefault="00B951F7" w:rsidP="00B951F7">
      <w:pPr>
        <w:pBdr>
          <w:bottom w:val="single" w:sz="4" w:space="1" w:color="auto"/>
        </w:pBdr>
        <w:rPr>
          <w:rFonts w:ascii="Calibri" w:hAnsi="Calibri" w:cs="Calibri"/>
          <w:szCs w:val="24"/>
        </w:rPr>
      </w:pPr>
    </w:p>
    <w:p w14:paraId="172D42CA" w14:textId="77777777" w:rsidR="00B951F7" w:rsidRPr="005A2BE0" w:rsidRDefault="00B951F7" w:rsidP="00B951F7">
      <w:pPr>
        <w:rPr>
          <w:rFonts w:ascii="Calibri" w:hAnsi="Calibri" w:cs="Calibri"/>
          <w:b/>
          <w:szCs w:val="24"/>
        </w:rPr>
      </w:pPr>
    </w:p>
    <w:p w14:paraId="3E67FB2D" w14:textId="05FB47C6" w:rsidR="00AA4D28" w:rsidRDefault="00BA29C3" w:rsidP="00AA4D28">
      <w:pPr>
        <w:rPr>
          <w:rFonts w:ascii="Calibri" w:hAnsi="Calibri" w:cs="Calibri"/>
          <w:b/>
          <w:szCs w:val="24"/>
        </w:rPr>
      </w:pPr>
      <w:r>
        <w:rPr>
          <w:rFonts w:ascii="Calibri" w:hAnsi="Calibri" w:cs="Calibri"/>
          <w:b/>
          <w:szCs w:val="24"/>
        </w:rPr>
        <w:t>Project # 6</w:t>
      </w:r>
    </w:p>
    <w:p w14:paraId="361BC53D" w14:textId="77777777" w:rsidR="00AA4D28" w:rsidRDefault="00AA4D28" w:rsidP="00AA4D28">
      <w:pPr>
        <w:rPr>
          <w:rFonts w:ascii="Calibri" w:hAnsi="Calibri" w:cs="Calibri"/>
          <w:b/>
          <w:szCs w:val="24"/>
        </w:rPr>
      </w:pPr>
    </w:p>
    <w:p w14:paraId="626A9178" w14:textId="77777777" w:rsidR="00AA4D28" w:rsidRPr="005A2BE0" w:rsidRDefault="00AA4D28" w:rsidP="00AA4D28">
      <w:pPr>
        <w:rPr>
          <w:rFonts w:ascii="Calibri" w:hAnsi="Calibri" w:cs="Calibri"/>
          <w:szCs w:val="24"/>
        </w:rPr>
      </w:pPr>
      <w:r w:rsidRPr="005A2BE0">
        <w:rPr>
          <w:rFonts w:ascii="Calibri" w:hAnsi="Calibri" w:cs="Calibri"/>
          <w:szCs w:val="24"/>
        </w:rPr>
        <w:t xml:space="preserve">Project </w:t>
      </w:r>
      <w:proofErr w:type="gramStart"/>
      <w:r w:rsidRPr="005A2BE0">
        <w:rPr>
          <w:rFonts w:ascii="Calibri" w:hAnsi="Calibri" w:cs="Calibri"/>
          <w:szCs w:val="24"/>
        </w:rPr>
        <w:t>Name</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proofErr w:type="spellStart"/>
      <w:r>
        <w:rPr>
          <w:rFonts w:ascii="Calibri" w:hAnsi="Calibri" w:cs="Calibri"/>
          <w:szCs w:val="24"/>
        </w:rPr>
        <w:t>ReReZe</w:t>
      </w:r>
      <w:proofErr w:type="spellEnd"/>
    </w:p>
    <w:p w14:paraId="2D5BA068" w14:textId="77777777" w:rsidR="00AA4D28" w:rsidRPr="005A2BE0" w:rsidRDefault="00AA4D28" w:rsidP="00AA4D28">
      <w:pPr>
        <w:rPr>
          <w:rFonts w:ascii="Calibri" w:hAnsi="Calibri" w:cs="Calibri"/>
          <w:szCs w:val="24"/>
        </w:rPr>
      </w:pPr>
      <w:proofErr w:type="gramStart"/>
      <w:r w:rsidRPr="005A2BE0">
        <w:rPr>
          <w:rFonts w:ascii="Calibri" w:hAnsi="Calibri" w:cs="Calibri"/>
          <w:szCs w:val="24"/>
        </w:rPr>
        <w:t>Role</w:t>
      </w:r>
      <w:r w:rsidRPr="005A2BE0">
        <w:rPr>
          <w:rFonts w:ascii="Calibri" w:hAnsi="Calibri" w:cs="Calibri"/>
          <w:szCs w:val="24"/>
        </w:rPr>
        <w:tab/>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 xml:space="preserve">Lead </w:t>
      </w:r>
      <w:r w:rsidRPr="005A2BE0">
        <w:rPr>
          <w:rFonts w:ascii="Calibri" w:hAnsi="Calibri" w:cs="Calibri"/>
          <w:szCs w:val="24"/>
        </w:rPr>
        <w:t xml:space="preserve">Developer  </w:t>
      </w:r>
    </w:p>
    <w:p w14:paraId="2F257A44" w14:textId="77777777" w:rsidR="00AA4D28" w:rsidRDefault="00AA4D28" w:rsidP="00AA4D28">
      <w:pPr>
        <w:rPr>
          <w:rFonts w:ascii="Calibri" w:hAnsi="Calibri" w:cs="Calibri"/>
          <w:szCs w:val="24"/>
        </w:rPr>
      </w:pPr>
      <w:proofErr w:type="gramStart"/>
      <w:r w:rsidRPr="005A2BE0">
        <w:rPr>
          <w:rFonts w:ascii="Calibri" w:hAnsi="Calibri" w:cs="Calibri"/>
          <w:szCs w:val="24"/>
        </w:rPr>
        <w:t>Responsibilities</w:t>
      </w:r>
      <w:r w:rsidRPr="005A2BE0">
        <w:rPr>
          <w:rFonts w:ascii="Calibri" w:hAnsi="Calibri" w:cs="Calibri"/>
          <w:szCs w:val="24"/>
        </w:rPr>
        <w:tab/>
        <w:t>:</w:t>
      </w:r>
      <w:proofErr w:type="gramEnd"/>
      <w:r w:rsidRPr="005A2BE0">
        <w:rPr>
          <w:rFonts w:ascii="Calibri" w:hAnsi="Calibri" w:cs="Calibri"/>
          <w:szCs w:val="24"/>
        </w:rPr>
        <w:tab/>
      </w:r>
      <w:r w:rsidRPr="00513690">
        <w:rPr>
          <w:rFonts w:ascii="Calibri" w:hAnsi="Calibri" w:cs="Calibri"/>
          <w:szCs w:val="24"/>
        </w:rPr>
        <w:t xml:space="preserve">Develop application code and modules for business and </w:t>
      </w:r>
    </w:p>
    <w:p w14:paraId="4BD05D4B" w14:textId="77777777" w:rsidR="00AA4D28" w:rsidRDefault="00AA4D28" w:rsidP="00AA4D28">
      <w:pPr>
        <w:ind w:left="2160" w:firstLine="720"/>
        <w:rPr>
          <w:rFonts w:ascii="Calibri" w:hAnsi="Calibri" w:cs="Calibri"/>
          <w:szCs w:val="24"/>
        </w:rPr>
      </w:pPr>
      <w:proofErr w:type="gramStart"/>
      <w:r w:rsidRPr="00513690">
        <w:rPr>
          <w:rFonts w:ascii="Calibri" w:hAnsi="Calibri" w:cs="Calibri"/>
          <w:szCs w:val="24"/>
        </w:rPr>
        <w:t>technical</w:t>
      </w:r>
      <w:proofErr w:type="gramEnd"/>
      <w:r w:rsidRPr="00513690">
        <w:rPr>
          <w:rFonts w:ascii="Calibri" w:hAnsi="Calibri" w:cs="Calibri"/>
          <w:szCs w:val="24"/>
        </w:rPr>
        <w:t xml:space="preserve"> requirements. Tune up design for </w:t>
      </w:r>
    </w:p>
    <w:p w14:paraId="1397D0E1" w14:textId="77777777" w:rsidR="00AA4D28" w:rsidRPr="005A2BE0" w:rsidRDefault="00AA4D28" w:rsidP="00AA4D28">
      <w:pPr>
        <w:ind w:left="2880"/>
        <w:rPr>
          <w:rFonts w:ascii="Calibri" w:hAnsi="Calibri" w:cs="Calibri"/>
          <w:szCs w:val="24"/>
        </w:rPr>
      </w:pPr>
      <w:proofErr w:type="gramStart"/>
      <w:r w:rsidRPr="00513690">
        <w:rPr>
          <w:rFonts w:ascii="Calibri" w:hAnsi="Calibri" w:cs="Calibri"/>
          <w:szCs w:val="24"/>
        </w:rPr>
        <w:t>maintainability</w:t>
      </w:r>
      <w:proofErr w:type="gramEnd"/>
      <w:r w:rsidRPr="00513690">
        <w:rPr>
          <w:rFonts w:ascii="Calibri" w:hAnsi="Calibri" w:cs="Calibri"/>
          <w:szCs w:val="24"/>
        </w:rPr>
        <w:t xml:space="preserve">, scalability and efficiency. Develop and implement programs, designs and codes. </w:t>
      </w:r>
      <w:r>
        <w:rPr>
          <w:rFonts w:ascii="Calibri" w:hAnsi="Calibri" w:cs="Calibri"/>
          <w:szCs w:val="24"/>
        </w:rPr>
        <w:t>Unit Testing.</w:t>
      </w:r>
    </w:p>
    <w:p w14:paraId="4234F7EB" w14:textId="77777777" w:rsidR="00AA4D28" w:rsidRPr="005A2BE0" w:rsidRDefault="00AA4D28" w:rsidP="00AA4D28">
      <w:pPr>
        <w:rPr>
          <w:rFonts w:ascii="Calibri" w:hAnsi="Calibri" w:cs="Calibri"/>
          <w:szCs w:val="24"/>
        </w:rPr>
      </w:pPr>
      <w:proofErr w:type="gramStart"/>
      <w:r w:rsidRPr="005A2BE0">
        <w:rPr>
          <w:rFonts w:ascii="Calibri" w:hAnsi="Calibri" w:cs="Calibri"/>
          <w:szCs w:val="24"/>
        </w:rPr>
        <w:t>Technologies</w:t>
      </w:r>
      <w:r w:rsidRPr="005A2BE0">
        <w:rPr>
          <w:rFonts w:ascii="Calibri" w:hAnsi="Calibri" w:cs="Calibri"/>
          <w:szCs w:val="24"/>
        </w:rPr>
        <w:tab/>
      </w:r>
      <w:r w:rsidRPr="005A2BE0">
        <w:rPr>
          <w:rFonts w:ascii="Calibri" w:hAnsi="Calibri" w:cs="Calibri"/>
          <w:szCs w:val="24"/>
        </w:rPr>
        <w:tab/>
      </w:r>
      <w:r>
        <w:rPr>
          <w:rFonts w:ascii="Calibri" w:hAnsi="Calibri" w:cs="Calibri"/>
          <w:szCs w:val="24"/>
        </w:rPr>
        <w:t>:</w:t>
      </w:r>
      <w:proofErr w:type="gramEnd"/>
      <w:r>
        <w:rPr>
          <w:rFonts w:ascii="Calibri" w:hAnsi="Calibri" w:cs="Calibri"/>
          <w:szCs w:val="24"/>
        </w:rPr>
        <w:tab/>
        <w:t xml:space="preserve">Python and </w:t>
      </w:r>
      <w:proofErr w:type="spellStart"/>
      <w:r>
        <w:rPr>
          <w:rFonts w:ascii="Calibri" w:hAnsi="Calibri" w:cs="Calibri"/>
          <w:szCs w:val="24"/>
        </w:rPr>
        <w:t>Django</w:t>
      </w:r>
      <w:proofErr w:type="spellEnd"/>
      <w:r w:rsidRPr="005A2BE0">
        <w:rPr>
          <w:rFonts w:ascii="Calibri" w:hAnsi="Calibri" w:cs="Calibri"/>
          <w:szCs w:val="24"/>
        </w:rPr>
        <w:t xml:space="preserve"> </w:t>
      </w:r>
    </w:p>
    <w:p w14:paraId="0517C459" w14:textId="77777777" w:rsidR="00AA4D28" w:rsidRDefault="00AA4D28" w:rsidP="00AA4D28">
      <w:pPr>
        <w:rPr>
          <w:rFonts w:ascii="Calibri" w:hAnsi="Calibri" w:cs="Calibri"/>
          <w:szCs w:val="24"/>
        </w:rPr>
      </w:pPr>
      <w:proofErr w:type="gramStart"/>
      <w:r w:rsidRPr="005A2BE0">
        <w:rPr>
          <w:rFonts w:ascii="Calibri" w:hAnsi="Calibri" w:cs="Calibri"/>
          <w:szCs w:val="24"/>
        </w:rPr>
        <w:t xml:space="preserve">Database </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 xml:space="preserve"> </w:t>
      </w:r>
      <w:r w:rsidRPr="005A2BE0">
        <w:rPr>
          <w:rFonts w:ascii="Calibri" w:hAnsi="Calibri" w:cs="Calibri"/>
          <w:szCs w:val="24"/>
        </w:rPr>
        <w:tab/>
        <w:t>MyS</w:t>
      </w:r>
      <w:r>
        <w:rPr>
          <w:rFonts w:ascii="Calibri" w:hAnsi="Calibri" w:cs="Calibri"/>
          <w:szCs w:val="24"/>
        </w:rPr>
        <w:t>QL</w:t>
      </w:r>
      <w:r w:rsidRPr="005A2BE0">
        <w:rPr>
          <w:rFonts w:ascii="Calibri" w:hAnsi="Calibri" w:cs="Calibri"/>
          <w:szCs w:val="24"/>
        </w:rPr>
        <w:t xml:space="preserve"> </w:t>
      </w:r>
    </w:p>
    <w:p w14:paraId="7BD432DD" w14:textId="77777777" w:rsidR="00AA4D28" w:rsidRPr="005A2BE0" w:rsidRDefault="00AA4D28" w:rsidP="00AA4D28">
      <w:pPr>
        <w:rPr>
          <w:rFonts w:ascii="Calibri" w:hAnsi="Calibri" w:cs="Calibri"/>
          <w:szCs w:val="24"/>
        </w:rPr>
      </w:pPr>
      <w:proofErr w:type="gramStart"/>
      <w:r>
        <w:rPr>
          <w:rFonts w:ascii="Calibri" w:hAnsi="Calibri" w:cs="Calibri"/>
          <w:szCs w:val="24"/>
        </w:rPr>
        <w:t>API’S</w:t>
      </w:r>
      <w:r>
        <w:rPr>
          <w:rFonts w:ascii="Calibri" w:hAnsi="Calibri" w:cs="Calibri"/>
          <w:szCs w:val="24"/>
        </w:rPr>
        <w:tab/>
      </w:r>
      <w:r>
        <w:rPr>
          <w:rFonts w:ascii="Calibri" w:hAnsi="Calibri" w:cs="Calibri"/>
          <w:szCs w:val="24"/>
        </w:rPr>
        <w:tab/>
      </w:r>
      <w:r>
        <w:rPr>
          <w:rFonts w:ascii="Calibri" w:hAnsi="Calibri" w:cs="Calibri"/>
          <w:szCs w:val="24"/>
        </w:rPr>
        <w:tab/>
        <w:t>:</w:t>
      </w:r>
      <w:proofErr w:type="gramEnd"/>
      <w:r>
        <w:rPr>
          <w:rFonts w:ascii="Calibri" w:hAnsi="Calibri" w:cs="Calibri"/>
          <w:szCs w:val="24"/>
        </w:rPr>
        <w:tab/>
        <w:t>Graph API</w:t>
      </w:r>
    </w:p>
    <w:p w14:paraId="16B052C1" w14:textId="77777777" w:rsidR="00AA4D28" w:rsidRPr="005A2BE0" w:rsidRDefault="00AA4D28" w:rsidP="00AA4D28">
      <w:pPr>
        <w:rPr>
          <w:rFonts w:ascii="Calibri" w:hAnsi="Calibri" w:cs="Calibri"/>
          <w:szCs w:val="24"/>
        </w:rPr>
      </w:pPr>
      <w:r w:rsidRPr="005A2BE0">
        <w:rPr>
          <w:rFonts w:ascii="Calibri" w:hAnsi="Calibri" w:cs="Calibri"/>
          <w:szCs w:val="24"/>
        </w:rPr>
        <w:t xml:space="preserve">Tools </w:t>
      </w:r>
      <w:proofErr w:type="gramStart"/>
      <w:r w:rsidRPr="005A2BE0">
        <w:rPr>
          <w:rFonts w:ascii="Calibri" w:hAnsi="Calibri" w:cs="Calibri"/>
          <w:szCs w:val="24"/>
        </w:rPr>
        <w:t>Used</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 xml:space="preserve">Eclipse, </w:t>
      </w:r>
      <w:proofErr w:type="spellStart"/>
      <w:r>
        <w:rPr>
          <w:rFonts w:ascii="Calibri" w:hAnsi="Calibri" w:cs="Calibri"/>
          <w:szCs w:val="24"/>
        </w:rPr>
        <w:t>SQLyog</w:t>
      </w:r>
      <w:proofErr w:type="spellEnd"/>
    </w:p>
    <w:p w14:paraId="0563835E" w14:textId="77777777" w:rsidR="00AA4D28" w:rsidRDefault="00AA4D28" w:rsidP="00AA4D28">
      <w:pPr>
        <w:rPr>
          <w:rFonts w:ascii="Calibri" w:hAnsi="Calibri" w:cs="Calibri"/>
          <w:szCs w:val="24"/>
        </w:rPr>
      </w:pPr>
      <w:proofErr w:type="gramStart"/>
      <w:r w:rsidRPr="005A2BE0">
        <w:rPr>
          <w:rFonts w:ascii="Calibri" w:hAnsi="Calibri" w:cs="Calibri"/>
          <w:szCs w:val="24"/>
        </w:rPr>
        <w:t>Environment</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t>Ubuntu</w:t>
      </w:r>
    </w:p>
    <w:p w14:paraId="55B36B0A" w14:textId="77777777" w:rsidR="00AA4D28" w:rsidRPr="005A2BE0" w:rsidRDefault="00AA4D28" w:rsidP="00AA4D28">
      <w:pPr>
        <w:rPr>
          <w:rFonts w:ascii="Calibri" w:hAnsi="Calibri" w:cs="Calibri"/>
          <w:b/>
          <w:szCs w:val="24"/>
        </w:rPr>
      </w:pPr>
      <w:proofErr w:type="gramStart"/>
      <w:r>
        <w:rPr>
          <w:rFonts w:ascii="Calibri" w:hAnsi="Calibri" w:cs="Calibri"/>
          <w:szCs w:val="24"/>
        </w:rPr>
        <w:t xml:space="preserve">Duration </w:t>
      </w:r>
      <w:r>
        <w:rPr>
          <w:rFonts w:ascii="Calibri" w:hAnsi="Calibri" w:cs="Calibri"/>
          <w:szCs w:val="24"/>
        </w:rPr>
        <w:tab/>
      </w:r>
      <w:r>
        <w:rPr>
          <w:rFonts w:ascii="Calibri" w:hAnsi="Calibri" w:cs="Calibri"/>
          <w:szCs w:val="24"/>
        </w:rPr>
        <w:tab/>
        <w:t>:</w:t>
      </w:r>
      <w:proofErr w:type="gramEnd"/>
      <w:r>
        <w:rPr>
          <w:rFonts w:ascii="Calibri" w:hAnsi="Calibri" w:cs="Calibri"/>
          <w:szCs w:val="24"/>
        </w:rPr>
        <w:tab/>
        <w:t xml:space="preserve">Jan </w:t>
      </w:r>
      <w:r w:rsidR="005535B8">
        <w:rPr>
          <w:rFonts w:ascii="Calibri" w:hAnsi="Calibri" w:cs="Calibri"/>
          <w:szCs w:val="24"/>
        </w:rPr>
        <w:t>2014</w:t>
      </w:r>
      <w:r w:rsidRPr="004267CA">
        <w:rPr>
          <w:rFonts w:ascii="Calibri" w:hAnsi="Calibri" w:cs="Calibri"/>
          <w:szCs w:val="24"/>
        </w:rPr>
        <w:t xml:space="preserve"> –</w:t>
      </w:r>
      <w:r>
        <w:rPr>
          <w:rFonts w:ascii="Calibri" w:hAnsi="Calibri" w:cs="Calibri"/>
          <w:szCs w:val="24"/>
        </w:rPr>
        <w:t xml:space="preserve"> </w:t>
      </w:r>
      <w:r w:rsidR="005535B8">
        <w:rPr>
          <w:rFonts w:ascii="Calibri" w:hAnsi="Calibri" w:cs="Calibri"/>
          <w:szCs w:val="24"/>
        </w:rPr>
        <w:t>April 2014</w:t>
      </w:r>
    </w:p>
    <w:p w14:paraId="5F1E39D2" w14:textId="77777777" w:rsidR="00AA4D28" w:rsidRPr="005A2BE0" w:rsidRDefault="00AA4D28" w:rsidP="00AA4D28">
      <w:pPr>
        <w:rPr>
          <w:rFonts w:ascii="Calibri" w:hAnsi="Calibri" w:cs="Calibri"/>
          <w:b/>
          <w:szCs w:val="24"/>
        </w:rPr>
      </w:pPr>
      <w:r w:rsidRPr="005A2BE0">
        <w:rPr>
          <w:rFonts w:ascii="Calibri" w:hAnsi="Calibri" w:cs="Calibri"/>
          <w:b/>
          <w:szCs w:val="24"/>
        </w:rPr>
        <w:t>Description:</w:t>
      </w:r>
    </w:p>
    <w:p w14:paraId="259D094E" w14:textId="77777777" w:rsidR="00AA4D28" w:rsidRDefault="00AA4D28" w:rsidP="00AA4D28">
      <w:pPr>
        <w:numPr>
          <w:ilvl w:val="0"/>
          <w:numId w:val="10"/>
        </w:numPr>
        <w:rPr>
          <w:rFonts w:ascii="Calibri" w:hAnsi="Calibri" w:cs="Calibri"/>
          <w:szCs w:val="24"/>
        </w:rPr>
      </w:pPr>
      <w:r>
        <w:rPr>
          <w:rFonts w:ascii="Calibri" w:hAnsi="Calibri" w:cs="Calibri"/>
          <w:szCs w:val="24"/>
        </w:rPr>
        <w:t>This project is in beta stage.</w:t>
      </w:r>
    </w:p>
    <w:p w14:paraId="147AAAEA" w14:textId="77777777" w:rsidR="00AA4D28" w:rsidRPr="00A270DE" w:rsidRDefault="00AA4D28" w:rsidP="00AA4D28">
      <w:pPr>
        <w:numPr>
          <w:ilvl w:val="0"/>
          <w:numId w:val="10"/>
        </w:numPr>
        <w:rPr>
          <w:rFonts w:ascii="Calibri" w:hAnsi="Calibri" w:cs="Calibri"/>
          <w:szCs w:val="24"/>
        </w:rPr>
      </w:pPr>
      <w:r>
        <w:rPr>
          <w:rFonts w:ascii="Calibri" w:hAnsi="Calibri" w:cs="Calibri"/>
          <w:szCs w:val="24"/>
        </w:rPr>
        <w:t xml:space="preserve">This is platform to rent out </w:t>
      </w:r>
      <w:r w:rsidRPr="00AA4D28">
        <w:rPr>
          <w:rFonts w:ascii="Calibri" w:hAnsi="Calibri" w:cs="Calibri"/>
          <w:szCs w:val="24"/>
        </w:rPr>
        <w:t>your unused items to work for you</w:t>
      </w:r>
      <w:r w:rsidRPr="00AA4D28">
        <w:rPr>
          <w:rFonts w:ascii="Calibri" w:hAnsi="Calibri" w:cs="Calibri"/>
          <w:szCs w:val="24"/>
        </w:rPr>
        <w:br/>
        <w:t>by renting them to other people</w:t>
      </w:r>
      <w:r>
        <w:rPr>
          <w:rFonts w:ascii="Calibri" w:hAnsi="Calibri" w:cs="Calibri"/>
          <w:szCs w:val="24"/>
        </w:rPr>
        <w:t>.</w:t>
      </w:r>
    </w:p>
    <w:p w14:paraId="40FB819D" w14:textId="77777777" w:rsidR="00AA4D28" w:rsidRPr="00A270DE" w:rsidRDefault="00AA4D28" w:rsidP="00AA4D28">
      <w:pPr>
        <w:pBdr>
          <w:bottom w:val="single" w:sz="4" w:space="1" w:color="auto"/>
        </w:pBdr>
        <w:rPr>
          <w:rFonts w:ascii="Calibri" w:hAnsi="Calibri" w:cs="Calibri"/>
          <w:szCs w:val="24"/>
        </w:rPr>
      </w:pPr>
    </w:p>
    <w:p w14:paraId="0BA83D21" w14:textId="77777777" w:rsidR="00AA4D28" w:rsidRDefault="00AA4D28" w:rsidP="0018413A">
      <w:pPr>
        <w:rPr>
          <w:rFonts w:ascii="Calibri" w:hAnsi="Calibri" w:cs="Calibri"/>
          <w:b/>
          <w:szCs w:val="24"/>
        </w:rPr>
      </w:pPr>
    </w:p>
    <w:p w14:paraId="503DCD57" w14:textId="77777777" w:rsidR="009A3D97" w:rsidRDefault="009A3D97" w:rsidP="007B6D5A">
      <w:pPr>
        <w:rPr>
          <w:rFonts w:ascii="Calibri" w:hAnsi="Calibri" w:cs="Calibri"/>
          <w:b/>
          <w:szCs w:val="24"/>
        </w:rPr>
      </w:pPr>
    </w:p>
    <w:p w14:paraId="6DFB5ED7" w14:textId="74F70AEE" w:rsidR="007B6D5A" w:rsidRDefault="00BA29C3" w:rsidP="007B6D5A">
      <w:pPr>
        <w:rPr>
          <w:rFonts w:ascii="Calibri" w:hAnsi="Calibri" w:cs="Calibri"/>
          <w:b/>
          <w:szCs w:val="24"/>
        </w:rPr>
      </w:pPr>
      <w:r>
        <w:rPr>
          <w:rFonts w:ascii="Calibri" w:hAnsi="Calibri" w:cs="Calibri"/>
          <w:b/>
          <w:szCs w:val="24"/>
        </w:rPr>
        <w:t>Project # 7</w:t>
      </w:r>
    </w:p>
    <w:p w14:paraId="5F724EF2" w14:textId="77777777" w:rsidR="007B6D5A" w:rsidRDefault="007B6D5A" w:rsidP="007B6D5A">
      <w:pPr>
        <w:rPr>
          <w:rFonts w:ascii="Calibri" w:hAnsi="Calibri" w:cs="Calibri"/>
          <w:b/>
          <w:szCs w:val="24"/>
        </w:rPr>
      </w:pPr>
    </w:p>
    <w:p w14:paraId="3F4B8908" w14:textId="77777777" w:rsidR="007B6D5A" w:rsidRPr="005A2BE0" w:rsidRDefault="007B6D5A" w:rsidP="007B6D5A">
      <w:pPr>
        <w:rPr>
          <w:rFonts w:ascii="Calibri" w:hAnsi="Calibri" w:cs="Calibri"/>
          <w:szCs w:val="24"/>
        </w:rPr>
      </w:pPr>
      <w:r w:rsidRPr="005A2BE0">
        <w:rPr>
          <w:rFonts w:ascii="Calibri" w:hAnsi="Calibri" w:cs="Calibri"/>
          <w:szCs w:val="24"/>
        </w:rPr>
        <w:t xml:space="preserve">Project </w:t>
      </w:r>
      <w:proofErr w:type="gramStart"/>
      <w:r w:rsidRPr="005A2BE0">
        <w:rPr>
          <w:rFonts w:ascii="Calibri" w:hAnsi="Calibri" w:cs="Calibri"/>
          <w:szCs w:val="24"/>
        </w:rPr>
        <w:t>Name</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proofErr w:type="spellStart"/>
      <w:r>
        <w:rPr>
          <w:rFonts w:ascii="Calibri" w:hAnsi="Calibri" w:cs="Calibri"/>
          <w:szCs w:val="24"/>
        </w:rPr>
        <w:t>StoreRanker</w:t>
      </w:r>
      <w:proofErr w:type="spellEnd"/>
    </w:p>
    <w:p w14:paraId="4FD4E00E" w14:textId="77777777" w:rsidR="007B6D5A" w:rsidRPr="005A2BE0" w:rsidRDefault="007B6D5A" w:rsidP="007B6D5A">
      <w:pPr>
        <w:rPr>
          <w:rFonts w:ascii="Calibri" w:hAnsi="Calibri" w:cs="Calibri"/>
          <w:szCs w:val="24"/>
        </w:rPr>
      </w:pPr>
      <w:proofErr w:type="gramStart"/>
      <w:r w:rsidRPr="005A2BE0">
        <w:rPr>
          <w:rFonts w:ascii="Calibri" w:hAnsi="Calibri" w:cs="Calibri"/>
          <w:szCs w:val="24"/>
        </w:rPr>
        <w:t>Role</w:t>
      </w:r>
      <w:r w:rsidRPr="005A2BE0">
        <w:rPr>
          <w:rFonts w:ascii="Calibri" w:hAnsi="Calibri" w:cs="Calibri"/>
          <w:szCs w:val="24"/>
        </w:rPr>
        <w:tab/>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 xml:space="preserve">Lead </w:t>
      </w:r>
      <w:r w:rsidRPr="005A2BE0">
        <w:rPr>
          <w:rFonts w:ascii="Calibri" w:hAnsi="Calibri" w:cs="Calibri"/>
          <w:szCs w:val="24"/>
        </w:rPr>
        <w:t xml:space="preserve">Developer  </w:t>
      </w:r>
    </w:p>
    <w:p w14:paraId="34A4655C" w14:textId="77777777" w:rsidR="007B6D5A" w:rsidRDefault="007B6D5A" w:rsidP="007B6D5A">
      <w:pPr>
        <w:rPr>
          <w:rFonts w:ascii="Calibri" w:hAnsi="Calibri" w:cs="Calibri"/>
          <w:szCs w:val="24"/>
        </w:rPr>
      </w:pPr>
      <w:proofErr w:type="gramStart"/>
      <w:r w:rsidRPr="005A2BE0">
        <w:rPr>
          <w:rFonts w:ascii="Calibri" w:hAnsi="Calibri" w:cs="Calibri"/>
          <w:szCs w:val="24"/>
        </w:rPr>
        <w:t>Responsibilities</w:t>
      </w:r>
      <w:r w:rsidRPr="005A2BE0">
        <w:rPr>
          <w:rFonts w:ascii="Calibri" w:hAnsi="Calibri" w:cs="Calibri"/>
          <w:szCs w:val="24"/>
        </w:rPr>
        <w:tab/>
        <w:t>:</w:t>
      </w:r>
      <w:proofErr w:type="gramEnd"/>
      <w:r w:rsidRPr="005A2BE0">
        <w:rPr>
          <w:rFonts w:ascii="Calibri" w:hAnsi="Calibri" w:cs="Calibri"/>
          <w:szCs w:val="24"/>
        </w:rPr>
        <w:tab/>
      </w:r>
      <w:r w:rsidRPr="00513690">
        <w:rPr>
          <w:rFonts w:ascii="Calibri" w:hAnsi="Calibri" w:cs="Calibri"/>
          <w:szCs w:val="24"/>
        </w:rPr>
        <w:t xml:space="preserve">Develop application code and modules for business and </w:t>
      </w:r>
    </w:p>
    <w:p w14:paraId="21D13FF5" w14:textId="77777777" w:rsidR="007B6D5A" w:rsidRDefault="007B6D5A" w:rsidP="007B6D5A">
      <w:pPr>
        <w:ind w:left="2160" w:firstLine="720"/>
        <w:rPr>
          <w:rFonts w:ascii="Calibri" w:hAnsi="Calibri" w:cs="Calibri"/>
          <w:szCs w:val="24"/>
        </w:rPr>
      </w:pPr>
      <w:proofErr w:type="gramStart"/>
      <w:r w:rsidRPr="00513690">
        <w:rPr>
          <w:rFonts w:ascii="Calibri" w:hAnsi="Calibri" w:cs="Calibri"/>
          <w:szCs w:val="24"/>
        </w:rPr>
        <w:t>technical</w:t>
      </w:r>
      <w:proofErr w:type="gramEnd"/>
      <w:r w:rsidRPr="00513690">
        <w:rPr>
          <w:rFonts w:ascii="Calibri" w:hAnsi="Calibri" w:cs="Calibri"/>
          <w:szCs w:val="24"/>
        </w:rPr>
        <w:t xml:space="preserve"> requirements. Tune up design for </w:t>
      </w:r>
    </w:p>
    <w:p w14:paraId="738F630E" w14:textId="77777777" w:rsidR="007B6D5A" w:rsidRPr="005A2BE0" w:rsidRDefault="007B6D5A" w:rsidP="007B6D5A">
      <w:pPr>
        <w:ind w:left="2880"/>
        <w:rPr>
          <w:rFonts w:ascii="Calibri" w:hAnsi="Calibri" w:cs="Calibri"/>
          <w:szCs w:val="24"/>
        </w:rPr>
      </w:pPr>
      <w:proofErr w:type="gramStart"/>
      <w:r w:rsidRPr="00513690">
        <w:rPr>
          <w:rFonts w:ascii="Calibri" w:hAnsi="Calibri" w:cs="Calibri"/>
          <w:szCs w:val="24"/>
        </w:rPr>
        <w:t>maintainability</w:t>
      </w:r>
      <w:proofErr w:type="gramEnd"/>
      <w:r w:rsidRPr="00513690">
        <w:rPr>
          <w:rFonts w:ascii="Calibri" w:hAnsi="Calibri" w:cs="Calibri"/>
          <w:szCs w:val="24"/>
        </w:rPr>
        <w:t xml:space="preserve">, scalability and efficiency. Develop and implement programs, designs and codes. </w:t>
      </w:r>
      <w:r>
        <w:rPr>
          <w:rFonts w:ascii="Calibri" w:hAnsi="Calibri" w:cs="Calibri"/>
          <w:szCs w:val="24"/>
        </w:rPr>
        <w:t>Unit Testing.</w:t>
      </w:r>
    </w:p>
    <w:p w14:paraId="5ED8141C" w14:textId="77777777" w:rsidR="007B6D5A" w:rsidRPr="005A2BE0" w:rsidRDefault="007B6D5A" w:rsidP="007B6D5A">
      <w:pPr>
        <w:rPr>
          <w:rFonts w:ascii="Calibri" w:hAnsi="Calibri" w:cs="Calibri"/>
          <w:szCs w:val="24"/>
        </w:rPr>
      </w:pPr>
      <w:proofErr w:type="gramStart"/>
      <w:r w:rsidRPr="005A2BE0">
        <w:rPr>
          <w:rFonts w:ascii="Calibri" w:hAnsi="Calibri" w:cs="Calibri"/>
          <w:szCs w:val="24"/>
        </w:rPr>
        <w:t>Technologies</w:t>
      </w:r>
      <w:r w:rsidRPr="005A2BE0">
        <w:rPr>
          <w:rFonts w:ascii="Calibri" w:hAnsi="Calibri" w:cs="Calibri"/>
          <w:szCs w:val="24"/>
        </w:rPr>
        <w:tab/>
      </w:r>
      <w:r w:rsidRPr="005A2BE0">
        <w:rPr>
          <w:rFonts w:ascii="Calibri" w:hAnsi="Calibri" w:cs="Calibri"/>
          <w:szCs w:val="24"/>
        </w:rPr>
        <w:tab/>
      </w:r>
      <w:r>
        <w:rPr>
          <w:rFonts w:ascii="Calibri" w:hAnsi="Calibri" w:cs="Calibri"/>
          <w:szCs w:val="24"/>
        </w:rPr>
        <w:t>:</w:t>
      </w:r>
      <w:proofErr w:type="gramEnd"/>
      <w:r>
        <w:rPr>
          <w:rFonts w:ascii="Calibri" w:hAnsi="Calibri" w:cs="Calibri"/>
          <w:szCs w:val="24"/>
        </w:rPr>
        <w:tab/>
        <w:t>PHP</w:t>
      </w:r>
      <w:r w:rsidRPr="005A2BE0">
        <w:rPr>
          <w:rFonts w:ascii="Calibri" w:hAnsi="Calibri" w:cs="Calibri"/>
          <w:szCs w:val="24"/>
        </w:rPr>
        <w:t xml:space="preserve"> </w:t>
      </w:r>
    </w:p>
    <w:p w14:paraId="2288521C" w14:textId="77777777" w:rsidR="007B6D5A" w:rsidRDefault="007B6D5A" w:rsidP="007B6D5A">
      <w:pPr>
        <w:rPr>
          <w:rFonts w:ascii="Calibri" w:hAnsi="Calibri" w:cs="Calibri"/>
          <w:szCs w:val="24"/>
        </w:rPr>
      </w:pPr>
      <w:proofErr w:type="gramStart"/>
      <w:r w:rsidRPr="005A2BE0">
        <w:rPr>
          <w:rFonts w:ascii="Calibri" w:hAnsi="Calibri" w:cs="Calibri"/>
          <w:szCs w:val="24"/>
        </w:rPr>
        <w:t xml:space="preserve">Database </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 xml:space="preserve"> </w:t>
      </w:r>
      <w:r w:rsidRPr="005A2BE0">
        <w:rPr>
          <w:rFonts w:ascii="Calibri" w:hAnsi="Calibri" w:cs="Calibri"/>
          <w:szCs w:val="24"/>
        </w:rPr>
        <w:tab/>
        <w:t>MyS</w:t>
      </w:r>
      <w:r>
        <w:rPr>
          <w:rFonts w:ascii="Calibri" w:hAnsi="Calibri" w:cs="Calibri"/>
          <w:szCs w:val="24"/>
        </w:rPr>
        <w:t>QL</w:t>
      </w:r>
      <w:r w:rsidRPr="005A2BE0">
        <w:rPr>
          <w:rFonts w:ascii="Calibri" w:hAnsi="Calibri" w:cs="Calibri"/>
          <w:szCs w:val="24"/>
        </w:rPr>
        <w:t xml:space="preserve"> </w:t>
      </w:r>
    </w:p>
    <w:p w14:paraId="62C2D124" w14:textId="77777777" w:rsidR="007B6D5A" w:rsidRDefault="007B6D5A" w:rsidP="007B6D5A">
      <w:pPr>
        <w:rPr>
          <w:rFonts w:ascii="Calibri" w:hAnsi="Calibri" w:cs="Calibri"/>
          <w:szCs w:val="24"/>
        </w:rPr>
      </w:pPr>
      <w:proofErr w:type="gramStart"/>
      <w:r>
        <w:rPr>
          <w:rFonts w:ascii="Calibri" w:hAnsi="Calibri" w:cs="Calibri"/>
          <w:szCs w:val="24"/>
        </w:rPr>
        <w:t>API’S</w:t>
      </w:r>
      <w:r>
        <w:rPr>
          <w:rFonts w:ascii="Calibri" w:hAnsi="Calibri" w:cs="Calibri"/>
          <w:szCs w:val="24"/>
        </w:rPr>
        <w:tab/>
      </w:r>
      <w:r>
        <w:rPr>
          <w:rFonts w:ascii="Calibri" w:hAnsi="Calibri" w:cs="Calibri"/>
          <w:szCs w:val="24"/>
        </w:rPr>
        <w:tab/>
      </w:r>
      <w:r>
        <w:rPr>
          <w:rFonts w:ascii="Calibri" w:hAnsi="Calibri" w:cs="Calibri"/>
          <w:szCs w:val="24"/>
        </w:rPr>
        <w:tab/>
        <w:t>:</w:t>
      </w:r>
      <w:proofErr w:type="gramEnd"/>
      <w:r>
        <w:rPr>
          <w:rFonts w:ascii="Calibri" w:hAnsi="Calibri" w:cs="Calibri"/>
          <w:szCs w:val="24"/>
        </w:rPr>
        <w:tab/>
      </w:r>
      <w:proofErr w:type="spellStart"/>
      <w:r>
        <w:rPr>
          <w:rFonts w:ascii="Calibri" w:hAnsi="Calibri" w:cs="Calibri"/>
          <w:szCs w:val="24"/>
        </w:rPr>
        <w:t>Freshdesk</w:t>
      </w:r>
      <w:proofErr w:type="spellEnd"/>
      <w:r>
        <w:rPr>
          <w:rFonts w:ascii="Calibri" w:hAnsi="Calibri" w:cs="Calibri"/>
          <w:szCs w:val="24"/>
        </w:rPr>
        <w:t xml:space="preserve"> API</w:t>
      </w:r>
    </w:p>
    <w:p w14:paraId="66DE2B2A" w14:textId="77777777" w:rsidR="007B6D5A" w:rsidRDefault="007B6D5A" w:rsidP="007B6D5A">
      <w:pPr>
        <w:rPr>
          <w:rFonts w:ascii="Calibri" w:hAnsi="Calibri" w:cs="Calibri"/>
          <w:szCs w:val="24"/>
        </w:rPr>
      </w:pPr>
      <w:proofErr w:type="gramStart"/>
      <w:r>
        <w:rPr>
          <w:rFonts w:ascii="Calibri" w:hAnsi="Calibri" w:cs="Calibri"/>
          <w:szCs w:val="24"/>
        </w:rPr>
        <w:t>CRM</w:t>
      </w:r>
      <w:r>
        <w:rPr>
          <w:rFonts w:ascii="Calibri" w:hAnsi="Calibri" w:cs="Calibri"/>
          <w:szCs w:val="24"/>
        </w:rPr>
        <w:tab/>
      </w:r>
      <w:r>
        <w:rPr>
          <w:rFonts w:ascii="Calibri" w:hAnsi="Calibri" w:cs="Calibri"/>
          <w:szCs w:val="24"/>
        </w:rPr>
        <w:tab/>
      </w:r>
      <w:r>
        <w:rPr>
          <w:rFonts w:ascii="Calibri" w:hAnsi="Calibri" w:cs="Calibri"/>
          <w:szCs w:val="24"/>
        </w:rPr>
        <w:tab/>
        <w:t>:</w:t>
      </w:r>
      <w:proofErr w:type="gramEnd"/>
      <w:r>
        <w:rPr>
          <w:rFonts w:ascii="Calibri" w:hAnsi="Calibri" w:cs="Calibri"/>
          <w:szCs w:val="24"/>
        </w:rPr>
        <w:tab/>
      </w:r>
      <w:proofErr w:type="spellStart"/>
      <w:r>
        <w:rPr>
          <w:rFonts w:ascii="Calibri" w:hAnsi="Calibri" w:cs="Calibri"/>
          <w:szCs w:val="24"/>
        </w:rPr>
        <w:t>Pipedrive</w:t>
      </w:r>
      <w:proofErr w:type="spellEnd"/>
    </w:p>
    <w:p w14:paraId="742AE955" w14:textId="77777777" w:rsidR="007B6D5A" w:rsidRPr="005A2BE0" w:rsidRDefault="007B6D5A" w:rsidP="007B6D5A">
      <w:pPr>
        <w:rPr>
          <w:rFonts w:ascii="Calibri" w:hAnsi="Calibri" w:cs="Calibri"/>
          <w:szCs w:val="24"/>
        </w:rPr>
      </w:pPr>
      <w:r>
        <w:rPr>
          <w:rFonts w:ascii="Calibri" w:hAnsi="Calibri" w:cs="Calibri"/>
          <w:szCs w:val="24"/>
        </w:rPr>
        <w:t xml:space="preserve">Payment </w:t>
      </w:r>
      <w:proofErr w:type="gramStart"/>
      <w:r>
        <w:rPr>
          <w:rFonts w:ascii="Calibri" w:hAnsi="Calibri" w:cs="Calibri"/>
          <w:szCs w:val="24"/>
        </w:rPr>
        <w:t>Gateway</w:t>
      </w:r>
      <w:r>
        <w:rPr>
          <w:rFonts w:ascii="Calibri" w:hAnsi="Calibri" w:cs="Calibri"/>
          <w:szCs w:val="24"/>
        </w:rPr>
        <w:tab/>
        <w:t>:</w:t>
      </w:r>
      <w:proofErr w:type="gramEnd"/>
      <w:r>
        <w:rPr>
          <w:rFonts w:ascii="Calibri" w:hAnsi="Calibri" w:cs="Calibri"/>
          <w:szCs w:val="24"/>
        </w:rPr>
        <w:tab/>
      </w:r>
      <w:proofErr w:type="spellStart"/>
      <w:r>
        <w:rPr>
          <w:rFonts w:ascii="Calibri" w:hAnsi="Calibri" w:cs="Calibri"/>
          <w:szCs w:val="24"/>
        </w:rPr>
        <w:t>ChargeBee</w:t>
      </w:r>
      <w:proofErr w:type="spellEnd"/>
      <w:r>
        <w:rPr>
          <w:rFonts w:ascii="Calibri" w:hAnsi="Calibri" w:cs="Calibri"/>
          <w:szCs w:val="24"/>
        </w:rPr>
        <w:t>, Stripe</w:t>
      </w:r>
    </w:p>
    <w:p w14:paraId="2D46647B" w14:textId="77777777" w:rsidR="007B6D5A" w:rsidRPr="005A2BE0" w:rsidRDefault="007B6D5A" w:rsidP="007B6D5A">
      <w:pPr>
        <w:rPr>
          <w:rFonts w:ascii="Calibri" w:hAnsi="Calibri" w:cs="Calibri"/>
          <w:szCs w:val="24"/>
        </w:rPr>
      </w:pPr>
      <w:r w:rsidRPr="005A2BE0">
        <w:rPr>
          <w:rFonts w:ascii="Calibri" w:hAnsi="Calibri" w:cs="Calibri"/>
          <w:szCs w:val="24"/>
        </w:rPr>
        <w:t xml:space="preserve">Tools </w:t>
      </w:r>
      <w:proofErr w:type="gramStart"/>
      <w:r w:rsidRPr="005A2BE0">
        <w:rPr>
          <w:rFonts w:ascii="Calibri" w:hAnsi="Calibri" w:cs="Calibri"/>
          <w:szCs w:val="24"/>
        </w:rPr>
        <w:t>Used</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 xml:space="preserve">Eclipse, </w:t>
      </w:r>
      <w:proofErr w:type="spellStart"/>
      <w:r>
        <w:rPr>
          <w:rFonts w:ascii="Calibri" w:hAnsi="Calibri" w:cs="Calibri"/>
          <w:szCs w:val="24"/>
        </w:rPr>
        <w:t>SQLyog</w:t>
      </w:r>
      <w:proofErr w:type="spellEnd"/>
    </w:p>
    <w:p w14:paraId="00898D3E" w14:textId="77777777" w:rsidR="007B6D5A" w:rsidRDefault="007B6D5A" w:rsidP="007B6D5A">
      <w:pPr>
        <w:rPr>
          <w:rFonts w:ascii="Calibri" w:hAnsi="Calibri" w:cs="Calibri"/>
          <w:szCs w:val="24"/>
        </w:rPr>
      </w:pPr>
      <w:proofErr w:type="gramStart"/>
      <w:r>
        <w:rPr>
          <w:rFonts w:ascii="Calibri" w:hAnsi="Calibri" w:cs="Calibri"/>
          <w:szCs w:val="24"/>
        </w:rPr>
        <w:t>Environment</w:t>
      </w:r>
      <w:r>
        <w:rPr>
          <w:rFonts w:ascii="Calibri" w:hAnsi="Calibri" w:cs="Calibri"/>
          <w:szCs w:val="24"/>
        </w:rPr>
        <w:tab/>
      </w:r>
      <w:r>
        <w:rPr>
          <w:rFonts w:ascii="Calibri" w:hAnsi="Calibri" w:cs="Calibri"/>
          <w:szCs w:val="24"/>
        </w:rPr>
        <w:tab/>
        <w:t>:</w:t>
      </w:r>
      <w:proofErr w:type="gramEnd"/>
      <w:r>
        <w:rPr>
          <w:rFonts w:ascii="Calibri" w:hAnsi="Calibri" w:cs="Calibri"/>
          <w:szCs w:val="24"/>
        </w:rPr>
        <w:tab/>
        <w:t>Windows</w:t>
      </w:r>
    </w:p>
    <w:p w14:paraId="37FC2CBC" w14:textId="77A0D987" w:rsidR="007B6D5A" w:rsidRPr="005A2BE0" w:rsidRDefault="007B6D5A" w:rsidP="007B6D5A">
      <w:pPr>
        <w:rPr>
          <w:rFonts w:ascii="Calibri" w:hAnsi="Calibri" w:cs="Calibri"/>
          <w:b/>
          <w:szCs w:val="24"/>
        </w:rPr>
      </w:pPr>
      <w:proofErr w:type="gramStart"/>
      <w:r>
        <w:rPr>
          <w:rFonts w:ascii="Calibri" w:hAnsi="Calibri" w:cs="Calibri"/>
          <w:szCs w:val="24"/>
        </w:rPr>
        <w:t xml:space="preserve">Duration </w:t>
      </w:r>
      <w:r>
        <w:rPr>
          <w:rFonts w:ascii="Calibri" w:hAnsi="Calibri" w:cs="Calibri"/>
          <w:szCs w:val="24"/>
        </w:rPr>
        <w:tab/>
      </w:r>
      <w:r>
        <w:rPr>
          <w:rFonts w:ascii="Calibri" w:hAnsi="Calibri" w:cs="Calibri"/>
          <w:szCs w:val="24"/>
        </w:rPr>
        <w:tab/>
        <w:t>:</w:t>
      </w:r>
      <w:proofErr w:type="gramEnd"/>
      <w:r>
        <w:rPr>
          <w:rFonts w:ascii="Calibri" w:hAnsi="Calibri" w:cs="Calibri"/>
          <w:szCs w:val="24"/>
        </w:rPr>
        <w:tab/>
        <w:t>Dec 201</w:t>
      </w:r>
      <w:r w:rsidR="00B951F7">
        <w:rPr>
          <w:rFonts w:ascii="Calibri" w:hAnsi="Calibri" w:cs="Calibri"/>
          <w:szCs w:val="24"/>
        </w:rPr>
        <w:t>3</w:t>
      </w:r>
      <w:r w:rsidRPr="004267CA">
        <w:rPr>
          <w:rFonts w:ascii="Calibri" w:hAnsi="Calibri" w:cs="Calibri"/>
          <w:szCs w:val="24"/>
        </w:rPr>
        <w:t xml:space="preserve"> –</w:t>
      </w:r>
      <w:r w:rsidR="00F67C73">
        <w:rPr>
          <w:rFonts w:ascii="Calibri" w:hAnsi="Calibri" w:cs="Calibri"/>
          <w:szCs w:val="24"/>
        </w:rPr>
        <w:t xml:space="preserve"> June 2014</w:t>
      </w:r>
    </w:p>
    <w:p w14:paraId="604CFE64" w14:textId="77777777" w:rsidR="007B6D5A" w:rsidRPr="005A2BE0" w:rsidRDefault="007B6D5A" w:rsidP="007B6D5A">
      <w:pPr>
        <w:rPr>
          <w:rFonts w:ascii="Calibri" w:hAnsi="Calibri" w:cs="Calibri"/>
          <w:b/>
          <w:szCs w:val="24"/>
        </w:rPr>
      </w:pPr>
      <w:r w:rsidRPr="005A2BE0">
        <w:rPr>
          <w:rFonts w:ascii="Calibri" w:hAnsi="Calibri" w:cs="Calibri"/>
          <w:b/>
          <w:szCs w:val="24"/>
        </w:rPr>
        <w:t>Description:</w:t>
      </w:r>
    </w:p>
    <w:p w14:paraId="04C81C52" w14:textId="77777777" w:rsidR="007B6D5A" w:rsidRPr="009E420A" w:rsidRDefault="009E420A" w:rsidP="009E420A">
      <w:pPr>
        <w:numPr>
          <w:ilvl w:val="0"/>
          <w:numId w:val="10"/>
        </w:numPr>
        <w:rPr>
          <w:rFonts w:ascii="Calibri" w:hAnsi="Calibri" w:cs="Calibri"/>
          <w:szCs w:val="24"/>
        </w:rPr>
      </w:pPr>
      <w:proofErr w:type="spellStart"/>
      <w:r w:rsidRPr="009E420A">
        <w:rPr>
          <w:rFonts w:ascii="Calibri" w:hAnsi="Calibri" w:cs="Calibri"/>
          <w:szCs w:val="24"/>
        </w:rPr>
        <w:lastRenderedPageBreak/>
        <w:t>StoreRanker</w:t>
      </w:r>
      <w:proofErr w:type="spellEnd"/>
      <w:r w:rsidRPr="009E420A">
        <w:rPr>
          <w:rFonts w:ascii="Calibri" w:hAnsi="Calibri" w:cs="Calibri"/>
          <w:szCs w:val="24"/>
        </w:rPr>
        <w:t xml:space="preserve"> will improve your visibility into performance trends, spot high and low performing locations.</w:t>
      </w:r>
    </w:p>
    <w:p w14:paraId="0BF32F0A" w14:textId="77777777" w:rsidR="007B6D5A" w:rsidRPr="009E420A" w:rsidRDefault="009E420A" w:rsidP="007B6D5A">
      <w:pPr>
        <w:numPr>
          <w:ilvl w:val="0"/>
          <w:numId w:val="10"/>
        </w:numPr>
        <w:rPr>
          <w:rFonts w:ascii="Calibri" w:hAnsi="Calibri" w:cs="Calibri"/>
          <w:szCs w:val="24"/>
        </w:rPr>
      </w:pPr>
      <w:proofErr w:type="spellStart"/>
      <w:r w:rsidRPr="009E420A">
        <w:rPr>
          <w:rFonts w:ascii="Calibri" w:hAnsi="Calibri" w:cs="Calibri"/>
          <w:szCs w:val="24"/>
        </w:rPr>
        <w:t>StoreRanker</w:t>
      </w:r>
      <w:proofErr w:type="spellEnd"/>
      <w:r w:rsidRPr="009E420A">
        <w:rPr>
          <w:rFonts w:ascii="Calibri" w:hAnsi="Calibri" w:cs="Calibri"/>
          <w:szCs w:val="24"/>
        </w:rPr>
        <w:t xml:space="preserve"> is an easy to use, cloud-based technology that allows Managers to </w:t>
      </w:r>
      <w:r w:rsidRPr="009E420A">
        <w:rPr>
          <w:rFonts w:ascii="Calibri" w:hAnsi="Calibri" w:cs="Calibri"/>
          <w:bCs/>
          <w:szCs w:val="24"/>
        </w:rPr>
        <w:t>Track</w:t>
      </w:r>
      <w:r w:rsidRPr="009E420A">
        <w:rPr>
          <w:rFonts w:ascii="Calibri" w:hAnsi="Calibri" w:cs="Calibri"/>
          <w:szCs w:val="24"/>
        </w:rPr>
        <w:t>, </w:t>
      </w:r>
      <w:r w:rsidRPr="009E420A">
        <w:rPr>
          <w:rFonts w:ascii="Calibri" w:hAnsi="Calibri" w:cs="Calibri"/>
          <w:bCs/>
          <w:szCs w:val="24"/>
        </w:rPr>
        <w:t>Coach</w:t>
      </w:r>
      <w:r w:rsidRPr="009E420A">
        <w:rPr>
          <w:rFonts w:ascii="Calibri" w:hAnsi="Calibri" w:cs="Calibri"/>
          <w:szCs w:val="24"/>
        </w:rPr>
        <w:t>, &amp; </w:t>
      </w:r>
      <w:r w:rsidRPr="009E420A">
        <w:rPr>
          <w:rFonts w:ascii="Calibri" w:hAnsi="Calibri" w:cs="Calibri"/>
          <w:bCs/>
          <w:szCs w:val="24"/>
        </w:rPr>
        <w:t>Improve</w:t>
      </w:r>
      <w:r w:rsidRPr="009E420A">
        <w:rPr>
          <w:rFonts w:ascii="Calibri" w:hAnsi="Calibri" w:cs="Calibri"/>
          <w:szCs w:val="24"/>
        </w:rPr>
        <w:t xml:space="preserve"> operational performance of </w:t>
      </w:r>
      <w:proofErr w:type="gramStart"/>
      <w:r w:rsidRPr="009E420A">
        <w:rPr>
          <w:rFonts w:ascii="Calibri" w:hAnsi="Calibri" w:cs="Calibri"/>
          <w:szCs w:val="24"/>
        </w:rPr>
        <w:t>their</w:t>
      </w:r>
      <w:proofErr w:type="gramEnd"/>
      <w:r w:rsidRPr="009E420A">
        <w:rPr>
          <w:rFonts w:ascii="Calibri" w:hAnsi="Calibri" w:cs="Calibri"/>
          <w:szCs w:val="24"/>
        </w:rPr>
        <w:t> </w:t>
      </w:r>
      <w:r w:rsidRPr="009E420A">
        <w:rPr>
          <w:rFonts w:ascii="Calibri" w:hAnsi="Calibri" w:cs="Calibri"/>
          <w:iCs/>
          <w:szCs w:val="24"/>
        </w:rPr>
        <w:t>retail, restaurant, hospitality</w:t>
      </w:r>
      <w:r w:rsidRPr="009E420A">
        <w:rPr>
          <w:rFonts w:ascii="Calibri" w:hAnsi="Calibri" w:cs="Calibri"/>
          <w:szCs w:val="24"/>
        </w:rPr>
        <w:t> and </w:t>
      </w:r>
      <w:r w:rsidRPr="009E420A">
        <w:rPr>
          <w:rFonts w:ascii="Calibri" w:hAnsi="Calibri" w:cs="Calibri"/>
          <w:iCs/>
          <w:szCs w:val="24"/>
        </w:rPr>
        <w:t>franchise</w:t>
      </w:r>
      <w:r w:rsidRPr="009E420A">
        <w:rPr>
          <w:rFonts w:ascii="Calibri" w:hAnsi="Calibri" w:cs="Calibri"/>
          <w:szCs w:val="24"/>
        </w:rPr>
        <w:t> locations</w:t>
      </w:r>
      <w:r w:rsidR="007B6D5A" w:rsidRPr="009E420A">
        <w:rPr>
          <w:rFonts w:ascii="Calibri" w:hAnsi="Calibri" w:cs="Calibri"/>
          <w:szCs w:val="24"/>
        </w:rPr>
        <w:t>.</w:t>
      </w:r>
    </w:p>
    <w:p w14:paraId="0B603D6C" w14:textId="77777777" w:rsidR="007B6D5A" w:rsidRPr="00A270DE" w:rsidRDefault="007B6D5A" w:rsidP="007B6D5A">
      <w:pPr>
        <w:pBdr>
          <w:bottom w:val="single" w:sz="4" w:space="1" w:color="auto"/>
        </w:pBdr>
        <w:rPr>
          <w:rFonts w:ascii="Calibri" w:hAnsi="Calibri" w:cs="Calibri"/>
          <w:szCs w:val="24"/>
        </w:rPr>
      </w:pPr>
    </w:p>
    <w:p w14:paraId="062100D9" w14:textId="77777777" w:rsidR="007B6D5A" w:rsidRPr="005A2BE0" w:rsidRDefault="007B6D5A" w:rsidP="007B6D5A">
      <w:pPr>
        <w:rPr>
          <w:rFonts w:ascii="Calibri" w:hAnsi="Calibri" w:cs="Calibri"/>
          <w:b/>
          <w:szCs w:val="24"/>
        </w:rPr>
      </w:pPr>
    </w:p>
    <w:p w14:paraId="3B2A498B" w14:textId="61523F8F" w:rsidR="0018413A" w:rsidRDefault="00BA29C3" w:rsidP="0018413A">
      <w:pPr>
        <w:rPr>
          <w:rFonts w:ascii="Calibri" w:hAnsi="Calibri" w:cs="Calibri"/>
          <w:b/>
          <w:szCs w:val="24"/>
        </w:rPr>
      </w:pPr>
      <w:r>
        <w:rPr>
          <w:rFonts w:ascii="Calibri" w:hAnsi="Calibri" w:cs="Calibri"/>
          <w:b/>
          <w:szCs w:val="24"/>
        </w:rPr>
        <w:t>Project # 8</w:t>
      </w:r>
    </w:p>
    <w:p w14:paraId="605422A0" w14:textId="77777777" w:rsidR="0018413A" w:rsidRDefault="0018413A" w:rsidP="0018413A">
      <w:pPr>
        <w:rPr>
          <w:rFonts w:ascii="Calibri" w:hAnsi="Calibri" w:cs="Calibri"/>
          <w:b/>
          <w:szCs w:val="24"/>
        </w:rPr>
      </w:pPr>
    </w:p>
    <w:p w14:paraId="16C138C2" w14:textId="77777777" w:rsidR="0018413A" w:rsidRPr="005A2BE0" w:rsidRDefault="0018413A" w:rsidP="0018413A">
      <w:pPr>
        <w:rPr>
          <w:rFonts w:ascii="Calibri" w:hAnsi="Calibri" w:cs="Calibri"/>
          <w:szCs w:val="24"/>
        </w:rPr>
      </w:pPr>
      <w:r w:rsidRPr="005A2BE0">
        <w:rPr>
          <w:rFonts w:ascii="Calibri" w:hAnsi="Calibri" w:cs="Calibri"/>
          <w:szCs w:val="24"/>
        </w:rPr>
        <w:t xml:space="preserve">Project </w:t>
      </w:r>
      <w:proofErr w:type="gramStart"/>
      <w:r w:rsidRPr="005A2BE0">
        <w:rPr>
          <w:rFonts w:ascii="Calibri" w:hAnsi="Calibri" w:cs="Calibri"/>
          <w:szCs w:val="24"/>
        </w:rPr>
        <w:t>Name</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proofErr w:type="spellStart"/>
      <w:r w:rsidR="00AA4D28">
        <w:rPr>
          <w:rFonts w:ascii="Calibri" w:hAnsi="Calibri" w:cs="Calibri"/>
          <w:szCs w:val="24"/>
        </w:rPr>
        <w:t>StaffRanker</w:t>
      </w:r>
      <w:proofErr w:type="spellEnd"/>
    </w:p>
    <w:p w14:paraId="0DAB1BC8" w14:textId="77777777" w:rsidR="0018413A" w:rsidRPr="005A2BE0" w:rsidRDefault="0018413A" w:rsidP="0018413A">
      <w:pPr>
        <w:rPr>
          <w:rFonts w:ascii="Calibri" w:hAnsi="Calibri" w:cs="Calibri"/>
          <w:szCs w:val="24"/>
        </w:rPr>
      </w:pPr>
      <w:proofErr w:type="gramStart"/>
      <w:r w:rsidRPr="005A2BE0">
        <w:rPr>
          <w:rFonts w:ascii="Calibri" w:hAnsi="Calibri" w:cs="Calibri"/>
          <w:szCs w:val="24"/>
        </w:rPr>
        <w:t>Role</w:t>
      </w:r>
      <w:r w:rsidRPr="005A2BE0">
        <w:rPr>
          <w:rFonts w:ascii="Calibri" w:hAnsi="Calibri" w:cs="Calibri"/>
          <w:szCs w:val="24"/>
        </w:rPr>
        <w:tab/>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 xml:space="preserve">Lead </w:t>
      </w:r>
      <w:r w:rsidRPr="005A2BE0">
        <w:rPr>
          <w:rFonts w:ascii="Calibri" w:hAnsi="Calibri" w:cs="Calibri"/>
          <w:szCs w:val="24"/>
        </w:rPr>
        <w:t xml:space="preserve">Developer  </w:t>
      </w:r>
    </w:p>
    <w:p w14:paraId="78558F0F" w14:textId="77777777" w:rsidR="0018413A" w:rsidRDefault="0018413A" w:rsidP="0018413A">
      <w:pPr>
        <w:rPr>
          <w:rFonts w:ascii="Calibri" w:hAnsi="Calibri" w:cs="Calibri"/>
          <w:szCs w:val="24"/>
        </w:rPr>
      </w:pPr>
      <w:proofErr w:type="gramStart"/>
      <w:r w:rsidRPr="005A2BE0">
        <w:rPr>
          <w:rFonts w:ascii="Calibri" w:hAnsi="Calibri" w:cs="Calibri"/>
          <w:szCs w:val="24"/>
        </w:rPr>
        <w:t>Responsibilities</w:t>
      </w:r>
      <w:r w:rsidRPr="005A2BE0">
        <w:rPr>
          <w:rFonts w:ascii="Calibri" w:hAnsi="Calibri" w:cs="Calibri"/>
          <w:szCs w:val="24"/>
        </w:rPr>
        <w:tab/>
        <w:t>:</w:t>
      </w:r>
      <w:proofErr w:type="gramEnd"/>
      <w:r w:rsidRPr="005A2BE0">
        <w:rPr>
          <w:rFonts w:ascii="Calibri" w:hAnsi="Calibri" w:cs="Calibri"/>
          <w:szCs w:val="24"/>
        </w:rPr>
        <w:tab/>
      </w:r>
      <w:r w:rsidRPr="00513690">
        <w:rPr>
          <w:rFonts w:ascii="Calibri" w:hAnsi="Calibri" w:cs="Calibri"/>
          <w:szCs w:val="24"/>
        </w:rPr>
        <w:t xml:space="preserve">Develop application code and modules for business and </w:t>
      </w:r>
    </w:p>
    <w:p w14:paraId="055E36A0" w14:textId="77777777" w:rsidR="0018413A" w:rsidRDefault="0018413A" w:rsidP="0018413A">
      <w:pPr>
        <w:ind w:left="2160" w:firstLine="720"/>
        <w:rPr>
          <w:rFonts w:ascii="Calibri" w:hAnsi="Calibri" w:cs="Calibri"/>
          <w:szCs w:val="24"/>
        </w:rPr>
      </w:pPr>
      <w:proofErr w:type="gramStart"/>
      <w:r w:rsidRPr="00513690">
        <w:rPr>
          <w:rFonts w:ascii="Calibri" w:hAnsi="Calibri" w:cs="Calibri"/>
          <w:szCs w:val="24"/>
        </w:rPr>
        <w:t>technical</w:t>
      </w:r>
      <w:proofErr w:type="gramEnd"/>
      <w:r w:rsidRPr="00513690">
        <w:rPr>
          <w:rFonts w:ascii="Calibri" w:hAnsi="Calibri" w:cs="Calibri"/>
          <w:szCs w:val="24"/>
        </w:rPr>
        <w:t xml:space="preserve"> requirements. Tune up design for </w:t>
      </w:r>
    </w:p>
    <w:p w14:paraId="0A625B7D" w14:textId="77777777" w:rsidR="0018413A" w:rsidRPr="005A2BE0" w:rsidRDefault="0018413A" w:rsidP="0018413A">
      <w:pPr>
        <w:ind w:left="2880"/>
        <w:rPr>
          <w:rFonts w:ascii="Calibri" w:hAnsi="Calibri" w:cs="Calibri"/>
          <w:szCs w:val="24"/>
        </w:rPr>
      </w:pPr>
      <w:proofErr w:type="gramStart"/>
      <w:r w:rsidRPr="00513690">
        <w:rPr>
          <w:rFonts w:ascii="Calibri" w:hAnsi="Calibri" w:cs="Calibri"/>
          <w:szCs w:val="24"/>
        </w:rPr>
        <w:t>maintainability</w:t>
      </w:r>
      <w:proofErr w:type="gramEnd"/>
      <w:r w:rsidRPr="00513690">
        <w:rPr>
          <w:rFonts w:ascii="Calibri" w:hAnsi="Calibri" w:cs="Calibri"/>
          <w:szCs w:val="24"/>
        </w:rPr>
        <w:t xml:space="preserve">, scalability and efficiency. Develop and implement programs, designs and codes. </w:t>
      </w:r>
      <w:r>
        <w:rPr>
          <w:rFonts w:ascii="Calibri" w:hAnsi="Calibri" w:cs="Calibri"/>
          <w:szCs w:val="24"/>
        </w:rPr>
        <w:t>Unit Testing.</w:t>
      </w:r>
    </w:p>
    <w:p w14:paraId="7A5C8932" w14:textId="77777777" w:rsidR="0018413A" w:rsidRPr="005A2BE0" w:rsidRDefault="0018413A" w:rsidP="0018413A">
      <w:pPr>
        <w:rPr>
          <w:rFonts w:ascii="Calibri" w:hAnsi="Calibri" w:cs="Calibri"/>
          <w:szCs w:val="24"/>
        </w:rPr>
      </w:pPr>
      <w:proofErr w:type="gramStart"/>
      <w:r w:rsidRPr="005A2BE0">
        <w:rPr>
          <w:rFonts w:ascii="Calibri" w:hAnsi="Calibri" w:cs="Calibri"/>
          <w:szCs w:val="24"/>
        </w:rPr>
        <w:t>Technologies</w:t>
      </w:r>
      <w:r w:rsidRPr="005A2BE0">
        <w:rPr>
          <w:rFonts w:ascii="Calibri" w:hAnsi="Calibri" w:cs="Calibri"/>
          <w:szCs w:val="24"/>
        </w:rPr>
        <w:tab/>
      </w:r>
      <w:r w:rsidRPr="005A2BE0">
        <w:rPr>
          <w:rFonts w:ascii="Calibri" w:hAnsi="Calibri" w:cs="Calibri"/>
          <w:szCs w:val="24"/>
        </w:rPr>
        <w:tab/>
      </w:r>
      <w:r>
        <w:rPr>
          <w:rFonts w:ascii="Calibri" w:hAnsi="Calibri" w:cs="Calibri"/>
          <w:szCs w:val="24"/>
        </w:rPr>
        <w:t>:</w:t>
      </w:r>
      <w:proofErr w:type="gramEnd"/>
      <w:r>
        <w:rPr>
          <w:rFonts w:ascii="Calibri" w:hAnsi="Calibri" w:cs="Calibri"/>
          <w:szCs w:val="24"/>
        </w:rPr>
        <w:tab/>
      </w:r>
      <w:r w:rsidR="007B6D5A">
        <w:rPr>
          <w:rFonts w:ascii="Calibri" w:hAnsi="Calibri" w:cs="Calibri"/>
          <w:szCs w:val="24"/>
        </w:rPr>
        <w:t>PHP</w:t>
      </w:r>
      <w:r w:rsidRPr="005A2BE0">
        <w:rPr>
          <w:rFonts w:ascii="Calibri" w:hAnsi="Calibri" w:cs="Calibri"/>
          <w:szCs w:val="24"/>
        </w:rPr>
        <w:t xml:space="preserve"> </w:t>
      </w:r>
    </w:p>
    <w:p w14:paraId="4B084B9C" w14:textId="77777777" w:rsidR="0018413A" w:rsidRDefault="0018413A" w:rsidP="0018413A">
      <w:pPr>
        <w:rPr>
          <w:rFonts w:ascii="Calibri" w:hAnsi="Calibri" w:cs="Calibri"/>
          <w:szCs w:val="24"/>
        </w:rPr>
      </w:pPr>
      <w:proofErr w:type="gramStart"/>
      <w:r w:rsidRPr="005A2BE0">
        <w:rPr>
          <w:rFonts w:ascii="Calibri" w:hAnsi="Calibri" w:cs="Calibri"/>
          <w:szCs w:val="24"/>
        </w:rPr>
        <w:t xml:space="preserve">Database </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 xml:space="preserve"> </w:t>
      </w:r>
      <w:r w:rsidRPr="005A2BE0">
        <w:rPr>
          <w:rFonts w:ascii="Calibri" w:hAnsi="Calibri" w:cs="Calibri"/>
          <w:szCs w:val="24"/>
        </w:rPr>
        <w:tab/>
        <w:t>MyS</w:t>
      </w:r>
      <w:r>
        <w:rPr>
          <w:rFonts w:ascii="Calibri" w:hAnsi="Calibri" w:cs="Calibri"/>
          <w:szCs w:val="24"/>
        </w:rPr>
        <w:t>QL</w:t>
      </w:r>
      <w:r w:rsidRPr="005A2BE0">
        <w:rPr>
          <w:rFonts w:ascii="Calibri" w:hAnsi="Calibri" w:cs="Calibri"/>
          <w:szCs w:val="24"/>
        </w:rPr>
        <w:t xml:space="preserve"> </w:t>
      </w:r>
    </w:p>
    <w:p w14:paraId="184970AC" w14:textId="77777777" w:rsidR="007B6D5A" w:rsidRDefault="0018413A" w:rsidP="0018413A">
      <w:pPr>
        <w:rPr>
          <w:rFonts w:ascii="Calibri" w:hAnsi="Calibri" w:cs="Calibri"/>
          <w:szCs w:val="24"/>
        </w:rPr>
      </w:pPr>
      <w:proofErr w:type="gramStart"/>
      <w:r>
        <w:rPr>
          <w:rFonts w:ascii="Calibri" w:hAnsi="Calibri" w:cs="Calibri"/>
          <w:szCs w:val="24"/>
        </w:rPr>
        <w:t>API’S</w:t>
      </w:r>
      <w:r>
        <w:rPr>
          <w:rFonts w:ascii="Calibri" w:hAnsi="Calibri" w:cs="Calibri"/>
          <w:szCs w:val="24"/>
        </w:rPr>
        <w:tab/>
      </w:r>
      <w:r>
        <w:rPr>
          <w:rFonts w:ascii="Calibri" w:hAnsi="Calibri" w:cs="Calibri"/>
          <w:szCs w:val="24"/>
        </w:rPr>
        <w:tab/>
      </w:r>
      <w:r>
        <w:rPr>
          <w:rFonts w:ascii="Calibri" w:hAnsi="Calibri" w:cs="Calibri"/>
          <w:szCs w:val="24"/>
        </w:rPr>
        <w:tab/>
        <w:t>:</w:t>
      </w:r>
      <w:proofErr w:type="gramEnd"/>
      <w:r>
        <w:rPr>
          <w:rFonts w:ascii="Calibri" w:hAnsi="Calibri" w:cs="Calibri"/>
          <w:szCs w:val="24"/>
        </w:rPr>
        <w:tab/>
      </w:r>
      <w:proofErr w:type="spellStart"/>
      <w:r w:rsidR="007B6D5A">
        <w:rPr>
          <w:rFonts w:ascii="Calibri" w:hAnsi="Calibri" w:cs="Calibri"/>
          <w:szCs w:val="24"/>
        </w:rPr>
        <w:t>Freshdesk</w:t>
      </w:r>
      <w:proofErr w:type="spellEnd"/>
      <w:r w:rsidR="007B6D5A">
        <w:rPr>
          <w:rFonts w:ascii="Calibri" w:hAnsi="Calibri" w:cs="Calibri"/>
          <w:szCs w:val="24"/>
        </w:rPr>
        <w:t xml:space="preserve"> </w:t>
      </w:r>
      <w:r>
        <w:rPr>
          <w:rFonts w:ascii="Calibri" w:hAnsi="Calibri" w:cs="Calibri"/>
          <w:szCs w:val="24"/>
        </w:rPr>
        <w:t>AP</w:t>
      </w:r>
      <w:r w:rsidR="007B6D5A">
        <w:rPr>
          <w:rFonts w:ascii="Calibri" w:hAnsi="Calibri" w:cs="Calibri"/>
          <w:szCs w:val="24"/>
        </w:rPr>
        <w:t>I</w:t>
      </w:r>
    </w:p>
    <w:p w14:paraId="54743785" w14:textId="77777777" w:rsidR="007B6D5A" w:rsidRDefault="007B6D5A" w:rsidP="0018413A">
      <w:pPr>
        <w:rPr>
          <w:rFonts w:ascii="Calibri" w:hAnsi="Calibri" w:cs="Calibri"/>
          <w:szCs w:val="24"/>
        </w:rPr>
      </w:pPr>
      <w:proofErr w:type="gramStart"/>
      <w:r>
        <w:rPr>
          <w:rFonts w:ascii="Calibri" w:hAnsi="Calibri" w:cs="Calibri"/>
          <w:szCs w:val="24"/>
        </w:rPr>
        <w:t>CRM</w:t>
      </w:r>
      <w:r>
        <w:rPr>
          <w:rFonts w:ascii="Calibri" w:hAnsi="Calibri" w:cs="Calibri"/>
          <w:szCs w:val="24"/>
        </w:rPr>
        <w:tab/>
      </w:r>
      <w:r>
        <w:rPr>
          <w:rFonts w:ascii="Calibri" w:hAnsi="Calibri" w:cs="Calibri"/>
          <w:szCs w:val="24"/>
        </w:rPr>
        <w:tab/>
      </w:r>
      <w:r>
        <w:rPr>
          <w:rFonts w:ascii="Calibri" w:hAnsi="Calibri" w:cs="Calibri"/>
          <w:szCs w:val="24"/>
        </w:rPr>
        <w:tab/>
        <w:t>:</w:t>
      </w:r>
      <w:proofErr w:type="gramEnd"/>
      <w:r>
        <w:rPr>
          <w:rFonts w:ascii="Calibri" w:hAnsi="Calibri" w:cs="Calibri"/>
          <w:szCs w:val="24"/>
        </w:rPr>
        <w:tab/>
      </w:r>
      <w:proofErr w:type="spellStart"/>
      <w:r>
        <w:rPr>
          <w:rFonts w:ascii="Calibri" w:hAnsi="Calibri" w:cs="Calibri"/>
          <w:szCs w:val="24"/>
        </w:rPr>
        <w:t>Pipedrive</w:t>
      </w:r>
      <w:proofErr w:type="spellEnd"/>
    </w:p>
    <w:p w14:paraId="0982DCA2" w14:textId="77777777" w:rsidR="0018413A" w:rsidRPr="005A2BE0" w:rsidRDefault="007B6D5A" w:rsidP="0018413A">
      <w:pPr>
        <w:rPr>
          <w:rFonts w:ascii="Calibri" w:hAnsi="Calibri" w:cs="Calibri"/>
          <w:szCs w:val="24"/>
        </w:rPr>
      </w:pPr>
      <w:r>
        <w:rPr>
          <w:rFonts w:ascii="Calibri" w:hAnsi="Calibri" w:cs="Calibri"/>
          <w:szCs w:val="24"/>
        </w:rPr>
        <w:t xml:space="preserve">Payment </w:t>
      </w:r>
      <w:proofErr w:type="gramStart"/>
      <w:r>
        <w:rPr>
          <w:rFonts w:ascii="Calibri" w:hAnsi="Calibri" w:cs="Calibri"/>
          <w:szCs w:val="24"/>
        </w:rPr>
        <w:t>Gateway</w:t>
      </w:r>
      <w:r>
        <w:rPr>
          <w:rFonts w:ascii="Calibri" w:hAnsi="Calibri" w:cs="Calibri"/>
          <w:szCs w:val="24"/>
        </w:rPr>
        <w:tab/>
        <w:t>:</w:t>
      </w:r>
      <w:proofErr w:type="gramEnd"/>
      <w:r>
        <w:rPr>
          <w:rFonts w:ascii="Calibri" w:hAnsi="Calibri" w:cs="Calibri"/>
          <w:szCs w:val="24"/>
        </w:rPr>
        <w:tab/>
      </w:r>
      <w:proofErr w:type="spellStart"/>
      <w:r>
        <w:rPr>
          <w:rFonts w:ascii="Calibri" w:hAnsi="Calibri" w:cs="Calibri"/>
          <w:szCs w:val="24"/>
        </w:rPr>
        <w:t>ChargeBee</w:t>
      </w:r>
      <w:proofErr w:type="spellEnd"/>
      <w:r>
        <w:rPr>
          <w:rFonts w:ascii="Calibri" w:hAnsi="Calibri" w:cs="Calibri"/>
          <w:szCs w:val="24"/>
        </w:rPr>
        <w:t>, Stripe</w:t>
      </w:r>
    </w:p>
    <w:p w14:paraId="7C56FB3B" w14:textId="77777777" w:rsidR="0018413A" w:rsidRPr="005A2BE0" w:rsidRDefault="0018413A" w:rsidP="0018413A">
      <w:pPr>
        <w:rPr>
          <w:rFonts w:ascii="Calibri" w:hAnsi="Calibri" w:cs="Calibri"/>
          <w:szCs w:val="24"/>
        </w:rPr>
      </w:pPr>
      <w:r w:rsidRPr="005A2BE0">
        <w:rPr>
          <w:rFonts w:ascii="Calibri" w:hAnsi="Calibri" w:cs="Calibri"/>
          <w:szCs w:val="24"/>
        </w:rPr>
        <w:t xml:space="preserve">Tools </w:t>
      </w:r>
      <w:proofErr w:type="gramStart"/>
      <w:r w:rsidRPr="005A2BE0">
        <w:rPr>
          <w:rFonts w:ascii="Calibri" w:hAnsi="Calibri" w:cs="Calibri"/>
          <w:szCs w:val="24"/>
        </w:rPr>
        <w:t>Used</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 xml:space="preserve">Eclipse, </w:t>
      </w:r>
      <w:proofErr w:type="spellStart"/>
      <w:r>
        <w:rPr>
          <w:rFonts w:ascii="Calibri" w:hAnsi="Calibri" w:cs="Calibri"/>
          <w:szCs w:val="24"/>
        </w:rPr>
        <w:t>SQLyog</w:t>
      </w:r>
      <w:proofErr w:type="spellEnd"/>
    </w:p>
    <w:p w14:paraId="2FF0F21B" w14:textId="77777777" w:rsidR="0018413A" w:rsidRDefault="007B6D5A" w:rsidP="0018413A">
      <w:pPr>
        <w:rPr>
          <w:rFonts w:ascii="Calibri" w:hAnsi="Calibri" w:cs="Calibri"/>
          <w:szCs w:val="24"/>
        </w:rPr>
      </w:pPr>
      <w:proofErr w:type="gramStart"/>
      <w:r>
        <w:rPr>
          <w:rFonts w:ascii="Calibri" w:hAnsi="Calibri" w:cs="Calibri"/>
          <w:szCs w:val="24"/>
        </w:rPr>
        <w:t>Environment</w:t>
      </w:r>
      <w:r>
        <w:rPr>
          <w:rFonts w:ascii="Calibri" w:hAnsi="Calibri" w:cs="Calibri"/>
          <w:szCs w:val="24"/>
        </w:rPr>
        <w:tab/>
      </w:r>
      <w:r>
        <w:rPr>
          <w:rFonts w:ascii="Calibri" w:hAnsi="Calibri" w:cs="Calibri"/>
          <w:szCs w:val="24"/>
        </w:rPr>
        <w:tab/>
        <w:t>:</w:t>
      </w:r>
      <w:proofErr w:type="gramEnd"/>
      <w:r>
        <w:rPr>
          <w:rFonts w:ascii="Calibri" w:hAnsi="Calibri" w:cs="Calibri"/>
          <w:szCs w:val="24"/>
        </w:rPr>
        <w:tab/>
        <w:t>Windows</w:t>
      </w:r>
    </w:p>
    <w:p w14:paraId="4984D066" w14:textId="6BC6950D" w:rsidR="0018413A" w:rsidRPr="005A2BE0" w:rsidRDefault="0018413A" w:rsidP="0018413A">
      <w:pPr>
        <w:rPr>
          <w:rFonts w:ascii="Calibri" w:hAnsi="Calibri" w:cs="Calibri"/>
          <w:b/>
          <w:szCs w:val="24"/>
        </w:rPr>
      </w:pPr>
      <w:proofErr w:type="gramStart"/>
      <w:r>
        <w:rPr>
          <w:rFonts w:ascii="Calibri" w:hAnsi="Calibri" w:cs="Calibri"/>
          <w:szCs w:val="24"/>
        </w:rPr>
        <w:t xml:space="preserve">Duration </w:t>
      </w:r>
      <w:r>
        <w:rPr>
          <w:rFonts w:ascii="Calibri" w:hAnsi="Calibri" w:cs="Calibri"/>
          <w:szCs w:val="24"/>
        </w:rPr>
        <w:tab/>
      </w:r>
      <w:r>
        <w:rPr>
          <w:rFonts w:ascii="Calibri" w:hAnsi="Calibri" w:cs="Calibri"/>
          <w:szCs w:val="24"/>
        </w:rPr>
        <w:tab/>
        <w:t>:</w:t>
      </w:r>
      <w:proofErr w:type="gramEnd"/>
      <w:r>
        <w:rPr>
          <w:rFonts w:ascii="Calibri" w:hAnsi="Calibri" w:cs="Calibri"/>
          <w:szCs w:val="24"/>
        </w:rPr>
        <w:tab/>
      </w:r>
      <w:r w:rsidR="00B951F7">
        <w:rPr>
          <w:rFonts w:ascii="Calibri" w:hAnsi="Calibri" w:cs="Calibri"/>
          <w:szCs w:val="24"/>
        </w:rPr>
        <w:t>Dec 2013</w:t>
      </w:r>
      <w:r w:rsidRPr="004267CA">
        <w:rPr>
          <w:rFonts w:ascii="Calibri" w:hAnsi="Calibri" w:cs="Calibri"/>
          <w:szCs w:val="24"/>
        </w:rPr>
        <w:t xml:space="preserve"> –</w:t>
      </w:r>
      <w:r w:rsidR="00F67C73">
        <w:rPr>
          <w:rFonts w:ascii="Calibri" w:hAnsi="Calibri" w:cs="Calibri"/>
          <w:szCs w:val="24"/>
        </w:rPr>
        <w:t xml:space="preserve"> June 2014</w:t>
      </w:r>
    </w:p>
    <w:p w14:paraId="073BA3B0" w14:textId="77777777" w:rsidR="0018413A" w:rsidRPr="005A2BE0" w:rsidRDefault="0018413A" w:rsidP="0018413A">
      <w:pPr>
        <w:rPr>
          <w:rFonts w:ascii="Calibri" w:hAnsi="Calibri" w:cs="Calibri"/>
          <w:b/>
          <w:szCs w:val="24"/>
        </w:rPr>
      </w:pPr>
      <w:r w:rsidRPr="005A2BE0">
        <w:rPr>
          <w:rFonts w:ascii="Calibri" w:hAnsi="Calibri" w:cs="Calibri"/>
          <w:b/>
          <w:szCs w:val="24"/>
        </w:rPr>
        <w:t>Description:</w:t>
      </w:r>
    </w:p>
    <w:p w14:paraId="1603471F" w14:textId="77777777" w:rsidR="0018413A" w:rsidRDefault="007B6D5A" w:rsidP="0018413A">
      <w:pPr>
        <w:numPr>
          <w:ilvl w:val="0"/>
          <w:numId w:val="10"/>
        </w:numPr>
        <w:rPr>
          <w:rFonts w:ascii="Calibri" w:hAnsi="Calibri" w:cs="Calibri"/>
          <w:szCs w:val="24"/>
        </w:rPr>
      </w:pPr>
      <w:r>
        <w:rPr>
          <w:rFonts w:ascii="Calibri" w:hAnsi="Calibri" w:cs="Calibri"/>
          <w:szCs w:val="24"/>
        </w:rPr>
        <w:t>Manage Employee Performance and Customer satisfaction</w:t>
      </w:r>
      <w:r w:rsidR="0018413A">
        <w:rPr>
          <w:rFonts w:ascii="Calibri" w:hAnsi="Calibri" w:cs="Calibri"/>
          <w:szCs w:val="24"/>
        </w:rPr>
        <w:t>.</w:t>
      </w:r>
    </w:p>
    <w:p w14:paraId="16CC1BDF" w14:textId="77777777" w:rsidR="007B6D5A" w:rsidRPr="00A270DE" w:rsidRDefault="007B6D5A" w:rsidP="0018413A">
      <w:pPr>
        <w:numPr>
          <w:ilvl w:val="0"/>
          <w:numId w:val="10"/>
        </w:numPr>
        <w:rPr>
          <w:rFonts w:ascii="Calibri" w:hAnsi="Calibri" w:cs="Calibri"/>
          <w:szCs w:val="24"/>
        </w:rPr>
      </w:pPr>
      <w:r w:rsidRPr="007B6D5A">
        <w:rPr>
          <w:rFonts w:ascii="Calibri" w:hAnsi="Calibri" w:cs="Calibri"/>
          <w:szCs w:val="24"/>
        </w:rPr>
        <w:t xml:space="preserve">Staff Ranker is a cloud based solution that provides a platform for managers and </w:t>
      </w:r>
      <w:r>
        <w:rPr>
          <w:rFonts w:ascii="Calibri" w:hAnsi="Calibri" w:cs="Calibri"/>
          <w:szCs w:val="24"/>
        </w:rPr>
        <w:t>c</w:t>
      </w:r>
      <w:r w:rsidRPr="007B6D5A">
        <w:rPr>
          <w:rFonts w:ascii="Calibri" w:hAnsi="Calibri" w:cs="Calibri"/>
          <w:szCs w:val="24"/>
        </w:rPr>
        <w:t xml:space="preserve">ustomers to communicate and reinforce key performance metrics to </w:t>
      </w:r>
      <w:r>
        <w:rPr>
          <w:rFonts w:ascii="Calibri" w:hAnsi="Calibri" w:cs="Calibri"/>
          <w:szCs w:val="24"/>
        </w:rPr>
        <w:t>e</w:t>
      </w:r>
      <w:r w:rsidRPr="007B6D5A">
        <w:rPr>
          <w:rFonts w:ascii="Calibri" w:hAnsi="Calibri" w:cs="Calibri"/>
          <w:szCs w:val="24"/>
        </w:rPr>
        <w:t>mployees in real-time.</w:t>
      </w:r>
    </w:p>
    <w:p w14:paraId="2F5608EA" w14:textId="77777777" w:rsidR="0018413A" w:rsidRPr="00A270DE" w:rsidRDefault="0018413A" w:rsidP="0018413A">
      <w:pPr>
        <w:pBdr>
          <w:bottom w:val="single" w:sz="4" w:space="1" w:color="auto"/>
        </w:pBdr>
        <w:rPr>
          <w:rFonts w:ascii="Calibri" w:hAnsi="Calibri" w:cs="Calibri"/>
          <w:szCs w:val="24"/>
        </w:rPr>
      </w:pPr>
    </w:p>
    <w:p w14:paraId="12A0B6C0" w14:textId="77777777" w:rsidR="0018413A" w:rsidRDefault="0018413A" w:rsidP="005A47C9">
      <w:pPr>
        <w:rPr>
          <w:rFonts w:ascii="Calibri" w:hAnsi="Calibri" w:cs="Calibri"/>
          <w:b/>
          <w:szCs w:val="24"/>
        </w:rPr>
      </w:pPr>
    </w:p>
    <w:p w14:paraId="3A8FB100" w14:textId="311CAF19" w:rsidR="002164F5" w:rsidRDefault="00BA29C3" w:rsidP="002164F5">
      <w:pPr>
        <w:rPr>
          <w:rFonts w:ascii="Calibri" w:hAnsi="Calibri" w:cs="Calibri"/>
          <w:b/>
          <w:szCs w:val="24"/>
        </w:rPr>
      </w:pPr>
      <w:r>
        <w:rPr>
          <w:rFonts w:ascii="Calibri" w:hAnsi="Calibri" w:cs="Calibri"/>
          <w:b/>
          <w:szCs w:val="24"/>
        </w:rPr>
        <w:t>Project # 9</w:t>
      </w:r>
    </w:p>
    <w:p w14:paraId="35863141" w14:textId="77777777" w:rsidR="002164F5" w:rsidRDefault="002164F5" w:rsidP="002164F5">
      <w:pPr>
        <w:rPr>
          <w:rFonts w:ascii="Calibri" w:hAnsi="Calibri" w:cs="Calibri"/>
          <w:b/>
          <w:szCs w:val="24"/>
        </w:rPr>
      </w:pPr>
    </w:p>
    <w:p w14:paraId="781C65CC" w14:textId="77777777" w:rsidR="002164F5" w:rsidRPr="005A2BE0" w:rsidRDefault="002164F5" w:rsidP="002164F5">
      <w:pPr>
        <w:rPr>
          <w:rFonts w:ascii="Calibri" w:hAnsi="Calibri" w:cs="Calibri"/>
          <w:szCs w:val="24"/>
        </w:rPr>
      </w:pPr>
      <w:r w:rsidRPr="005A2BE0">
        <w:rPr>
          <w:rFonts w:ascii="Calibri" w:hAnsi="Calibri" w:cs="Calibri"/>
          <w:szCs w:val="24"/>
        </w:rPr>
        <w:t xml:space="preserve">Project </w:t>
      </w:r>
      <w:proofErr w:type="gramStart"/>
      <w:r w:rsidRPr="005A2BE0">
        <w:rPr>
          <w:rFonts w:ascii="Calibri" w:hAnsi="Calibri" w:cs="Calibri"/>
          <w:szCs w:val="24"/>
        </w:rPr>
        <w:t>Name</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Startup Whisperers</w:t>
      </w:r>
    </w:p>
    <w:p w14:paraId="747A457B" w14:textId="77777777" w:rsidR="002164F5" w:rsidRPr="005A2BE0" w:rsidRDefault="002164F5" w:rsidP="002164F5">
      <w:pPr>
        <w:rPr>
          <w:rFonts w:ascii="Calibri" w:hAnsi="Calibri" w:cs="Calibri"/>
          <w:szCs w:val="24"/>
        </w:rPr>
      </w:pPr>
      <w:proofErr w:type="gramStart"/>
      <w:r w:rsidRPr="005A2BE0">
        <w:rPr>
          <w:rFonts w:ascii="Calibri" w:hAnsi="Calibri" w:cs="Calibri"/>
          <w:szCs w:val="24"/>
        </w:rPr>
        <w:t>Role</w:t>
      </w:r>
      <w:r w:rsidRPr="005A2BE0">
        <w:rPr>
          <w:rFonts w:ascii="Calibri" w:hAnsi="Calibri" w:cs="Calibri"/>
          <w:szCs w:val="24"/>
        </w:rPr>
        <w:tab/>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 xml:space="preserve">Lead </w:t>
      </w:r>
      <w:r w:rsidRPr="005A2BE0">
        <w:rPr>
          <w:rFonts w:ascii="Calibri" w:hAnsi="Calibri" w:cs="Calibri"/>
          <w:szCs w:val="24"/>
        </w:rPr>
        <w:t xml:space="preserve">Developer  </w:t>
      </w:r>
    </w:p>
    <w:p w14:paraId="11C881FD" w14:textId="77777777" w:rsidR="002164F5" w:rsidRDefault="002164F5" w:rsidP="002164F5">
      <w:pPr>
        <w:rPr>
          <w:rFonts w:ascii="Calibri" w:hAnsi="Calibri" w:cs="Calibri"/>
          <w:szCs w:val="24"/>
        </w:rPr>
      </w:pPr>
      <w:proofErr w:type="gramStart"/>
      <w:r w:rsidRPr="005A2BE0">
        <w:rPr>
          <w:rFonts w:ascii="Calibri" w:hAnsi="Calibri" w:cs="Calibri"/>
          <w:szCs w:val="24"/>
        </w:rPr>
        <w:t>Responsibilities</w:t>
      </w:r>
      <w:r w:rsidRPr="005A2BE0">
        <w:rPr>
          <w:rFonts w:ascii="Calibri" w:hAnsi="Calibri" w:cs="Calibri"/>
          <w:szCs w:val="24"/>
        </w:rPr>
        <w:tab/>
        <w:t>:</w:t>
      </w:r>
      <w:proofErr w:type="gramEnd"/>
      <w:r w:rsidRPr="005A2BE0">
        <w:rPr>
          <w:rFonts w:ascii="Calibri" w:hAnsi="Calibri" w:cs="Calibri"/>
          <w:szCs w:val="24"/>
        </w:rPr>
        <w:tab/>
      </w:r>
      <w:r w:rsidRPr="00513690">
        <w:rPr>
          <w:rFonts w:ascii="Calibri" w:hAnsi="Calibri" w:cs="Calibri"/>
          <w:szCs w:val="24"/>
        </w:rPr>
        <w:t xml:space="preserve">Develop application code and modules for business and </w:t>
      </w:r>
    </w:p>
    <w:p w14:paraId="542F7597" w14:textId="77777777" w:rsidR="002164F5" w:rsidRDefault="002164F5" w:rsidP="002164F5">
      <w:pPr>
        <w:ind w:left="2160" w:firstLine="720"/>
        <w:rPr>
          <w:rFonts w:ascii="Calibri" w:hAnsi="Calibri" w:cs="Calibri"/>
          <w:szCs w:val="24"/>
        </w:rPr>
      </w:pPr>
      <w:proofErr w:type="gramStart"/>
      <w:r w:rsidRPr="00513690">
        <w:rPr>
          <w:rFonts w:ascii="Calibri" w:hAnsi="Calibri" w:cs="Calibri"/>
          <w:szCs w:val="24"/>
        </w:rPr>
        <w:t>technical</w:t>
      </w:r>
      <w:proofErr w:type="gramEnd"/>
      <w:r w:rsidRPr="00513690">
        <w:rPr>
          <w:rFonts w:ascii="Calibri" w:hAnsi="Calibri" w:cs="Calibri"/>
          <w:szCs w:val="24"/>
        </w:rPr>
        <w:t xml:space="preserve"> requirements. Tune up design for </w:t>
      </w:r>
    </w:p>
    <w:p w14:paraId="3BBF01EA" w14:textId="77777777" w:rsidR="002164F5" w:rsidRPr="005A2BE0" w:rsidRDefault="002164F5" w:rsidP="002164F5">
      <w:pPr>
        <w:ind w:left="2880"/>
        <w:rPr>
          <w:rFonts w:ascii="Calibri" w:hAnsi="Calibri" w:cs="Calibri"/>
          <w:szCs w:val="24"/>
        </w:rPr>
      </w:pPr>
      <w:proofErr w:type="gramStart"/>
      <w:r w:rsidRPr="00513690">
        <w:rPr>
          <w:rFonts w:ascii="Calibri" w:hAnsi="Calibri" w:cs="Calibri"/>
          <w:szCs w:val="24"/>
        </w:rPr>
        <w:t>maintainability</w:t>
      </w:r>
      <w:proofErr w:type="gramEnd"/>
      <w:r w:rsidRPr="00513690">
        <w:rPr>
          <w:rFonts w:ascii="Calibri" w:hAnsi="Calibri" w:cs="Calibri"/>
          <w:szCs w:val="24"/>
        </w:rPr>
        <w:t xml:space="preserve">, scalability and efficiency. Develop and implement programs, designs and codes. </w:t>
      </w:r>
      <w:r>
        <w:rPr>
          <w:rFonts w:ascii="Calibri" w:hAnsi="Calibri" w:cs="Calibri"/>
          <w:szCs w:val="24"/>
        </w:rPr>
        <w:t>Unit Testing.</w:t>
      </w:r>
    </w:p>
    <w:p w14:paraId="29B9429B" w14:textId="77777777" w:rsidR="002164F5" w:rsidRPr="005A2BE0" w:rsidRDefault="002164F5" w:rsidP="002164F5">
      <w:pPr>
        <w:rPr>
          <w:rFonts w:ascii="Calibri" w:hAnsi="Calibri" w:cs="Calibri"/>
          <w:szCs w:val="24"/>
        </w:rPr>
      </w:pPr>
      <w:proofErr w:type="gramStart"/>
      <w:r w:rsidRPr="005A2BE0">
        <w:rPr>
          <w:rFonts w:ascii="Calibri" w:hAnsi="Calibri" w:cs="Calibri"/>
          <w:szCs w:val="24"/>
        </w:rPr>
        <w:t>Technologies</w:t>
      </w:r>
      <w:r w:rsidRPr="005A2BE0">
        <w:rPr>
          <w:rFonts w:ascii="Calibri" w:hAnsi="Calibri" w:cs="Calibri"/>
          <w:szCs w:val="24"/>
        </w:rPr>
        <w:tab/>
      </w:r>
      <w:r w:rsidRPr="005A2BE0">
        <w:rPr>
          <w:rFonts w:ascii="Calibri" w:hAnsi="Calibri" w:cs="Calibri"/>
          <w:szCs w:val="24"/>
        </w:rPr>
        <w:tab/>
      </w:r>
      <w:r>
        <w:rPr>
          <w:rFonts w:ascii="Calibri" w:hAnsi="Calibri" w:cs="Calibri"/>
          <w:szCs w:val="24"/>
        </w:rPr>
        <w:t>:</w:t>
      </w:r>
      <w:proofErr w:type="gramEnd"/>
      <w:r>
        <w:rPr>
          <w:rFonts w:ascii="Calibri" w:hAnsi="Calibri" w:cs="Calibri"/>
          <w:szCs w:val="24"/>
        </w:rPr>
        <w:tab/>
      </w:r>
      <w:proofErr w:type="spellStart"/>
      <w:r>
        <w:rPr>
          <w:rFonts w:ascii="Calibri" w:hAnsi="Calibri" w:cs="Calibri"/>
          <w:szCs w:val="24"/>
        </w:rPr>
        <w:t>Scala</w:t>
      </w:r>
      <w:proofErr w:type="spellEnd"/>
      <w:r>
        <w:rPr>
          <w:rFonts w:ascii="Calibri" w:hAnsi="Calibri" w:cs="Calibri"/>
          <w:szCs w:val="24"/>
        </w:rPr>
        <w:t xml:space="preserve"> and Play, Python</w:t>
      </w:r>
      <w:r w:rsidRPr="005A2BE0">
        <w:rPr>
          <w:rFonts w:ascii="Calibri" w:hAnsi="Calibri" w:cs="Calibri"/>
          <w:szCs w:val="24"/>
        </w:rPr>
        <w:t xml:space="preserve"> </w:t>
      </w:r>
    </w:p>
    <w:p w14:paraId="433CEA8F" w14:textId="77777777" w:rsidR="002164F5" w:rsidRDefault="002164F5" w:rsidP="002164F5">
      <w:pPr>
        <w:rPr>
          <w:rFonts w:ascii="Calibri" w:hAnsi="Calibri" w:cs="Calibri"/>
          <w:szCs w:val="24"/>
        </w:rPr>
      </w:pPr>
      <w:proofErr w:type="gramStart"/>
      <w:r w:rsidRPr="005A2BE0">
        <w:rPr>
          <w:rFonts w:ascii="Calibri" w:hAnsi="Calibri" w:cs="Calibri"/>
          <w:szCs w:val="24"/>
        </w:rPr>
        <w:t xml:space="preserve">Database </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 xml:space="preserve"> </w:t>
      </w:r>
      <w:r w:rsidRPr="005A2BE0">
        <w:rPr>
          <w:rFonts w:ascii="Calibri" w:hAnsi="Calibri" w:cs="Calibri"/>
          <w:szCs w:val="24"/>
        </w:rPr>
        <w:tab/>
        <w:t>MyS</w:t>
      </w:r>
      <w:r>
        <w:rPr>
          <w:rFonts w:ascii="Calibri" w:hAnsi="Calibri" w:cs="Calibri"/>
          <w:szCs w:val="24"/>
        </w:rPr>
        <w:t>QL</w:t>
      </w:r>
      <w:r w:rsidRPr="005A2BE0">
        <w:rPr>
          <w:rFonts w:ascii="Calibri" w:hAnsi="Calibri" w:cs="Calibri"/>
          <w:szCs w:val="24"/>
        </w:rPr>
        <w:t xml:space="preserve"> </w:t>
      </w:r>
    </w:p>
    <w:p w14:paraId="12FF36E9" w14:textId="77777777" w:rsidR="002164F5" w:rsidRPr="005A2BE0" w:rsidRDefault="002164F5" w:rsidP="002164F5">
      <w:pPr>
        <w:rPr>
          <w:rFonts w:ascii="Calibri" w:hAnsi="Calibri" w:cs="Calibri"/>
          <w:szCs w:val="24"/>
        </w:rPr>
      </w:pPr>
      <w:proofErr w:type="gramStart"/>
      <w:r>
        <w:rPr>
          <w:rFonts w:ascii="Calibri" w:hAnsi="Calibri" w:cs="Calibri"/>
          <w:szCs w:val="24"/>
        </w:rPr>
        <w:t>API’S</w:t>
      </w:r>
      <w:r>
        <w:rPr>
          <w:rFonts w:ascii="Calibri" w:hAnsi="Calibri" w:cs="Calibri"/>
          <w:szCs w:val="24"/>
        </w:rPr>
        <w:tab/>
      </w:r>
      <w:r>
        <w:rPr>
          <w:rFonts w:ascii="Calibri" w:hAnsi="Calibri" w:cs="Calibri"/>
          <w:szCs w:val="24"/>
        </w:rPr>
        <w:tab/>
      </w:r>
      <w:r>
        <w:rPr>
          <w:rFonts w:ascii="Calibri" w:hAnsi="Calibri" w:cs="Calibri"/>
          <w:szCs w:val="24"/>
        </w:rPr>
        <w:tab/>
        <w:t>:</w:t>
      </w:r>
      <w:proofErr w:type="gramEnd"/>
      <w:r>
        <w:rPr>
          <w:rFonts w:ascii="Calibri" w:hAnsi="Calibri" w:cs="Calibri"/>
          <w:szCs w:val="24"/>
        </w:rPr>
        <w:tab/>
      </w:r>
      <w:proofErr w:type="spellStart"/>
      <w:r>
        <w:rPr>
          <w:rFonts w:ascii="Calibri" w:hAnsi="Calibri" w:cs="Calibri"/>
          <w:szCs w:val="24"/>
        </w:rPr>
        <w:t>Crunchbase</w:t>
      </w:r>
      <w:proofErr w:type="spellEnd"/>
      <w:r>
        <w:rPr>
          <w:rFonts w:ascii="Calibri" w:hAnsi="Calibri" w:cs="Calibri"/>
          <w:szCs w:val="24"/>
        </w:rPr>
        <w:t>, Graph</w:t>
      </w:r>
    </w:p>
    <w:p w14:paraId="63EA3CA5" w14:textId="77777777" w:rsidR="002164F5" w:rsidRPr="005A2BE0" w:rsidRDefault="002164F5" w:rsidP="002164F5">
      <w:pPr>
        <w:rPr>
          <w:rFonts w:ascii="Calibri" w:hAnsi="Calibri" w:cs="Calibri"/>
          <w:szCs w:val="24"/>
        </w:rPr>
      </w:pPr>
      <w:r w:rsidRPr="005A2BE0">
        <w:rPr>
          <w:rFonts w:ascii="Calibri" w:hAnsi="Calibri" w:cs="Calibri"/>
          <w:szCs w:val="24"/>
        </w:rPr>
        <w:t xml:space="preserve">Tools </w:t>
      </w:r>
      <w:proofErr w:type="gramStart"/>
      <w:r w:rsidRPr="005A2BE0">
        <w:rPr>
          <w:rFonts w:ascii="Calibri" w:hAnsi="Calibri" w:cs="Calibri"/>
          <w:szCs w:val="24"/>
        </w:rPr>
        <w:t>Used</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 xml:space="preserve">Eclipse, </w:t>
      </w:r>
      <w:proofErr w:type="spellStart"/>
      <w:r>
        <w:rPr>
          <w:rFonts w:ascii="Calibri" w:hAnsi="Calibri" w:cs="Calibri"/>
          <w:szCs w:val="24"/>
        </w:rPr>
        <w:t>SQLyog</w:t>
      </w:r>
      <w:proofErr w:type="spellEnd"/>
    </w:p>
    <w:p w14:paraId="2C256208" w14:textId="77777777" w:rsidR="002164F5" w:rsidRDefault="002164F5" w:rsidP="002164F5">
      <w:pPr>
        <w:rPr>
          <w:rFonts w:ascii="Calibri" w:hAnsi="Calibri" w:cs="Calibri"/>
          <w:szCs w:val="24"/>
        </w:rPr>
      </w:pPr>
      <w:proofErr w:type="gramStart"/>
      <w:r w:rsidRPr="005A2BE0">
        <w:rPr>
          <w:rFonts w:ascii="Calibri" w:hAnsi="Calibri" w:cs="Calibri"/>
          <w:szCs w:val="24"/>
        </w:rPr>
        <w:t>Environment</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t>Ubuntu</w:t>
      </w:r>
    </w:p>
    <w:p w14:paraId="312E8973" w14:textId="712A57B7" w:rsidR="002164F5" w:rsidRPr="005A2BE0" w:rsidRDefault="002164F5" w:rsidP="002164F5">
      <w:pPr>
        <w:rPr>
          <w:rFonts w:ascii="Calibri" w:hAnsi="Calibri" w:cs="Calibri"/>
          <w:b/>
          <w:szCs w:val="24"/>
        </w:rPr>
      </w:pPr>
      <w:proofErr w:type="gramStart"/>
      <w:r>
        <w:rPr>
          <w:rFonts w:ascii="Calibri" w:hAnsi="Calibri" w:cs="Calibri"/>
          <w:szCs w:val="24"/>
        </w:rPr>
        <w:t xml:space="preserve">Duration </w:t>
      </w:r>
      <w:r>
        <w:rPr>
          <w:rFonts w:ascii="Calibri" w:hAnsi="Calibri" w:cs="Calibri"/>
          <w:szCs w:val="24"/>
        </w:rPr>
        <w:tab/>
      </w:r>
      <w:r>
        <w:rPr>
          <w:rFonts w:ascii="Calibri" w:hAnsi="Calibri" w:cs="Calibri"/>
          <w:szCs w:val="24"/>
        </w:rPr>
        <w:tab/>
        <w:t>:</w:t>
      </w:r>
      <w:proofErr w:type="gramEnd"/>
      <w:r>
        <w:rPr>
          <w:rFonts w:ascii="Calibri" w:hAnsi="Calibri" w:cs="Calibri"/>
          <w:szCs w:val="24"/>
        </w:rPr>
        <w:tab/>
        <w:t xml:space="preserve">August </w:t>
      </w:r>
      <w:r w:rsidRPr="004267CA">
        <w:rPr>
          <w:rFonts w:ascii="Calibri" w:hAnsi="Calibri" w:cs="Calibri"/>
          <w:szCs w:val="24"/>
        </w:rPr>
        <w:t>2013 –</w:t>
      </w:r>
      <w:r w:rsidR="00F67C73">
        <w:rPr>
          <w:rFonts w:ascii="Calibri" w:hAnsi="Calibri" w:cs="Calibri"/>
          <w:szCs w:val="24"/>
        </w:rPr>
        <w:t xml:space="preserve">  Dec 2015</w:t>
      </w:r>
    </w:p>
    <w:p w14:paraId="615BD1A0" w14:textId="77777777" w:rsidR="002164F5" w:rsidRPr="005A2BE0" w:rsidRDefault="002164F5" w:rsidP="002164F5">
      <w:pPr>
        <w:rPr>
          <w:rFonts w:ascii="Calibri" w:hAnsi="Calibri" w:cs="Calibri"/>
          <w:b/>
          <w:szCs w:val="24"/>
        </w:rPr>
      </w:pPr>
      <w:r w:rsidRPr="005A2BE0">
        <w:rPr>
          <w:rFonts w:ascii="Calibri" w:hAnsi="Calibri" w:cs="Calibri"/>
          <w:b/>
          <w:szCs w:val="24"/>
        </w:rPr>
        <w:lastRenderedPageBreak/>
        <w:t>Description:</w:t>
      </w:r>
    </w:p>
    <w:p w14:paraId="1A85C098" w14:textId="77777777" w:rsidR="002164F5" w:rsidRDefault="002164F5" w:rsidP="002164F5">
      <w:pPr>
        <w:numPr>
          <w:ilvl w:val="0"/>
          <w:numId w:val="10"/>
        </w:numPr>
        <w:rPr>
          <w:rFonts w:ascii="Calibri" w:hAnsi="Calibri" w:cs="Calibri"/>
          <w:szCs w:val="24"/>
        </w:rPr>
      </w:pPr>
      <w:r w:rsidRPr="002164F5">
        <w:rPr>
          <w:rFonts w:ascii="Calibri" w:hAnsi="Calibri" w:cs="Calibri"/>
          <w:szCs w:val="24"/>
        </w:rPr>
        <w:t>Find and Explore new startups</w:t>
      </w:r>
      <w:r>
        <w:rPr>
          <w:rFonts w:ascii="Calibri" w:hAnsi="Calibri" w:cs="Calibri"/>
          <w:szCs w:val="24"/>
        </w:rPr>
        <w:t>.</w:t>
      </w:r>
    </w:p>
    <w:p w14:paraId="183A360D" w14:textId="77777777" w:rsidR="002164F5" w:rsidRPr="00A270DE" w:rsidRDefault="002164F5" w:rsidP="002164F5">
      <w:pPr>
        <w:numPr>
          <w:ilvl w:val="0"/>
          <w:numId w:val="10"/>
        </w:numPr>
        <w:rPr>
          <w:rFonts w:ascii="Calibri" w:hAnsi="Calibri" w:cs="Calibri"/>
          <w:szCs w:val="24"/>
        </w:rPr>
      </w:pPr>
      <w:r>
        <w:rPr>
          <w:rFonts w:ascii="Calibri" w:hAnsi="Calibri" w:cs="Calibri"/>
          <w:szCs w:val="24"/>
        </w:rPr>
        <w:t>Score startups and provide comments on the scores.</w:t>
      </w:r>
    </w:p>
    <w:p w14:paraId="0C38585C" w14:textId="77777777" w:rsidR="002164F5" w:rsidRPr="00A270DE" w:rsidRDefault="002164F5" w:rsidP="002164F5">
      <w:pPr>
        <w:pBdr>
          <w:bottom w:val="single" w:sz="4" w:space="1" w:color="auto"/>
        </w:pBdr>
        <w:rPr>
          <w:rFonts w:ascii="Calibri" w:hAnsi="Calibri" w:cs="Calibri"/>
          <w:szCs w:val="24"/>
        </w:rPr>
      </w:pPr>
    </w:p>
    <w:p w14:paraId="68A26769" w14:textId="77777777" w:rsidR="002164F5" w:rsidRDefault="002164F5" w:rsidP="005A47C9">
      <w:pPr>
        <w:rPr>
          <w:rFonts w:ascii="Calibri" w:hAnsi="Calibri" w:cs="Calibri"/>
          <w:b/>
          <w:szCs w:val="24"/>
        </w:rPr>
      </w:pPr>
    </w:p>
    <w:p w14:paraId="39660482" w14:textId="32DF0129" w:rsidR="00A270DE" w:rsidRDefault="003C1351" w:rsidP="00A270DE">
      <w:pPr>
        <w:rPr>
          <w:rFonts w:ascii="Calibri" w:hAnsi="Calibri" w:cs="Calibri"/>
          <w:b/>
          <w:szCs w:val="24"/>
        </w:rPr>
      </w:pPr>
      <w:r>
        <w:rPr>
          <w:rFonts w:ascii="Calibri" w:hAnsi="Calibri" w:cs="Calibri"/>
          <w:b/>
          <w:szCs w:val="24"/>
        </w:rPr>
        <w:t>Project #</w:t>
      </w:r>
      <w:r w:rsidR="00BA29C3">
        <w:rPr>
          <w:rFonts w:ascii="Calibri" w:hAnsi="Calibri" w:cs="Calibri"/>
          <w:b/>
          <w:szCs w:val="24"/>
        </w:rPr>
        <w:t xml:space="preserve"> 10</w:t>
      </w:r>
    </w:p>
    <w:p w14:paraId="19C7AF25" w14:textId="77777777" w:rsidR="00A270DE" w:rsidRDefault="00A270DE" w:rsidP="00A270DE">
      <w:pPr>
        <w:rPr>
          <w:rFonts w:ascii="Calibri" w:hAnsi="Calibri" w:cs="Calibri"/>
          <w:b/>
          <w:szCs w:val="24"/>
        </w:rPr>
      </w:pPr>
    </w:p>
    <w:p w14:paraId="1C96CF99" w14:textId="77777777" w:rsidR="00A270DE" w:rsidRPr="005A2BE0" w:rsidRDefault="00A270DE" w:rsidP="00A270DE">
      <w:pPr>
        <w:rPr>
          <w:rFonts w:ascii="Calibri" w:hAnsi="Calibri" w:cs="Calibri"/>
          <w:szCs w:val="24"/>
        </w:rPr>
      </w:pPr>
      <w:r w:rsidRPr="005A2BE0">
        <w:rPr>
          <w:rFonts w:ascii="Calibri" w:hAnsi="Calibri" w:cs="Calibri"/>
          <w:szCs w:val="24"/>
        </w:rPr>
        <w:t xml:space="preserve">Project </w:t>
      </w:r>
      <w:proofErr w:type="gramStart"/>
      <w:r w:rsidRPr="005A2BE0">
        <w:rPr>
          <w:rFonts w:ascii="Calibri" w:hAnsi="Calibri" w:cs="Calibri"/>
          <w:szCs w:val="24"/>
        </w:rPr>
        <w:t>Name</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hyperlink r:id="rId11" w:history="1">
        <w:r>
          <w:rPr>
            <w:rFonts w:ascii="Calibri" w:hAnsi="Calibri" w:cs="Calibri"/>
            <w:szCs w:val="24"/>
          </w:rPr>
          <w:t>Rechtwijzer</w:t>
        </w:r>
      </w:hyperlink>
      <w:r w:rsidR="002164F5">
        <w:rPr>
          <w:rFonts w:ascii="Calibri" w:hAnsi="Calibri" w:cs="Calibri"/>
          <w:szCs w:val="24"/>
        </w:rPr>
        <w:t>1.0</w:t>
      </w:r>
      <w:r>
        <w:rPr>
          <w:rFonts w:ascii="Calibri" w:hAnsi="Calibri" w:cs="Calibri"/>
          <w:szCs w:val="24"/>
        </w:rPr>
        <w:t>(</w:t>
      </w:r>
      <w:proofErr w:type="spellStart"/>
      <w:r>
        <w:rPr>
          <w:rFonts w:ascii="Calibri" w:hAnsi="Calibri" w:cs="Calibri"/>
          <w:szCs w:val="24"/>
        </w:rPr>
        <w:t>Modria</w:t>
      </w:r>
      <w:proofErr w:type="spellEnd"/>
      <w:r>
        <w:rPr>
          <w:rFonts w:ascii="Calibri" w:hAnsi="Calibri" w:cs="Calibri"/>
          <w:szCs w:val="24"/>
        </w:rPr>
        <w:t>)</w:t>
      </w:r>
    </w:p>
    <w:p w14:paraId="60A6DA0D" w14:textId="77777777" w:rsidR="00A270DE" w:rsidRPr="005A2BE0" w:rsidRDefault="00A270DE" w:rsidP="00A270DE">
      <w:pPr>
        <w:rPr>
          <w:rFonts w:ascii="Calibri" w:hAnsi="Calibri" w:cs="Calibri"/>
          <w:szCs w:val="24"/>
        </w:rPr>
      </w:pPr>
      <w:proofErr w:type="gramStart"/>
      <w:r w:rsidRPr="005A2BE0">
        <w:rPr>
          <w:rFonts w:ascii="Calibri" w:hAnsi="Calibri" w:cs="Calibri"/>
          <w:szCs w:val="24"/>
        </w:rPr>
        <w:t>Role</w:t>
      </w:r>
      <w:r w:rsidRPr="005A2BE0">
        <w:rPr>
          <w:rFonts w:ascii="Calibri" w:hAnsi="Calibri" w:cs="Calibri"/>
          <w:szCs w:val="24"/>
        </w:rPr>
        <w:tab/>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 xml:space="preserve">Lead </w:t>
      </w:r>
      <w:r w:rsidRPr="005A2BE0">
        <w:rPr>
          <w:rFonts w:ascii="Calibri" w:hAnsi="Calibri" w:cs="Calibri"/>
          <w:szCs w:val="24"/>
        </w:rPr>
        <w:t xml:space="preserve">Developer  </w:t>
      </w:r>
    </w:p>
    <w:p w14:paraId="7C080AC6" w14:textId="77777777" w:rsidR="00A270DE" w:rsidRDefault="00A270DE" w:rsidP="00A270DE">
      <w:pPr>
        <w:rPr>
          <w:rFonts w:ascii="Calibri" w:hAnsi="Calibri" w:cs="Calibri"/>
          <w:szCs w:val="24"/>
        </w:rPr>
      </w:pPr>
      <w:proofErr w:type="gramStart"/>
      <w:r w:rsidRPr="005A2BE0">
        <w:rPr>
          <w:rFonts w:ascii="Calibri" w:hAnsi="Calibri" w:cs="Calibri"/>
          <w:szCs w:val="24"/>
        </w:rPr>
        <w:t>Responsibilities</w:t>
      </w:r>
      <w:r w:rsidRPr="005A2BE0">
        <w:rPr>
          <w:rFonts w:ascii="Calibri" w:hAnsi="Calibri" w:cs="Calibri"/>
          <w:szCs w:val="24"/>
        </w:rPr>
        <w:tab/>
        <w:t>:</w:t>
      </w:r>
      <w:proofErr w:type="gramEnd"/>
      <w:r w:rsidRPr="005A2BE0">
        <w:rPr>
          <w:rFonts w:ascii="Calibri" w:hAnsi="Calibri" w:cs="Calibri"/>
          <w:szCs w:val="24"/>
        </w:rPr>
        <w:tab/>
      </w:r>
      <w:r w:rsidRPr="00513690">
        <w:rPr>
          <w:rFonts w:ascii="Calibri" w:hAnsi="Calibri" w:cs="Calibri"/>
          <w:szCs w:val="24"/>
        </w:rPr>
        <w:t xml:space="preserve">Develop application code and modules for business and </w:t>
      </w:r>
    </w:p>
    <w:p w14:paraId="5B9236E7" w14:textId="77777777" w:rsidR="00A270DE" w:rsidRDefault="00A270DE" w:rsidP="00A270DE">
      <w:pPr>
        <w:ind w:left="2160" w:firstLine="720"/>
        <w:rPr>
          <w:rFonts w:ascii="Calibri" w:hAnsi="Calibri" w:cs="Calibri"/>
          <w:szCs w:val="24"/>
        </w:rPr>
      </w:pPr>
      <w:proofErr w:type="gramStart"/>
      <w:r w:rsidRPr="00513690">
        <w:rPr>
          <w:rFonts w:ascii="Calibri" w:hAnsi="Calibri" w:cs="Calibri"/>
          <w:szCs w:val="24"/>
        </w:rPr>
        <w:t>technical</w:t>
      </w:r>
      <w:proofErr w:type="gramEnd"/>
      <w:r w:rsidRPr="00513690">
        <w:rPr>
          <w:rFonts w:ascii="Calibri" w:hAnsi="Calibri" w:cs="Calibri"/>
          <w:szCs w:val="24"/>
        </w:rPr>
        <w:t xml:space="preserve"> requirements. Tune up design for </w:t>
      </w:r>
    </w:p>
    <w:p w14:paraId="13512831" w14:textId="77777777" w:rsidR="00A270DE" w:rsidRPr="005A2BE0" w:rsidRDefault="00A270DE" w:rsidP="00A270DE">
      <w:pPr>
        <w:ind w:left="2880"/>
        <w:rPr>
          <w:rFonts w:ascii="Calibri" w:hAnsi="Calibri" w:cs="Calibri"/>
          <w:szCs w:val="24"/>
        </w:rPr>
      </w:pPr>
      <w:proofErr w:type="gramStart"/>
      <w:r w:rsidRPr="00513690">
        <w:rPr>
          <w:rFonts w:ascii="Calibri" w:hAnsi="Calibri" w:cs="Calibri"/>
          <w:szCs w:val="24"/>
        </w:rPr>
        <w:t>maintainability</w:t>
      </w:r>
      <w:proofErr w:type="gramEnd"/>
      <w:r w:rsidRPr="00513690">
        <w:rPr>
          <w:rFonts w:ascii="Calibri" w:hAnsi="Calibri" w:cs="Calibri"/>
          <w:szCs w:val="24"/>
        </w:rPr>
        <w:t xml:space="preserve">, scalability and efficiency. Develop and implement programs, designs and codes. </w:t>
      </w:r>
      <w:r>
        <w:rPr>
          <w:rFonts w:ascii="Calibri" w:hAnsi="Calibri" w:cs="Calibri"/>
          <w:szCs w:val="24"/>
        </w:rPr>
        <w:t>Unit Testing.</w:t>
      </w:r>
    </w:p>
    <w:p w14:paraId="2B7FA556" w14:textId="77777777" w:rsidR="00A270DE" w:rsidRPr="005A2BE0" w:rsidRDefault="00A270DE" w:rsidP="00A270DE">
      <w:pPr>
        <w:rPr>
          <w:rFonts w:ascii="Calibri" w:hAnsi="Calibri" w:cs="Calibri"/>
          <w:szCs w:val="24"/>
        </w:rPr>
      </w:pPr>
      <w:proofErr w:type="gramStart"/>
      <w:r w:rsidRPr="005A2BE0">
        <w:rPr>
          <w:rFonts w:ascii="Calibri" w:hAnsi="Calibri" w:cs="Calibri"/>
          <w:szCs w:val="24"/>
        </w:rPr>
        <w:t>Technologies</w:t>
      </w:r>
      <w:r w:rsidRPr="005A2BE0">
        <w:rPr>
          <w:rFonts w:ascii="Calibri" w:hAnsi="Calibri" w:cs="Calibri"/>
          <w:szCs w:val="24"/>
        </w:rPr>
        <w:tab/>
      </w:r>
      <w:r w:rsidRPr="005A2BE0">
        <w:rPr>
          <w:rFonts w:ascii="Calibri" w:hAnsi="Calibri" w:cs="Calibri"/>
          <w:szCs w:val="24"/>
        </w:rPr>
        <w:tab/>
      </w:r>
      <w:r>
        <w:rPr>
          <w:rFonts w:ascii="Calibri" w:hAnsi="Calibri" w:cs="Calibri"/>
          <w:szCs w:val="24"/>
        </w:rPr>
        <w:t>:</w:t>
      </w:r>
      <w:proofErr w:type="gramEnd"/>
      <w:r>
        <w:rPr>
          <w:rFonts w:ascii="Calibri" w:hAnsi="Calibri" w:cs="Calibri"/>
          <w:szCs w:val="24"/>
        </w:rPr>
        <w:tab/>
        <w:t xml:space="preserve">Python On </w:t>
      </w:r>
      <w:proofErr w:type="spellStart"/>
      <w:r>
        <w:rPr>
          <w:rFonts w:ascii="Calibri" w:hAnsi="Calibri" w:cs="Calibri"/>
          <w:szCs w:val="24"/>
        </w:rPr>
        <w:t>Django</w:t>
      </w:r>
      <w:proofErr w:type="spellEnd"/>
      <w:r w:rsidRPr="005A2BE0">
        <w:rPr>
          <w:rFonts w:ascii="Calibri" w:hAnsi="Calibri" w:cs="Calibri"/>
          <w:szCs w:val="24"/>
        </w:rPr>
        <w:t xml:space="preserve"> </w:t>
      </w:r>
    </w:p>
    <w:p w14:paraId="5AF69D4C" w14:textId="77777777" w:rsidR="00A270DE" w:rsidRDefault="00A270DE" w:rsidP="00A270DE">
      <w:pPr>
        <w:rPr>
          <w:rFonts w:ascii="Calibri" w:hAnsi="Calibri" w:cs="Calibri"/>
          <w:szCs w:val="24"/>
        </w:rPr>
      </w:pPr>
      <w:proofErr w:type="gramStart"/>
      <w:r w:rsidRPr="005A2BE0">
        <w:rPr>
          <w:rFonts w:ascii="Calibri" w:hAnsi="Calibri" w:cs="Calibri"/>
          <w:szCs w:val="24"/>
        </w:rPr>
        <w:t xml:space="preserve">Database </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 xml:space="preserve"> </w:t>
      </w:r>
      <w:r w:rsidRPr="005A2BE0">
        <w:rPr>
          <w:rFonts w:ascii="Calibri" w:hAnsi="Calibri" w:cs="Calibri"/>
          <w:szCs w:val="24"/>
        </w:rPr>
        <w:tab/>
        <w:t>MyS</w:t>
      </w:r>
      <w:r>
        <w:rPr>
          <w:rFonts w:ascii="Calibri" w:hAnsi="Calibri" w:cs="Calibri"/>
          <w:szCs w:val="24"/>
        </w:rPr>
        <w:t>QL</w:t>
      </w:r>
      <w:r w:rsidRPr="005A2BE0">
        <w:rPr>
          <w:rFonts w:ascii="Calibri" w:hAnsi="Calibri" w:cs="Calibri"/>
          <w:szCs w:val="24"/>
        </w:rPr>
        <w:t xml:space="preserve"> </w:t>
      </w:r>
    </w:p>
    <w:p w14:paraId="41FD4A45" w14:textId="77777777" w:rsidR="00A270DE" w:rsidRPr="005A2BE0" w:rsidRDefault="00A270DE" w:rsidP="00A270DE">
      <w:pPr>
        <w:rPr>
          <w:rFonts w:ascii="Calibri" w:hAnsi="Calibri" w:cs="Calibri"/>
          <w:szCs w:val="24"/>
        </w:rPr>
      </w:pPr>
      <w:proofErr w:type="gramStart"/>
      <w:r>
        <w:rPr>
          <w:rFonts w:ascii="Calibri" w:hAnsi="Calibri" w:cs="Calibri"/>
          <w:szCs w:val="24"/>
        </w:rPr>
        <w:t>API’S</w:t>
      </w:r>
      <w:r>
        <w:rPr>
          <w:rFonts w:ascii="Calibri" w:hAnsi="Calibri" w:cs="Calibri"/>
          <w:szCs w:val="24"/>
        </w:rPr>
        <w:tab/>
      </w:r>
      <w:r>
        <w:rPr>
          <w:rFonts w:ascii="Calibri" w:hAnsi="Calibri" w:cs="Calibri"/>
          <w:szCs w:val="24"/>
        </w:rPr>
        <w:tab/>
      </w:r>
      <w:r>
        <w:rPr>
          <w:rFonts w:ascii="Calibri" w:hAnsi="Calibri" w:cs="Calibri"/>
          <w:szCs w:val="24"/>
        </w:rPr>
        <w:tab/>
        <w:t>:</w:t>
      </w:r>
      <w:proofErr w:type="gramEnd"/>
      <w:r>
        <w:rPr>
          <w:rFonts w:ascii="Calibri" w:hAnsi="Calibri" w:cs="Calibri"/>
          <w:szCs w:val="24"/>
        </w:rPr>
        <w:tab/>
        <w:t>Amazon S3</w:t>
      </w:r>
    </w:p>
    <w:p w14:paraId="2D1714DB" w14:textId="77777777" w:rsidR="00A270DE" w:rsidRPr="005A2BE0" w:rsidRDefault="00A270DE" w:rsidP="00A270DE">
      <w:pPr>
        <w:rPr>
          <w:rFonts w:ascii="Calibri" w:hAnsi="Calibri" w:cs="Calibri"/>
          <w:szCs w:val="24"/>
        </w:rPr>
      </w:pPr>
      <w:r w:rsidRPr="005A2BE0">
        <w:rPr>
          <w:rFonts w:ascii="Calibri" w:hAnsi="Calibri" w:cs="Calibri"/>
          <w:szCs w:val="24"/>
        </w:rPr>
        <w:t xml:space="preserve">Tools </w:t>
      </w:r>
      <w:proofErr w:type="gramStart"/>
      <w:r w:rsidRPr="005A2BE0">
        <w:rPr>
          <w:rFonts w:ascii="Calibri" w:hAnsi="Calibri" w:cs="Calibri"/>
          <w:szCs w:val="24"/>
        </w:rPr>
        <w:t>Used</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 xml:space="preserve">Eclipse, </w:t>
      </w:r>
      <w:proofErr w:type="spellStart"/>
      <w:r>
        <w:rPr>
          <w:rFonts w:ascii="Calibri" w:hAnsi="Calibri" w:cs="Calibri"/>
          <w:szCs w:val="24"/>
        </w:rPr>
        <w:t>SQLyog</w:t>
      </w:r>
      <w:proofErr w:type="spellEnd"/>
    </w:p>
    <w:p w14:paraId="6987DC97" w14:textId="77777777" w:rsidR="00A270DE" w:rsidRDefault="00A270DE" w:rsidP="00A270DE">
      <w:pPr>
        <w:rPr>
          <w:rFonts w:ascii="Calibri" w:hAnsi="Calibri" w:cs="Calibri"/>
          <w:szCs w:val="24"/>
        </w:rPr>
      </w:pPr>
      <w:proofErr w:type="gramStart"/>
      <w:r w:rsidRPr="005A2BE0">
        <w:rPr>
          <w:rFonts w:ascii="Calibri" w:hAnsi="Calibri" w:cs="Calibri"/>
          <w:szCs w:val="24"/>
        </w:rPr>
        <w:t>Environment</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t>Ubuntu</w:t>
      </w:r>
    </w:p>
    <w:p w14:paraId="1C266E31" w14:textId="77777777" w:rsidR="00A270DE" w:rsidRPr="005A2BE0" w:rsidRDefault="00A270DE" w:rsidP="00A270DE">
      <w:pPr>
        <w:rPr>
          <w:rFonts w:ascii="Calibri" w:hAnsi="Calibri" w:cs="Calibri"/>
          <w:b/>
          <w:szCs w:val="24"/>
        </w:rPr>
      </w:pPr>
      <w:proofErr w:type="gramStart"/>
      <w:r>
        <w:rPr>
          <w:rFonts w:ascii="Calibri" w:hAnsi="Calibri" w:cs="Calibri"/>
          <w:szCs w:val="24"/>
        </w:rPr>
        <w:t xml:space="preserve">Duration </w:t>
      </w:r>
      <w:r>
        <w:rPr>
          <w:rFonts w:ascii="Calibri" w:hAnsi="Calibri" w:cs="Calibri"/>
          <w:szCs w:val="24"/>
        </w:rPr>
        <w:tab/>
      </w:r>
      <w:r>
        <w:rPr>
          <w:rFonts w:ascii="Calibri" w:hAnsi="Calibri" w:cs="Calibri"/>
          <w:szCs w:val="24"/>
        </w:rPr>
        <w:tab/>
        <w:t>:</w:t>
      </w:r>
      <w:proofErr w:type="gramEnd"/>
      <w:r>
        <w:rPr>
          <w:rFonts w:ascii="Calibri" w:hAnsi="Calibri" w:cs="Calibri"/>
          <w:szCs w:val="24"/>
        </w:rPr>
        <w:tab/>
        <w:t xml:space="preserve">July </w:t>
      </w:r>
      <w:r w:rsidRPr="004267CA">
        <w:rPr>
          <w:rFonts w:ascii="Calibri" w:hAnsi="Calibri" w:cs="Calibri"/>
          <w:szCs w:val="24"/>
        </w:rPr>
        <w:t>2013 –</w:t>
      </w:r>
      <w:r>
        <w:rPr>
          <w:rFonts w:ascii="Calibri" w:hAnsi="Calibri" w:cs="Calibri"/>
          <w:szCs w:val="24"/>
        </w:rPr>
        <w:t xml:space="preserve"> Sept 2013</w:t>
      </w:r>
    </w:p>
    <w:p w14:paraId="095DFF68" w14:textId="77777777" w:rsidR="001A3ADF" w:rsidRDefault="001A3ADF" w:rsidP="00A270DE">
      <w:pPr>
        <w:rPr>
          <w:rFonts w:ascii="Calibri" w:hAnsi="Calibri" w:cs="Calibri"/>
          <w:b/>
          <w:szCs w:val="24"/>
        </w:rPr>
      </w:pPr>
    </w:p>
    <w:p w14:paraId="761BF5B2" w14:textId="77777777" w:rsidR="00A270DE" w:rsidRPr="005A2BE0" w:rsidRDefault="00A270DE" w:rsidP="00A270DE">
      <w:pPr>
        <w:rPr>
          <w:rFonts w:ascii="Calibri" w:hAnsi="Calibri" w:cs="Calibri"/>
          <w:b/>
          <w:szCs w:val="24"/>
        </w:rPr>
      </w:pPr>
      <w:r w:rsidRPr="005A2BE0">
        <w:rPr>
          <w:rFonts w:ascii="Calibri" w:hAnsi="Calibri" w:cs="Calibri"/>
          <w:b/>
          <w:szCs w:val="24"/>
        </w:rPr>
        <w:t>Description:</w:t>
      </w:r>
    </w:p>
    <w:p w14:paraId="29ADA15B" w14:textId="77777777" w:rsidR="00A270DE" w:rsidRDefault="00A270DE" w:rsidP="00A270DE">
      <w:pPr>
        <w:numPr>
          <w:ilvl w:val="0"/>
          <w:numId w:val="10"/>
        </w:numPr>
        <w:rPr>
          <w:rFonts w:ascii="Calibri" w:hAnsi="Calibri" w:cs="Calibri"/>
          <w:szCs w:val="24"/>
        </w:rPr>
      </w:pPr>
      <w:r>
        <w:rPr>
          <w:rFonts w:ascii="Calibri" w:hAnsi="Calibri" w:cs="Calibri"/>
          <w:szCs w:val="24"/>
        </w:rPr>
        <w:t>Family Dispute Management System.</w:t>
      </w:r>
    </w:p>
    <w:p w14:paraId="0513E4EC" w14:textId="77777777" w:rsidR="00A270DE" w:rsidRPr="00A270DE" w:rsidRDefault="00A270DE" w:rsidP="00A270DE">
      <w:pPr>
        <w:numPr>
          <w:ilvl w:val="0"/>
          <w:numId w:val="10"/>
        </w:numPr>
        <w:rPr>
          <w:rFonts w:ascii="Calibri" w:hAnsi="Calibri" w:cs="Calibri"/>
          <w:szCs w:val="24"/>
        </w:rPr>
      </w:pPr>
      <w:proofErr w:type="spellStart"/>
      <w:r w:rsidRPr="00A270DE">
        <w:rPr>
          <w:rFonts w:ascii="Calibri" w:hAnsi="Calibri" w:cs="Calibri"/>
          <w:szCs w:val="24"/>
        </w:rPr>
        <w:t>Rechtwijzer</w:t>
      </w:r>
      <w:proofErr w:type="spellEnd"/>
      <w:r w:rsidRPr="00A270DE">
        <w:rPr>
          <w:rFonts w:ascii="Calibri" w:hAnsi="Calibri" w:cs="Calibri"/>
          <w:szCs w:val="24"/>
        </w:rPr>
        <w:t xml:space="preserve"> 1.0, a</w:t>
      </w:r>
      <w:r>
        <w:rPr>
          <w:rFonts w:ascii="Calibri" w:hAnsi="Calibri" w:cs="Calibri"/>
          <w:szCs w:val="24"/>
        </w:rPr>
        <w:t>n application for</w:t>
      </w:r>
      <w:r w:rsidRPr="00A270DE">
        <w:rPr>
          <w:rFonts w:ascii="Calibri" w:hAnsi="Calibri" w:cs="Calibri"/>
          <w:szCs w:val="24"/>
        </w:rPr>
        <w:t xml:space="preserve"> Dutch Legal Aid Board (</w:t>
      </w:r>
      <w:proofErr w:type="spellStart"/>
      <w:r w:rsidRPr="00A270DE">
        <w:rPr>
          <w:rFonts w:ascii="Calibri" w:hAnsi="Calibri" w:cs="Calibri"/>
          <w:szCs w:val="24"/>
        </w:rPr>
        <w:t>Raad</w:t>
      </w:r>
      <w:proofErr w:type="spellEnd"/>
      <w:r w:rsidRPr="00A270DE">
        <w:rPr>
          <w:rFonts w:ascii="Calibri" w:hAnsi="Calibri" w:cs="Calibri"/>
          <w:szCs w:val="24"/>
        </w:rPr>
        <w:t xml:space="preserve"> van</w:t>
      </w:r>
      <w:r w:rsidR="002164F5">
        <w:rPr>
          <w:rFonts w:ascii="Calibri" w:hAnsi="Calibri" w:cs="Calibri"/>
          <w:szCs w:val="24"/>
        </w:rPr>
        <w:t xml:space="preserve"> </w:t>
      </w:r>
      <w:proofErr w:type="spellStart"/>
      <w:r w:rsidRPr="00A270DE">
        <w:rPr>
          <w:rFonts w:ascii="Calibri" w:hAnsi="Calibri" w:cs="Calibri"/>
          <w:szCs w:val="24"/>
        </w:rPr>
        <w:t>echtsbijstand</w:t>
      </w:r>
      <w:proofErr w:type="spellEnd"/>
      <w:r w:rsidRPr="00A270DE">
        <w:rPr>
          <w:rFonts w:ascii="Calibri" w:hAnsi="Calibri" w:cs="Calibri"/>
          <w:szCs w:val="24"/>
        </w:rPr>
        <w:t>) elevating the efficiency of judicial system.</w:t>
      </w:r>
    </w:p>
    <w:p w14:paraId="6741E270" w14:textId="77777777" w:rsidR="00A270DE" w:rsidRPr="00A270DE" w:rsidRDefault="00A270DE" w:rsidP="00A270DE">
      <w:pPr>
        <w:pBdr>
          <w:bottom w:val="single" w:sz="4" w:space="1" w:color="auto"/>
        </w:pBdr>
        <w:rPr>
          <w:rFonts w:ascii="Calibri" w:hAnsi="Calibri" w:cs="Calibri"/>
          <w:szCs w:val="24"/>
        </w:rPr>
      </w:pPr>
    </w:p>
    <w:p w14:paraId="6598BF12" w14:textId="77777777" w:rsidR="00A270DE" w:rsidRPr="005A2BE0" w:rsidRDefault="00A270DE" w:rsidP="005A47C9">
      <w:pPr>
        <w:rPr>
          <w:rFonts w:ascii="Calibri" w:hAnsi="Calibri" w:cs="Calibri"/>
          <w:b/>
          <w:szCs w:val="24"/>
        </w:rPr>
      </w:pPr>
    </w:p>
    <w:p w14:paraId="2FE71452" w14:textId="141709D0" w:rsidR="007C7F3B" w:rsidRDefault="00BA29C3" w:rsidP="005A47C9">
      <w:pPr>
        <w:rPr>
          <w:rFonts w:ascii="Calibri" w:hAnsi="Calibri" w:cs="Calibri"/>
          <w:b/>
          <w:szCs w:val="24"/>
        </w:rPr>
      </w:pPr>
      <w:r>
        <w:rPr>
          <w:rFonts w:ascii="Calibri" w:hAnsi="Calibri" w:cs="Calibri"/>
          <w:b/>
          <w:szCs w:val="24"/>
        </w:rPr>
        <w:t>Project # 11</w:t>
      </w:r>
    </w:p>
    <w:p w14:paraId="4F034E27" w14:textId="77777777" w:rsidR="007C7F3B" w:rsidRDefault="007C7F3B" w:rsidP="005A47C9">
      <w:pPr>
        <w:rPr>
          <w:rFonts w:ascii="Calibri" w:hAnsi="Calibri" w:cs="Calibri"/>
          <w:b/>
          <w:szCs w:val="24"/>
        </w:rPr>
      </w:pPr>
    </w:p>
    <w:p w14:paraId="4CDA0921" w14:textId="77777777" w:rsidR="007C7F3B" w:rsidRPr="005A2BE0" w:rsidRDefault="007C7F3B" w:rsidP="007C7F3B">
      <w:pPr>
        <w:rPr>
          <w:rFonts w:ascii="Calibri" w:hAnsi="Calibri" w:cs="Calibri"/>
          <w:szCs w:val="24"/>
        </w:rPr>
      </w:pPr>
      <w:r w:rsidRPr="005A2BE0">
        <w:rPr>
          <w:rFonts w:ascii="Calibri" w:hAnsi="Calibri" w:cs="Calibri"/>
          <w:szCs w:val="24"/>
        </w:rPr>
        <w:t xml:space="preserve">Project </w:t>
      </w:r>
      <w:proofErr w:type="gramStart"/>
      <w:r w:rsidRPr="005A2BE0">
        <w:rPr>
          <w:rFonts w:ascii="Calibri" w:hAnsi="Calibri" w:cs="Calibri"/>
          <w:szCs w:val="24"/>
        </w:rPr>
        <w:t>Name</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hyperlink r:id="rId12" w:history="1">
        <w:proofErr w:type="spellStart"/>
        <w:r w:rsidR="00A270DE" w:rsidRPr="00A270DE">
          <w:rPr>
            <w:rFonts w:ascii="Calibri" w:hAnsi="Calibri" w:cs="Calibri"/>
            <w:szCs w:val="24"/>
          </w:rPr>
          <w:t>Burenrechter</w:t>
        </w:r>
        <w:proofErr w:type="spellEnd"/>
      </w:hyperlink>
      <w:r w:rsidR="00A270DE">
        <w:rPr>
          <w:rFonts w:ascii="Calibri" w:hAnsi="Calibri" w:cs="Calibri"/>
          <w:szCs w:val="24"/>
        </w:rPr>
        <w:t>(</w:t>
      </w:r>
      <w:proofErr w:type="spellStart"/>
      <w:r w:rsidR="002827D1">
        <w:rPr>
          <w:rFonts w:ascii="Calibri" w:hAnsi="Calibri" w:cs="Calibri"/>
          <w:szCs w:val="24"/>
        </w:rPr>
        <w:t>Modria</w:t>
      </w:r>
      <w:proofErr w:type="spellEnd"/>
      <w:r w:rsidR="00A270DE">
        <w:rPr>
          <w:rFonts w:ascii="Calibri" w:hAnsi="Calibri" w:cs="Calibri"/>
          <w:szCs w:val="24"/>
        </w:rPr>
        <w:t>)</w:t>
      </w:r>
    </w:p>
    <w:p w14:paraId="639D2475" w14:textId="77777777" w:rsidR="007C7F3B" w:rsidRPr="005A2BE0" w:rsidRDefault="007C7F3B" w:rsidP="007C7F3B">
      <w:pPr>
        <w:rPr>
          <w:rFonts w:ascii="Calibri" w:hAnsi="Calibri" w:cs="Calibri"/>
          <w:szCs w:val="24"/>
        </w:rPr>
      </w:pPr>
      <w:proofErr w:type="gramStart"/>
      <w:r w:rsidRPr="005A2BE0">
        <w:rPr>
          <w:rFonts w:ascii="Calibri" w:hAnsi="Calibri" w:cs="Calibri"/>
          <w:szCs w:val="24"/>
        </w:rPr>
        <w:t>Role</w:t>
      </w:r>
      <w:r w:rsidRPr="005A2BE0">
        <w:rPr>
          <w:rFonts w:ascii="Calibri" w:hAnsi="Calibri" w:cs="Calibri"/>
          <w:szCs w:val="24"/>
        </w:rPr>
        <w:tab/>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 xml:space="preserve">Lead </w:t>
      </w:r>
      <w:r w:rsidRPr="005A2BE0">
        <w:rPr>
          <w:rFonts w:ascii="Calibri" w:hAnsi="Calibri" w:cs="Calibri"/>
          <w:szCs w:val="24"/>
        </w:rPr>
        <w:t xml:space="preserve">Developer  </w:t>
      </w:r>
    </w:p>
    <w:p w14:paraId="1E8C84CE" w14:textId="77777777" w:rsidR="007C7F3B" w:rsidRDefault="007C7F3B" w:rsidP="007C7F3B">
      <w:pPr>
        <w:rPr>
          <w:rFonts w:ascii="Calibri" w:hAnsi="Calibri" w:cs="Calibri"/>
          <w:szCs w:val="24"/>
        </w:rPr>
      </w:pPr>
      <w:proofErr w:type="gramStart"/>
      <w:r w:rsidRPr="005A2BE0">
        <w:rPr>
          <w:rFonts w:ascii="Calibri" w:hAnsi="Calibri" w:cs="Calibri"/>
          <w:szCs w:val="24"/>
        </w:rPr>
        <w:t>Responsibilities</w:t>
      </w:r>
      <w:r w:rsidRPr="005A2BE0">
        <w:rPr>
          <w:rFonts w:ascii="Calibri" w:hAnsi="Calibri" w:cs="Calibri"/>
          <w:szCs w:val="24"/>
        </w:rPr>
        <w:tab/>
        <w:t>:</w:t>
      </w:r>
      <w:proofErr w:type="gramEnd"/>
      <w:r w:rsidRPr="005A2BE0">
        <w:rPr>
          <w:rFonts w:ascii="Calibri" w:hAnsi="Calibri" w:cs="Calibri"/>
          <w:szCs w:val="24"/>
        </w:rPr>
        <w:tab/>
      </w:r>
      <w:r w:rsidRPr="00513690">
        <w:rPr>
          <w:rFonts w:ascii="Calibri" w:hAnsi="Calibri" w:cs="Calibri"/>
          <w:szCs w:val="24"/>
        </w:rPr>
        <w:t xml:space="preserve">Develop application code and modules for business and </w:t>
      </w:r>
    </w:p>
    <w:p w14:paraId="0FCFA6AF" w14:textId="77777777" w:rsidR="007C7F3B" w:rsidRDefault="007C7F3B" w:rsidP="007C7F3B">
      <w:pPr>
        <w:ind w:left="2160" w:firstLine="720"/>
        <w:rPr>
          <w:rFonts w:ascii="Calibri" w:hAnsi="Calibri" w:cs="Calibri"/>
          <w:szCs w:val="24"/>
        </w:rPr>
      </w:pPr>
      <w:proofErr w:type="gramStart"/>
      <w:r w:rsidRPr="00513690">
        <w:rPr>
          <w:rFonts w:ascii="Calibri" w:hAnsi="Calibri" w:cs="Calibri"/>
          <w:szCs w:val="24"/>
        </w:rPr>
        <w:t>technical</w:t>
      </w:r>
      <w:proofErr w:type="gramEnd"/>
      <w:r w:rsidRPr="00513690">
        <w:rPr>
          <w:rFonts w:ascii="Calibri" w:hAnsi="Calibri" w:cs="Calibri"/>
          <w:szCs w:val="24"/>
        </w:rPr>
        <w:t xml:space="preserve"> requirements. Tune up design for </w:t>
      </w:r>
    </w:p>
    <w:p w14:paraId="2C3A44DE" w14:textId="77777777" w:rsidR="007C7F3B" w:rsidRPr="005A2BE0" w:rsidRDefault="007C7F3B" w:rsidP="007C7F3B">
      <w:pPr>
        <w:ind w:left="2880"/>
        <w:rPr>
          <w:rFonts w:ascii="Calibri" w:hAnsi="Calibri" w:cs="Calibri"/>
          <w:szCs w:val="24"/>
        </w:rPr>
      </w:pPr>
      <w:proofErr w:type="gramStart"/>
      <w:r w:rsidRPr="00513690">
        <w:rPr>
          <w:rFonts w:ascii="Calibri" w:hAnsi="Calibri" w:cs="Calibri"/>
          <w:szCs w:val="24"/>
        </w:rPr>
        <w:t>maintainability</w:t>
      </w:r>
      <w:proofErr w:type="gramEnd"/>
      <w:r w:rsidRPr="00513690">
        <w:rPr>
          <w:rFonts w:ascii="Calibri" w:hAnsi="Calibri" w:cs="Calibri"/>
          <w:szCs w:val="24"/>
        </w:rPr>
        <w:t xml:space="preserve">, scalability and efficiency. Develop and implement programs, designs and codes. </w:t>
      </w:r>
      <w:r w:rsidR="000665A1">
        <w:rPr>
          <w:rFonts w:ascii="Calibri" w:hAnsi="Calibri" w:cs="Calibri"/>
          <w:szCs w:val="24"/>
        </w:rPr>
        <w:t>Unit Testing</w:t>
      </w:r>
      <w:r>
        <w:rPr>
          <w:rFonts w:ascii="Calibri" w:hAnsi="Calibri" w:cs="Calibri"/>
          <w:szCs w:val="24"/>
        </w:rPr>
        <w:t>.</w:t>
      </w:r>
    </w:p>
    <w:p w14:paraId="5270C274" w14:textId="77777777" w:rsidR="007C7F3B" w:rsidRPr="005A2BE0" w:rsidRDefault="007C7F3B" w:rsidP="007C7F3B">
      <w:pPr>
        <w:rPr>
          <w:rFonts w:ascii="Calibri" w:hAnsi="Calibri" w:cs="Calibri"/>
          <w:szCs w:val="24"/>
        </w:rPr>
      </w:pPr>
      <w:proofErr w:type="gramStart"/>
      <w:r w:rsidRPr="005A2BE0">
        <w:rPr>
          <w:rFonts w:ascii="Calibri" w:hAnsi="Calibri" w:cs="Calibri"/>
          <w:szCs w:val="24"/>
        </w:rPr>
        <w:t>Technologies</w:t>
      </w:r>
      <w:r w:rsidRPr="005A2BE0">
        <w:rPr>
          <w:rFonts w:ascii="Calibri" w:hAnsi="Calibri" w:cs="Calibri"/>
          <w:szCs w:val="24"/>
        </w:rPr>
        <w:tab/>
      </w:r>
      <w:r w:rsidRPr="005A2BE0">
        <w:rPr>
          <w:rFonts w:ascii="Calibri" w:hAnsi="Calibri" w:cs="Calibri"/>
          <w:szCs w:val="24"/>
        </w:rPr>
        <w:tab/>
      </w:r>
      <w:r w:rsidR="00A93673">
        <w:rPr>
          <w:rFonts w:ascii="Calibri" w:hAnsi="Calibri" w:cs="Calibri"/>
          <w:szCs w:val="24"/>
        </w:rPr>
        <w:t>:</w:t>
      </w:r>
      <w:proofErr w:type="gramEnd"/>
      <w:r w:rsidR="00A93673">
        <w:rPr>
          <w:rFonts w:ascii="Calibri" w:hAnsi="Calibri" w:cs="Calibri"/>
          <w:szCs w:val="24"/>
        </w:rPr>
        <w:tab/>
        <w:t>Python and</w:t>
      </w:r>
      <w:r>
        <w:rPr>
          <w:rFonts w:ascii="Calibri" w:hAnsi="Calibri" w:cs="Calibri"/>
          <w:szCs w:val="24"/>
        </w:rPr>
        <w:t xml:space="preserve"> </w:t>
      </w:r>
      <w:proofErr w:type="spellStart"/>
      <w:r>
        <w:rPr>
          <w:rFonts w:ascii="Calibri" w:hAnsi="Calibri" w:cs="Calibri"/>
          <w:szCs w:val="24"/>
        </w:rPr>
        <w:t>Django</w:t>
      </w:r>
      <w:proofErr w:type="spellEnd"/>
      <w:r w:rsidRPr="005A2BE0">
        <w:rPr>
          <w:rFonts w:ascii="Calibri" w:hAnsi="Calibri" w:cs="Calibri"/>
          <w:szCs w:val="24"/>
        </w:rPr>
        <w:t xml:space="preserve"> </w:t>
      </w:r>
    </w:p>
    <w:p w14:paraId="4AE0B2C2" w14:textId="77777777" w:rsidR="007C7F3B" w:rsidRDefault="007C7F3B" w:rsidP="007C7F3B">
      <w:pPr>
        <w:rPr>
          <w:rFonts w:ascii="Calibri" w:hAnsi="Calibri" w:cs="Calibri"/>
          <w:szCs w:val="24"/>
        </w:rPr>
      </w:pPr>
      <w:proofErr w:type="gramStart"/>
      <w:r w:rsidRPr="005A2BE0">
        <w:rPr>
          <w:rFonts w:ascii="Calibri" w:hAnsi="Calibri" w:cs="Calibri"/>
          <w:szCs w:val="24"/>
        </w:rPr>
        <w:t xml:space="preserve">Database </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 xml:space="preserve"> </w:t>
      </w:r>
      <w:r w:rsidRPr="005A2BE0">
        <w:rPr>
          <w:rFonts w:ascii="Calibri" w:hAnsi="Calibri" w:cs="Calibri"/>
          <w:szCs w:val="24"/>
        </w:rPr>
        <w:tab/>
        <w:t>MyS</w:t>
      </w:r>
      <w:r>
        <w:rPr>
          <w:rFonts w:ascii="Calibri" w:hAnsi="Calibri" w:cs="Calibri"/>
          <w:szCs w:val="24"/>
        </w:rPr>
        <w:t>QL</w:t>
      </w:r>
      <w:r w:rsidRPr="005A2BE0">
        <w:rPr>
          <w:rFonts w:ascii="Calibri" w:hAnsi="Calibri" w:cs="Calibri"/>
          <w:szCs w:val="24"/>
        </w:rPr>
        <w:t xml:space="preserve"> </w:t>
      </w:r>
    </w:p>
    <w:p w14:paraId="2936956B" w14:textId="77777777" w:rsidR="00504CD1" w:rsidRPr="005A2BE0" w:rsidRDefault="00504CD1" w:rsidP="007C7F3B">
      <w:pPr>
        <w:rPr>
          <w:rFonts w:ascii="Calibri" w:hAnsi="Calibri" w:cs="Calibri"/>
          <w:szCs w:val="24"/>
        </w:rPr>
      </w:pPr>
      <w:proofErr w:type="gramStart"/>
      <w:r>
        <w:rPr>
          <w:rFonts w:ascii="Calibri" w:hAnsi="Calibri" w:cs="Calibri"/>
          <w:szCs w:val="24"/>
        </w:rPr>
        <w:t>API’S</w:t>
      </w:r>
      <w:r>
        <w:rPr>
          <w:rFonts w:ascii="Calibri" w:hAnsi="Calibri" w:cs="Calibri"/>
          <w:szCs w:val="24"/>
        </w:rPr>
        <w:tab/>
      </w:r>
      <w:r>
        <w:rPr>
          <w:rFonts w:ascii="Calibri" w:hAnsi="Calibri" w:cs="Calibri"/>
          <w:szCs w:val="24"/>
        </w:rPr>
        <w:tab/>
      </w:r>
      <w:r>
        <w:rPr>
          <w:rFonts w:ascii="Calibri" w:hAnsi="Calibri" w:cs="Calibri"/>
          <w:szCs w:val="24"/>
        </w:rPr>
        <w:tab/>
        <w:t>:</w:t>
      </w:r>
      <w:proofErr w:type="gramEnd"/>
      <w:r>
        <w:rPr>
          <w:rFonts w:ascii="Calibri" w:hAnsi="Calibri" w:cs="Calibri"/>
          <w:szCs w:val="24"/>
        </w:rPr>
        <w:tab/>
        <w:t>Amazon S3</w:t>
      </w:r>
    </w:p>
    <w:p w14:paraId="2E0EF4A7" w14:textId="77777777" w:rsidR="007C7F3B" w:rsidRPr="005A2BE0" w:rsidRDefault="007C7F3B" w:rsidP="007C7F3B">
      <w:pPr>
        <w:rPr>
          <w:rFonts w:ascii="Calibri" w:hAnsi="Calibri" w:cs="Calibri"/>
          <w:szCs w:val="24"/>
        </w:rPr>
      </w:pPr>
      <w:r w:rsidRPr="005A2BE0">
        <w:rPr>
          <w:rFonts w:ascii="Calibri" w:hAnsi="Calibri" w:cs="Calibri"/>
          <w:szCs w:val="24"/>
        </w:rPr>
        <w:t xml:space="preserve">Tools </w:t>
      </w:r>
      <w:proofErr w:type="gramStart"/>
      <w:r w:rsidRPr="005A2BE0">
        <w:rPr>
          <w:rFonts w:ascii="Calibri" w:hAnsi="Calibri" w:cs="Calibri"/>
          <w:szCs w:val="24"/>
        </w:rPr>
        <w:t>Used</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Pr>
          <w:rFonts w:ascii="Calibri" w:hAnsi="Calibri" w:cs="Calibri"/>
          <w:szCs w:val="24"/>
        </w:rPr>
        <w:t xml:space="preserve">Eclipse, </w:t>
      </w:r>
      <w:proofErr w:type="spellStart"/>
      <w:r>
        <w:rPr>
          <w:rFonts w:ascii="Calibri" w:hAnsi="Calibri" w:cs="Calibri"/>
          <w:szCs w:val="24"/>
        </w:rPr>
        <w:t>SQLyog</w:t>
      </w:r>
      <w:proofErr w:type="spellEnd"/>
    </w:p>
    <w:p w14:paraId="0ECC68C9" w14:textId="77777777" w:rsidR="007C7F3B" w:rsidRDefault="007C7F3B" w:rsidP="007C7F3B">
      <w:pPr>
        <w:rPr>
          <w:rFonts w:ascii="Calibri" w:hAnsi="Calibri" w:cs="Calibri"/>
          <w:szCs w:val="24"/>
        </w:rPr>
      </w:pPr>
      <w:proofErr w:type="gramStart"/>
      <w:r w:rsidRPr="005A2BE0">
        <w:rPr>
          <w:rFonts w:ascii="Calibri" w:hAnsi="Calibri" w:cs="Calibri"/>
          <w:szCs w:val="24"/>
        </w:rPr>
        <w:t>Environment</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t>Ubuntu</w:t>
      </w:r>
    </w:p>
    <w:p w14:paraId="52DCB0C0" w14:textId="77777777" w:rsidR="007C7F3B" w:rsidRPr="005A2BE0" w:rsidRDefault="007C7F3B" w:rsidP="007C7F3B">
      <w:pPr>
        <w:rPr>
          <w:rFonts w:ascii="Calibri" w:hAnsi="Calibri" w:cs="Calibri"/>
          <w:b/>
          <w:szCs w:val="24"/>
        </w:rPr>
      </w:pPr>
      <w:proofErr w:type="gramStart"/>
      <w:r>
        <w:rPr>
          <w:rFonts w:ascii="Calibri" w:hAnsi="Calibri" w:cs="Calibri"/>
          <w:szCs w:val="24"/>
        </w:rPr>
        <w:t xml:space="preserve">Duration </w:t>
      </w:r>
      <w:r>
        <w:rPr>
          <w:rFonts w:ascii="Calibri" w:hAnsi="Calibri" w:cs="Calibri"/>
          <w:szCs w:val="24"/>
        </w:rPr>
        <w:tab/>
      </w:r>
      <w:r>
        <w:rPr>
          <w:rFonts w:ascii="Calibri" w:hAnsi="Calibri" w:cs="Calibri"/>
          <w:szCs w:val="24"/>
        </w:rPr>
        <w:tab/>
        <w:t>:</w:t>
      </w:r>
      <w:proofErr w:type="gramEnd"/>
      <w:r>
        <w:rPr>
          <w:rFonts w:ascii="Calibri" w:hAnsi="Calibri" w:cs="Calibri"/>
          <w:szCs w:val="24"/>
        </w:rPr>
        <w:tab/>
      </w:r>
      <w:r w:rsidR="00737515">
        <w:rPr>
          <w:rFonts w:ascii="Calibri" w:hAnsi="Calibri" w:cs="Calibri"/>
          <w:szCs w:val="24"/>
        </w:rPr>
        <w:t>May</w:t>
      </w:r>
      <w:r w:rsidRPr="004267CA">
        <w:rPr>
          <w:rFonts w:ascii="Calibri" w:hAnsi="Calibri" w:cs="Calibri"/>
          <w:szCs w:val="24"/>
        </w:rPr>
        <w:t xml:space="preserve"> 2013 –</w:t>
      </w:r>
      <w:r w:rsidR="00737515">
        <w:rPr>
          <w:rFonts w:ascii="Calibri" w:hAnsi="Calibri" w:cs="Calibri"/>
          <w:szCs w:val="24"/>
        </w:rPr>
        <w:t xml:space="preserve"> </w:t>
      </w:r>
      <w:r w:rsidR="00A270DE">
        <w:rPr>
          <w:rFonts w:ascii="Calibri" w:hAnsi="Calibri" w:cs="Calibri"/>
          <w:szCs w:val="24"/>
        </w:rPr>
        <w:t>July 2013</w:t>
      </w:r>
    </w:p>
    <w:p w14:paraId="77758565" w14:textId="77777777" w:rsidR="007C7F3B" w:rsidRPr="005A2BE0" w:rsidRDefault="007C7F3B" w:rsidP="007C7F3B">
      <w:pPr>
        <w:rPr>
          <w:rFonts w:ascii="Calibri" w:hAnsi="Calibri" w:cs="Calibri"/>
          <w:b/>
          <w:szCs w:val="24"/>
        </w:rPr>
      </w:pPr>
      <w:r w:rsidRPr="005A2BE0">
        <w:rPr>
          <w:rFonts w:ascii="Calibri" w:hAnsi="Calibri" w:cs="Calibri"/>
          <w:b/>
          <w:szCs w:val="24"/>
        </w:rPr>
        <w:t>Description:</w:t>
      </w:r>
    </w:p>
    <w:p w14:paraId="728B771D" w14:textId="77777777" w:rsidR="00A270DE" w:rsidRPr="00A270DE" w:rsidRDefault="00A270DE" w:rsidP="00A270DE">
      <w:pPr>
        <w:numPr>
          <w:ilvl w:val="0"/>
          <w:numId w:val="10"/>
        </w:numPr>
        <w:rPr>
          <w:rFonts w:ascii="Calibri" w:hAnsi="Calibri" w:cs="Calibri"/>
          <w:szCs w:val="24"/>
        </w:rPr>
      </w:pPr>
      <w:r>
        <w:rPr>
          <w:rFonts w:ascii="Calibri" w:hAnsi="Calibri" w:cs="Calibri"/>
          <w:szCs w:val="24"/>
        </w:rPr>
        <w:t>Neighbor Dispute Management System.</w:t>
      </w:r>
    </w:p>
    <w:p w14:paraId="6B658473" w14:textId="77777777" w:rsidR="00A270DE" w:rsidRPr="00A270DE" w:rsidRDefault="00A270DE" w:rsidP="00A270DE">
      <w:pPr>
        <w:numPr>
          <w:ilvl w:val="0"/>
          <w:numId w:val="10"/>
        </w:numPr>
        <w:rPr>
          <w:rStyle w:val="apple-converted-space"/>
          <w:rFonts w:ascii="Calibri" w:hAnsi="Calibri" w:cs="Calibri"/>
          <w:szCs w:val="24"/>
        </w:rPr>
      </w:pPr>
      <w:r w:rsidRPr="00A270DE">
        <w:rPr>
          <w:rFonts w:ascii="Calibri" w:hAnsi="Calibri" w:cs="Calibri"/>
          <w:szCs w:val="24"/>
        </w:rPr>
        <w:lastRenderedPageBreak/>
        <w:t>The Dutch Council of Judiciary (</w:t>
      </w:r>
      <w:proofErr w:type="spellStart"/>
      <w:r w:rsidRPr="00A270DE">
        <w:rPr>
          <w:rFonts w:ascii="Calibri" w:hAnsi="Calibri" w:cs="Calibri"/>
          <w:szCs w:val="24"/>
        </w:rPr>
        <w:t>Raad</w:t>
      </w:r>
      <w:proofErr w:type="spellEnd"/>
      <w:r w:rsidRPr="00A270DE">
        <w:rPr>
          <w:rFonts w:ascii="Calibri" w:hAnsi="Calibri" w:cs="Calibri"/>
          <w:szCs w:val="24"/>
        </w:rPr>
        <w:t xml:space="preserve"> </w:t>
      </w:r>
      <w:proofErr w:type="spellStart"/>
      <w:r w:rsidRPr="00A270DE">
        <w:rPr>
          <w:rFonts w:ascii="Calibri" w:hAnsi="Calibri" w:cs="Calibri"/>
          <w:szCs w:val="24"/>
        </w:rPr>
        <w:t>voor</w:t>
      </w:r>
      <w:proofErr w:type="spellEnd"/>
      <w:r w:rsidRPr="00A270DE">
        <w:rPr>
          <w:rFonts w:ascii="Calibri" w:hAnsi="Calibri" w:cs="Calibri"/>
          <w:szCs w:val="24"/>
        </w:rPr>
        <w:t xml:space="preserve"> de </w:t>
      </w:r>
      <w:proofErr w:type="spellStart"/>
      <w:r w:rsidRPr="00A270DE">
        <w:rPr>
          <w:rFonts w:ascii="Calibri" w:hAnsi="Calibri" w:cs="Calibri"/>
          <w:szCs w:val="24"/>
        </w:rPr>
        <w:t>Rechtspraak</w:t>
      </w:r>
      <w:proofErr w:type="spellEnd"/>
      <w:r w:rsidRPr="00A270DE">
        <w:rPr>
          <w:rFonts w:ascii="Calibri" w:hAnsi="Calibri" w:cs="Calibri"/>
          <w:szCs w:val="24"/>
        </w:rPr>
        <w:t>) wants to show how adjudication can move online, intervene effectively in problems many people experience and become much more user-friendly. </w:t>
      </w:r>
    </w:p>
    <w:p w14:paraId="309725CA" w14:textId="77777777" w:rsidR="00A270DE" w:rsidRPr="005A2BE0" w:rsidRDefault="00A270DE" w:rsidP="007C7F3B">
      <w:pPr>
        <w:pBdr>
          <w:bottom w:val="single" w:sz="4" w:space="1" w:color="auto"/>
        </w:pBdr>
        <w:rPr>
          <w:rFonts w:ascii="Calibri" w:hAnsi="Calibri"/>
          <w:b/>
          <w:szCs w:val="24"/>
        </w:rPr>
      </w:pPr>
    </w:p>
    <w:p w14:paraId="31919385" w14:textId="77777777" w:rsidR="007C7F3B" w:rsidRDefault="007C7F3B" w:rsidP="005A47C9">
      <w:pPr>
        <w:rPr>
          <w:rFonts w:ascii="Calibri" w:hAnsi="Calibri" w:cs="Calibri"/>
          <w:b/>
          <w:szCs w:val="24"/>
        </w:rPr>
      </w:pPr>
    </w:p>
    <w:p w14:paraId="38D526B0" w14:textId="7B80090D" w:rsidR="005A47C9" w:rsidRPr="005A2BE0" w:rsidRDefault="00BA29C3" w:rsidP="005A47C9">
      <w:pPr>
        <w:rPr>
          <w:rFonts w:ascii="Calibri" w:hAnsi="Calibri" w:cs="Calibri"/>
          <w:b/>
          <w:szCs w:val="24"/>
        </w:rPr>
      </w:pPr>
      <w:r>
        <w:rPr>
          <w:rFonts w:ascii="Calibri" w:hAnsi="Calibri" w:cs="Calibri"/>
          <w:b/>
          <w:szCs w:val="24"/>
        </w:rPr>
        <w:t>Project # 12</w:t>
      </w:r>
    </w:p>
    <w:p w14:paraId="643A11D1" w14:textId="77777777" w:rsidR="00420A04" w:rsidRDefault="00420A04" w:rsidP="005A47C9">
      <w:pPr>
        <w:rPr>
          <w:rFonts w:ascii="Calibri" w:hAnsi="Calibri" w:cs="Calibri"/>
          <w:szCs w:val="24"/>
        </w:rPr>
      </w:pPr>
    </w:p>
    <w:p w14:paraId="22CA5DA3" w14:textId="77777777" w:rsidR="005A47C9" w:rsidRPr="005A2BE0" w:rsidRDefault="005A47C9" w:rsidP="005A47C9">
      <w:pPr>
        <w:rPr>
          <w:rFonts w:ascii="Calibri" w:hAnsi="Calibri" w:cs="Calibri"/>
          <w:szCs w:val="24"/>
        </w:rPr>
      </w:pPr>
      <w:r w:rsidRPr="005A2BE0">
        <w:rPr>
          <w:rFonts w:ascii="Calibri" w:hAnsi="Calibri" w:cs="Calibri"/>
          <w:szCs w:val="24"/>
        </w:rPr>
        <w:t xml:space="preserve">Project </w:t>
      </w:r>
      <w:proofErr w:type="gramStart"/>
      <w:r w:rsidRPr="005A2BE0">
        <w:rPr>
          <w:rFonts w:ascii="Calibri" w:hAnsi="Calibri" w:cs="Calibri"/>
          <w:szCs w:val="24"/>
        </w:rPr>
        <w:t>Name</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proofErr w:type="spellStart"/>
      <w:r w:rsidR="000665A1">
        <w:rPr>
          <w:rFonts w:ascii="Calibri" w:hAnsi="Calibri" w:cs="Calibri"/>
          <w:szCs w:val="24"/>
        </w:rPr>
        <w:t>Syo</w:t>
      </w:r>
      <w:proofErr w:type="spellEnd"/>
    </w:p>
    <w:p w14:paraId="48770078" w14:textId="77777777" w:rsidR="005A47C9" w:rsidRPr="005A2BE0" w:rsidRDefault="005A47C9" w:rsidP="005A47C9">
      <w:pPr>
        <w:rPr>
          <w:rFonts w:ascii="Calibri" w:hAnsi="Calibri" w:cs="Calibri"/>
          <w:szCs w:val="24"/>
        </w:rPr>
      </w:pPr>
      <w:proofErr w:type="gramStart"/>
      <w:r w:rsidRPr="005A2BE0">
        <w:rPr>
          <w:rFonts w:ascii="Calibri" w:hAnsi="Calibri" w:cs="Calibri"/>
          <w:szCs w:val="24"/>
        </w:rPr>
        <w:t>Role</w:t>
      </w:r>
      <w:r w:rsidRPr="005A2BE0">
        <w:rPr>
          <w:rFonts w:ascii="Calibri" w:hAnsi="Calibri" w:cs="Calibri"/>
          <w:szCs w:val="24"/>
        </w:rPr>
        <w:tab/>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r w:rsidR="007F31A4">
        <w:rPr>
          <w:rFonts w:ascii="Calibri" w:hAnsi="Calibri" w:cs="Calibri"/>
          <w:szCs w:val="24"/>
        </w:rPr>
        <w:t xml:space="preserve">Lead </w:t>
      </w:r>
      <w:r w:rsidRPr="005A2BE0">
        <w:rPr>
          <w:rFonts w:ascii="Calibri" w:hAnsi="Calibri" w:cs="Calibri"/>
          <w:szCs w:val="24"/>
        </w:rPr>
        <w:t xml:space="preserve">Developer  </w:t>
      </w:r>
    </w:p>
    <w:p w14:paraId="1859D5A9" w14:textId="77777777" w:rsidR="00513690" w:rsidRDefault="005A47C9" w:rsidP="00E51E5B">
      <w:pPr>
        <w:rPr>
          <w:rFonts w:ascii="Calibri" w:hAnsi="Calibri" w:cs="Calibri"/>
          <w:szCs w:val="24"/>
        </w:rPr>
      </w:pPr>
      <w:proofErr w:type="gramStart"/>
      <w:r w:rsidRPr="005A2BE0">
        <w:rPr>
          <w:rFonts w:ascii="Calibri" w:hAnsi="Calibri" w:cs="Calibri"/>
          <w:szCs w:val="24"/>
        </w:rPr>
        <w:t>Responsibilities</w:t>
      </w:r>
      <w:r w:rsidRPr="005A2BE0">
        <w:rPr>
          <w:rFonts w:ascii="Calibri" w:hAnsi="Calibri" w:cs="Calibri"/>
          <w:szCs w:val="24"/>
        </w:rPr>
        <w:tab/>
        <w:t>:</w:t>
      </w:r>
      <w:proofErr w:type="gramEnd"/>
      <w:r w:rsidRPr="005A2BE0">
        <w:rPr>
          <w:rFonts w:ascii="Calibri" w:hAnsi="Calibri" w:cs="Calibri"/>
          <w:szCs w:val="24"/>
        </w:rPr>
        <w:tab/>
      </w:r>
      <w:r w:rsidR="00C350F7" w:rsidRPr="00513690">
        <w:rPr>
          <w:rFonts w:ascii="Calibri" w:hAnsi="Calibri" w:cs="Calibri"/>
          <w:szCs w:val="24"/>
        </w:rPr>
        <w:t xml:space="preserve">Develop application code and modules for business and </w:t>
      </w:r>
    </w:p>
    <w:p w14:paraId="4966749C" w14:textId="77777777" w:rsidR="00513690" w:rsidRDefault="00C350F7" w:rsidP="00513690">
      <w:pPr>
        <w:ind w:left="2160" w:firstLine="720"/>
        <w:rPr>
          <w:rFonts w:ascii="Calibri" w:hAnsi="Calibri" w:cs="Calibri"/>
          <w:szCs w:val="24"/>
        </w:rPr>
      </w:pPr>
      <w:proofErr w:type="gramStart"/>
      <w:r w:rsidRPr="00513690">
        <w:rPr>
          <w:rFonts w:ascii="Calibri" w:hAnsi="Calibri" w:cs="Calibri"/>
          <w:szCs w:val="24"/>
        </w:rPr>
        <w:t>technical</w:t>
      </w:r>
      <w:proofErr w:type="gramEnd"/>
      <w:r w:rsidRPr="00513690">
        <w:rPr>
          <w:rFonts w:ascii="Calibri" w:hAnsi="Calibri" w:cs="Calibri"/>
          <w:szCs w:val="24"/>
        </w:rPr>
        <w:t xml:space="preserve"> requirements.</w:t>
      </w:r>
      <w:r w:rsidR="00E51E5B" w:rsidRPr="00513690">
        <w:rPr>
          <w:rFonts w:ascii="Calibri" w:hAnsi="Calibri" w:cs="Calibri"/>
          <w:szCs w:val="24"/>
        </w:rPr>
        <w:t xml:space="preserve"> Tune up design for </w:t>
      </w:r>
    </w:p>
    <w:p w14:paraId="7A9451B2" w14:textId="77777777" w:rsidR="005A47C9" w:rsidRPr="005A2BE0" w:rsidRDefault="00E51E5B" w:rsidP="003650B3">
      <w:pPr>
        <w:ind w:left="2880"/>
        <w:rPr>
          <w:rFonts w:ascii="Calibri" w:hAnsi="Calibri" w:cs="Calibri"/>
          <w:szCs w:val="24"/>
        </w:rPr>
      </w:pPr>
      <w:proofErr w:type="gramStart"/>
      <w:r w:rsidRPr="00513690">
        <w:rPr>
          <w:rFonts w:ascii="Calibri" w:hAnsi="Calibri" w:cs="Calibri"/>
          <w:szCs w:val="24"/>
        </w:rPr>
        <w:t>maintainability</w:t>
      </w:r>
      <w:proofErr w:type="gramEnd"/>
      <w:r w:rsidRPr="00513690">
        <w:rPr>
          <w:rFonts w:ascii="Calibri" w:hAnsi="Calibri" w:cs="Calibri"/>
          <w:szCs w:val="24"/>
        </w:rPr>
        <w:t xml:space="preserve">, scalability and efficiency. Develop and implement programs, designs and codes. </w:t>
      </w:r>
      <w:r w:rsidR="009B0006">
        <w:rPr>
          <w:rFonts w:ascii="Calibri" w:hAnsi="Calibri" w:cs="Calibri"/>
          <w:szCs w:val="24"/>
        </w:rPr>
        <w:t>Unit Testing, Build Management &amp; Deployment.</w:t>
      </w:r>
    </w:p>
    <w:p w14:paraId="270F0F61" w14:textId="77777777" w:rsidR="005A47C9" w:rsidRPr="005A2BE0" w:rsidRDefault="005A47C9" w:rsidP="005A47C9">
      <w:pPr>
        <w:rPr>
          <w:rFonts w:ascii="Calibri" w:hAnsi="Calibri" w:cs="Calibri"/>
          <w:szCs w:val="24"/>
        </w:rPr>
      </w:pPr>
      <w:proofErr w:type="gramStart"/>
      <w:r w:rsidRPr="005A2BE0">
        <w:rPr>
          <w:rFonts w:ascii="Calibri" w:hAnsi="Calibri" w:cs="Calibri"/>
          <w:szCs w:val="24"/>
        </w:rPr>
        <w:t>Technologies</w:t>
      </w:r>
      <w:r w:rsidRPr="005A2BE0">
        <w:rPr>
          <w:rFonts w:ascii="Calibri" w:hAnsi="Calibri" w:cs="Calibri"/>
          <w:szCs w:val="24"/>
        </w:rPr>
        <w:tab/>
      </w:r>
      <w:r w:rsidRPr="005A2BE0">
        <w:rPr>
          <w:rFonts w:ascii="Calibri" w:hAnsi="Calibri" w:cs="Calibri"/>
          <w:szCs w:val="24"/>
        </w:rPr>
        <w:tab/>
      </w:r>
      <w:r w:rsidR="00C06AB5" w:rsidRPr="005A2BE0">
        <w:rPr>
          <w:rFonts w:ascii="Calibri" w:hAnsi="Calibri" w:cs="Calibri"/>
          <w:szCs w:val="24"/>
        </w:rPr>
        <w:t>:</w:t>
      </w:r>
      <w:proofErr w:type="gramEnd"/>
      <w:r w:rsidR="00C06AB5" w:rsidRPr="005A2BE0">
        <w:rPr>
          <w:rFonts w:ascii="Calibri" w:hAnsi="Calibri" w:cs="Calibri"/>
          <w:szCs w:val="24"/>
        </w:rPr>
        <w:tab/>
        <w:t xml:space="preserve">Ruby on Rails, VC++ </w:t>
      </w:r>
    </w:p>
    <w:p w14:paraId="07CDBD81" w14:textId="77777777" w:rsidR="005A47C9" w:rsidRPr="005A2BE0" w:rsidRDefault="005A47C9" w:rsidP="005A47C9">
      <w:pPr>
        <w:rPr>
          <w:rFonts w:ascii="Calibri" w:hAnsi="Calibri" w:cs="Calibri"/>
          <w:szCs w:val="24"/>
        </w:rPr>
      </w:pPr>
      <w:proofErr w:type="gramStart"/>
      <w:r w:rsidRPr="005A2BE0">
        <w:rPr>
          <w:rFonts w:ascii="Calibri" w:hAnsi="Calibri" w:cs="Calibri"/>
          <w:szCs w:val="24"/>
        </w:rPr>
        <w:t xml:space="preserve">Database </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 xml:space="preserve"> </w:t>
      </w:r>
      <w:r w:rsidRPr="005A2BE0">
        <w:rPr>
          <w:rFonts w:ascii="Calibri" w:hAnsi="Calibri" w:cs="Calibri"/>
          <w:szCs w:val="24"/>
        </w:rPr>
        <w:tab/>
        <w:t>MyS</w:t>
      </w:r>
      <w:r w:rsidR="008439D6">
        <w:rPr>
          <w:rFonts w:ascii="Calibri" w:hAnsi="Calibri" w:cs="Calibri"/>
          <w:szCs w:val="24"/>
        </w:rPr>
        <w:t>QL</w:t>
      </w:r>
      <w:r w:rsidRPr="005A2BE0">
        <w:rPr>
          <w:rFonts w:ascii="Calibri" w:hAnsi="Calibri" w:cs="Calibri"/>
          <w:szCs w:val="24"/>
        </w:rPr>
        <w:t xml:space="preserve"> </w:t>
      </w:r>
    </w:p>
    <w:p w14:paraId="7AEBB95A" w14:textId="77777777" w:rsidR="005A47C9" w:rsidRPr="005A2BE0" w:rsidRDefault="005A47C9" w:rsidP="005A47C9">
      <w:pPr>
        <w:rPr>
          <w:rFonts w:ascii="Calibri" w:hAnsi="Calibri" w:cs="Calibri"/>
          <w:szCs w:val="24"/>
        </w:rPr>
      </w:pPr>
      <w:r w:rsidRPr="005A2BE0">
        <w:rPr>
          <w:rFonts w:ascii="Calibri" w:hAnsi="Calibri" w:cs="Calibri"/>
          <w:szCs w:val="24"/>
        </w:rPr>
        <w:t xml:space="preserve">Tools </w:t>
      </w:r>
      <w:proofErr w:type="gramStart"/>
      <w:r w:rsidRPr="005A2BE0">
        <w:rPr>
          <w:rFonts w:ascii="Calibri" w:hAnsi="Calibri" w:cs="Calibri"/>
          <w:szCs w:val="24"/>
        </w:rPr>
        <w:t>Used</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r>
      <w:proofErr w:type="spellStart"/>
      <w:r w:rsidR="00C06AB5" w:rsidRPr="005A2BE0">
        <w:rPr>
          <w:rFonts w:ascii="Calibri" w:hAnsi="Calibri" w:cs="Calibri"/>
          <w:szCs w:val="24"/>
        </w:rPr>
        <w:t>Aptana</w:t>
      </w:r>
      <w:proofErr w:type="spellEnd"/>
      <w:r w:rsidR="00C06AB5" w:rsidRPr="005A2BE0">
        <w:rPr>
          <w:rFonts w:ascii="Calibri" w:hAnsi="Calibri" w:cs="Calibri"/>
          <w:szCs w:val="24"/>
        </w:rPr>
        <w:t xml:space="preserve"> Studio,</w:t>
      </w:r>
      <w:r w:rsidR="009D19F7">
        <w:rPr>
          <w:rFonts w:ascii="Calibri" w:hAnsi="Calibri" w:cs="Calibri"/>
          <w:szCs w:val="24"/>
        </w:rPr>
        <w:t xml:space="preserve"> </w:t>
      </w:r>
      <w:r w:rsidR="00C06AB5" w:rsidRPr="005A2BE0">
        <w:rPr>
          <w:rFonts w:ascii="Calibri" w:hAnsi="Calibri" w:cs="Calibri"/>
          <w:szCs w:val="24"/>
        </w:rPr>
        <w:t>Visual Studio 2012</w:t>
      </w:r>
      <w:r w:rsidR="007C7F3B">
        <w:rPr>
          <w:rFonts w:ascii="Calibri" w:hAnsi="Calibri" w:cs="Calibri"/>
          <w:szCs w:val="24"/>
        </w:rPr>
        <w:t xml:space="preserve">, </w:t>
      </w:r>
      <w:proofErr w:type="spellStart"/>
      <w:r w:rsidR="007C7F3B">
        <w:rPr>
          <w:rFonts w:ascii="Calibri" w:hAnsi="Calibri" w:cs="Calibri"/>
          <w:szCs w:val="24"/>
        </w:rPr>
        <w:t>SQLyog</w:t>
      </w:r>
      <w:proofErr w:type="spellEnd"/>
    </w:p>
    <w:p w14:paraId="4032BA71" w14:textId="77777777" w:rsidR="004267CA" w:rsidRDefault="005A47C9" w:rsidP="005A47C9">
      <w:pPr>
        <w:rPr>
          <w:rFonts w:ascii="Calibri" w:hAnsi="Calibri" w:cs="Calibri"/>
          <w:szCs w:val="24"/>
        </w:rPr>
      </w:pPr>
      <w:proofErr w:type="gramStart"/>
      <w:r w:rsidRPr="005A2BE0">
        <w:rPr>
          <w:rFonts w:ascii="Calibri" w:hAnsi="Calibri" w:cs="Calibri"/>
          <w:szCs w:val="24"/>
        </w:rPr>
        <w:t>Environment</w:t>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ab/>
        <w:t>Ubuntu</w:t>
      </w:r>
      <w:r w:rsidR="00C06AB5" w:rsidRPr="005A2BE0">
        <w:rPr>
          <w:rFonts w:ascii="Calibri" w:hAnsi="Calibri" w:cs="Calibri"/>
          <w:szCs w:val="24"/>
        </w:rPr>
        <w:t>, Windows</w:t>
      </w:r>
    </w:p>
    <w:p w14:paraId="7527478E" w14:textId="77777777" w:rsidR="005A47C9" w:rsidRPr="005A2BE0" w:rsidRDefault="004267CA" w:rsidP="005A47C9">
      <w:pPr>
        <w:rPr>
          <w:rFonts w:ascii="Calibri" w:hAnsi="Calibri" w:cs="Calibri"/>
          <w:szCs w:val="24"/>
        </w:rPr>
      </w:pPr>
      <w:proofErr w:type="gramStart"/>
      <w:r>
        <w:rPr>
          <w:rFonts w:ascii="Calibri" w:hAnsi="Calibri" w:cs="Calibri"/>
          <w:szCs w:val="24"/>
        </w:rPr>
        <w:t xml:space="preserve">Duration </w:t>
      </w:r>
      <w:r>
        <w:rPr>
          <w:rFonts w:ascii="Calibri" w:hAnsi="Calibri" w:cs="Calibri"/>
          <w:szCs w:val="24"/>
        </w:rPr>
        <w:tab/>
      </w:r>
      <w:r>
        <w:rPr>
          <w:rFonts w:ascii="Calibri" w:hAnsi="Calibri" w:cs="Calibri"/>
          <w:szCs w:val="24"/>
        </w:rPr>
        <w:tab/>
        <w:t>:</w:t>
      </w:r>
      <w:proofErr w:type="gramEnd"/>
      <w:r>
        <w:rPr>
          <w:rFonts w:ascii="Calibri" w:hAnsi="Calibri" w:cs="Calibri"/>
          <w:szCs w:val="24"/>
        </w:rPr>
        <w:tab/>
      </w:r>
      <w:r w:rsidRPr="004267CA">
        <w:rPr>
          <w:rFonts w:ascii="Calibri" w:hAnsi="Calibri" w:cs="Calibri"/>
          <w:szCs w:val="24"/>
        </w:rPr>
        <w:t xml:space="preserve">Feb 2013 – </w:t>
      </w:r>
      <w:r w:rsidR="007C7F3B">
        <w:rPr>
          <w:rFonts w:ascii="Calibri" w:hAnsi="Calibri" w:cs="Calibri"/>
          <w:szCs w:val="24"/>
        </w:rPr>
        <w:t>April</w:t>
      </w:r>
      <w:r w:rsidR="00F36C65">
        <w:rPr>
          <w:rFonts w:ascii="Calibri" w:hAnsi="Calibri" w:cs="Calibri"/>
          <w:szCs w:val="24"/>
        </w:rPr>
        <w:t xml:space="preserve"> 2013</w:t>
      </w:r>
      <w:r w:rsidR="00C06AB5" w:rsidRPr="005A2BE0">
        <w:rPr>
          <w:rFonts w:ascii="Calibri" w:hAnsi="Calibri" w:cs="Calibri"/>
          <w:szCs w:val="24"/>
        </w:rPr>
        <w:t xml:space="preserve"> </w:t>
      </w:r>
      <w:r w:rsidR="005A47C9" w:rsidRPr="005A2BE0">
        <w:rPr>
          <w:rFonts w:ascii="Calibri" w:hAnsi="Calibri" w:cs="Calibri"/>
          <w:szCs w:val="24"/>
        </w:rPr>
        <w:t xml:space="preserve"> </w:t>
      </w:r>
    </w:p>
    <w:p w14:paraId="7EF10FDD" w14:textId="77777777" w:rsidR="005A47C9" w:rsidRPr="005A2BE0" w:rsidRDefault="005A47C9" w:rsidP="005A47C9">
      <w:pPr>
        <w:rPr>
          <w:rFonts w:ascii="Calibri" w:hAnsi="Calibri" w:cs="Calibri"/>
          <w:b/>
          <w:szCs w:val="24"/>
        </w:rPr>
      </w:pPr>
    </w:p>
    <w:p w14:paraId="00FA861A" w14:textId="77777777" w:rsidR="001A3ADF" w:rsidRDefault="001A3ADF" w:rsidP="005A47C9">
      <w:pPr>
        <w:rPr>
          <w:rFonts w:ascii="Calibri" w:hAnsi="Calibri" w:cs="Calibri"/>
          <w:b/>
          <w:szCs w:val="24"/>
        </w:rPr>
      </w:pPr>
    </w:p>
    <w:p w14:paraId="25F74DD1" w14:textId="77777777" w:rsidR="001A3ADF" w:rsidRDefault="001A3ADF" w:rsidP="005A47C9">
      <w:pPr>
        <w:rPr>
          <w:rFonts w:ascii="Calibri" w:hAnsi="Calibri" w:cs="Calibri"/>
          <w:b/>
          <w:szCs w:val="24"/>
        </w:rPr>
      </w:pPr>
    </w:p>
    <w:p w14:paraId="1B711183" w14:textId="77777777" w:rsidR="005A47C9" w:rsidRPr="005A2BE0" w:rsidRDefault="005A47C9" w:rsidP="005A47C9">
      <w:pPr>
        <w:rPr>
          <w:rFonts w:ascii="Calibri" w:hAnsi="Calibri" w:cs="Calibri"/>
          <w:b/>
          <w:szCs w:val="24"/>
        </w:rPr>
      </w:pPr>
      <w:r w:rsidRPr="005A2BE0">
        <w:rPr>
          <w:rFonts w:ascii="Calibri" w:hAnsi="Calibri" w:cs="Calibri"/>
          <w:b/>
          <w:szCs w:val="24"/>
        </w:rPr>
        <w:t>Description:</w:t>
      </w:r>
    </w:p>
    <w:p w14:paraId="5BB9919D" w14:textId="77777777" w:rsidR="005A47C9" w:rsidRPr="005A2BE0" w:rsidRDefault="005A47C9" w:rsidP="005A47C9">
      <w:pPr>
        <w:rPr>
          <w:rFonts w:ascii="Calibri" w:hAnsi="Calibri" w:cs="Calibri"/>
          <w:szCs w:val="24"/>
        </w:rPr>
      </w:pPr>
    </w:p>
    <w:p w14:paraId="79140D02" w14:textId="77777777" w:rsidR="005A47C9" w:rsidRDefault="008043D1" w:rsidP="005A47C9">
      <w:pPr>
        <w:numPr>
          <w:ilvl w:val="0"/>
          <w:numId w:val="10"/>
        </w:numPr>
        <w:rPr>
          <w:rFonts w:ascii="Calibri" w:hAnsi="Calibri" w:cs="Calibri"/>
          <w:szCs w:val="24"/>
        </w:rPr>
      </w:pPr>
      <w:proofErr w:type="spellStart"/>
      <w:r>
        <w:rPr>
          <w:rFonts w:ascii="Calibri" w:hAnsi="Calibri" w:cs="Calibri"/>
          <w:szCs w:val="24"/>
        </w:rPr>
        <w:t>Syo</w:t>
      </w:r>
      <w:proofErr w:type="spellEnd"/>
      <w:r>
        <w:rPr>
          <w:rFonts w:ascii="Calibri" w:hAnsi="Calibri" w:cs="Calibri"/>
          <w:szCs w:val="24"/>
        </w:rPr>
        <w:t xml:space="preserve"> is a fitness monitoring system</w:t>
      </w:r>
      <w:r w:rsidR="00513690" w:rsidRPr="00513690">
        <w:rPr>
          <w:rFonts w:ascii="Calibri" w:hAnsi="Calibri" w:cs="Calibri"/>
          <w:szCs w:val="24"/>
        </w:rPr>
        <w:t>.</w:t>
      </w:r>
    </w:p>
    <w:p w14:paraId="11440D80" w14:textId="77777777" w:rsidR="009F312B" w:rsidRDefault="008043D1" w:rsidP="005A47C9">
      <w:pPr>
        <w:numPr>
          <w:ilvl w:val="0"/>
          <w:numId w:val="10"/>
        </w:numPr>
        <w:rPr>
          <w:rFonts w:ascii="Calibri" w:hAnsi="Calibri" w:cs="Calibri"/>
          <w:szCs w:val="24"/>
        </w:rPr>
      </w:pPr>
      <w:r>
        <w:rPr>
          <w:rFonts w:ascii="Calibri" w:hAnsi="Calibri" w:cs="Calibri"/>
          <w:szCs w:val="24"/>
        </w:rPr>
        <w:t xml:space="preserve">The </w:t>
      </w:r>
      <w:proofErr w:type="spellStart"/>
      <w:r>
        <w:rPr>
          <w:rFonts w:ascii="Calibri" w:hAnsi="Calibri" w:cs="Calibri"/>
          <w:szCs w:val="24"/>
        </w:rPr>
        <w:t>Syo</w:t>
      </w:r>
      <w:proofErr w:type="spellEnd"/>
      <w:r>
        <w:rPr>
          <w:rFonts w:ascii="Calibri" w:hAnsi="Calibri" w:cs="Calibri"/>
          <w:szCs w:val="24"/>
        </w:rPr>
        <w:t xml:space="preserve"> device will log the number of steps walked, number of miles walked, hours slept etc. by a person and when the device got connected to the system</w:t>
      </w:r>
      <w:r w:rsidR="009F312B">
        <w:rPr>
          <w:rFonts w:ascii="Calibri" w:hAnsi="Calibri" w:cs="Calibri"/>
          <w:szCs w:val="24"/>
        </w:rPr>
        <w:t>, the device will send data to the cloud using a windows app.</w:t>
      </w:r>
    </w:p>
    <w:p w14:paraId="7AC6A011" w14:textId="77777777" w:rsidR="008043D1" w:rsidRPr="005A2BE0" w:rsidRDefault="009F312B" w:rsidP="005A47C9">
      <w:pPr>
        <w:numPr>
          <w:ilvl w:val="0"/>
          <w:numId w:val="10"/>
        </w:numPr>
        <w:rPr>
          <w:rFonts w:ascii="Calibri" w:hAnsi="Calibri" w:cs="Calibri"/>
          <w:szCs w:val="24"/>
        </w:rPr>
      </w:pPr>
      <w:r>
        <w:rPr>
          <w:rFonts w:ascii="Calibri" w:hAnsi="Calibri" w:cs="Calibri"/>
          <w:szCs w:val="24"/>
        </w:rPr>
        <w:t>The data is displayed to the user through the web app where he can see his teams activities, the challenges his team have to attain, the percentage of the challenges his team attained etc.</w:t>
      </w:r>
    </w:p>
    <w:p w14:paraId="30F7B1B3" w14:textId="77777777" w:rsidR="00C06AB5" w:rsidRPr="005A2BE0" w:rsidRDefault="00C06AB5" w:rsidP="00C06AB5">
      <w:pPr>
        <w:pBdr>
          <w:bottom w:val="single" w:sz="4" w:space="1" w:color="auto"/>
        </w:pBdr>
        <w:rPr>
          <w:rFonts w:ascii="Calibri" w:hAnsi="Calibri"/>
          <w:b/>
          <w:szCs w:val="24"/>
        </w:rPr>
      </w:pPr>
    </w:p>
    <w:p w14:paraId="2968EDE1" w14:textId="77777777" w:rsidR="00C06AB5" w:rsidRDefault="00C06AB5" w:rsidP="00C06AB5">
      <w:pPr>
        <w:rPr>
          <w:rFonts w:ascii="Calibri" w:hAnsi="Calibri"/>
          <w:szCs w:val="24"/>
        </w:rPr>
      </w:pPr>
    </w:p>
    <w:p w14:paraId="397AA003" w14:textId="5D4EA9EA" w:rsidR="00843916" w:rsidRPr="005A2BE0" w:rsidRDefault="00843916" w:rsidP="00843916">
      <w:pPr>
        <w:rPr>
          <w:rFonts w:ascii="Calibri" w:hAnsi="Calibri"/>
          <w:b/>
          <w:szCs w:val="24"/>
        </w:rPr>
      </w:pPr>
      <w:r w:rsidRPr="005A2BE0">
        <w:rPr>
          <w:rFonts w:ascii="Calibri" w:hAnsi="Calibri"/>
          <w:b/>
          <w:szCs w:val="24"/>
        </w:rPr>
        <w:t xml:space="preserve">Project # </w:t>
      </w:r>
      <w:r w:rsidR="00BA29C3">
        <w:rPr>
          <w:rFonts w:ascii="Calibri" w:hAnsi="Calibri"/>
          <w:b/>
          <w:szCs w:val="24"/>
        </w:rPr>
        <w:t>13</w:t>
      </w:r>
    </w:p>
    <w:p w14:paraId="305973AC" w14:textId="77777777" w:rsidR="00843916" w:rsidRPr="005A2BE0" w:rsidRDefault="00843916" w:rsidP="00843916">
      <w:pPr>
        <w:rPr>
          <w:rFonts w:ascii="Calibri" w:hAnsi="Calibri"/>
          <w:b/>
          <w:szCs w:val="24"/>
        </w:rPr>
      </w:pPr>
    </w:p>
    <w:p w14:paraId="72B76C7E" w14:textId="77777777" w:rsidR="00843916" w:rsidRPr="005A2BE0" w:rsidRDefault="00843916" w:rsidP="00843916">
      <w:pPr>
        <w:rPr>
          <w:rFonts w:ascii="Calibri" w:hAnsi="Calibri"/>
          <w:szCs w:val="24"/>
        </w:rPr>
      </w:pPr>
      <w:r w:rsidRPr="005A2BE0">
        <w:rPr>
          <w:rFonts w:ascii="Calibri" w:hAnsi="Calibri"/>
          <w:szCs w:val="24"/>
        </w:rPr>
        <w:t xml:space="preserve">Project </w:t>
      </w:r>
      <w:proofErr w:type="gramStart"/>
      <w:r w:rsidRPr="005A2BE0">
        <w:rPr>
          <w:rFonts w:ascii="Calibri" w:hAnsi="Calibri"/>
          <w:szCs w:val="24"/>
        </w:rPr>
        <w:t>Name</w:t>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ab/>
        <w:t>Practice.md</w:t>
      </w:r>
    </w:p>
    <w:p w14:paraId="01CA03E8" w14:textId="77777777" w:rsidR="00843916" w:rsidRPr="005A2BE0" w:rsidRDefault="00843916" w:rsidP="00843916">
      <w:pPr>
        <w:rPr>
          <w:rFonts w:ascii="Calibri" w:hAnsi="Calibri" w:cs="Calibri"/>
          <w:szCs w:val="24"/>
        </w:rPr>
      </w:pPr>
      <w:proofErr w:type="gramStart"/>
      <w:r w:rsidRPr="005A2BE0">
        <w:rPr>
          <w:rFonts w:ascii="Calibri" w:hAnsi="Calibri"/>
          <w:szCs w:val="24"/>
        </w:rPr>
        <w:t>Role</w:t>
      </w:r>
      <w:r w:rsidRPr="005A2BE0">
        <w:rPr>
          <w:rFonts w:ascii="Calibri" w:hAnsi="Calibri"/>
          <w:szCs w:val="24"/>
        </w:rPr>
        <w:tab/>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ab/>
      </w:r>
      <w:r>
        <w:rPr>
          <w:rFonts w:ascii="Calibri" w:hAnsi="Calibri" w:cs="Calibri"/>
          <w:szCs w:val="24"/>
        </w:rPr>
        <w:t xml:space="preserve">Lead </w:t>
      </w:r>
      <w:r w:rsidRPr="005A2BE0">
        <w:rPr>
          <w:rFonts w:ascii="Calibri" w:hAnsi="Calibri" w:cs="Calibri"/>
          <w:szCs w:val="24"/>
        </w:rPr>
        <w:t xml:space="preserve">Developer  </w:t>
      </w:r>
    </w:p>
    <w:p w14:paraId="3E047E93" w14:textId="77777777" w:rsidR="00843916" w:rsidRDefault="00843916" w:rsidP="00843916">
      <w:pPr>
        <w:rPr>
          <w:rFonts w:ascii="Calibri" w:hAnsi="Calibri" w:cs="Calibri"/>
          <w:szCs w:val="24"/>
        </w:rPr>
      </w:pPr>
      <w:proofErr w:type="gramStart"/>
      <w:r w:rsidRPr="005A2BE0">
        <w:rPr>
          <w:rFonts w:ascii="Calibri" w:hAnsi="Calibri"/>
          <w:szCs w:val="24"/>
        </w:rPr>
        <w:t>Responsibilities</w:t>
      </w:r>
      <w:r w:rsidRPr="005A2BE0">
        <w:rPr>
          <w:rFonts w:ascii="Calibri" w:hAnsi="Calibri"/>
          <w:szCs w:val="24"/>
        </w:rPr>
        <w:tab/>
        <w:t>:</w:t>
      </w:r>
      <w:proofErr w:type="gramEnd"/>
      <w:r w:rsidRPr="005A2BE0">
        <w:rPr>
          <w:rFonts w:ascii="Calibri" w:hAnsi="Calibri"/>
          <w:szCs w:val="24"/>
        </w:rPr>
        <w:tab/>
      </w:r>
      <w:r w:rsidRPr="00513690">
        <w:rPr>
          <w:rFonts w:ascii="Calibri" w:hAnsi="Calibri" w:cs="Calibri"/>
          <w:szCs w:val="24"/>
        </w:rPr>
        <w:t xml:space="preserve">Develop and implement programs, designs and </w:t>
      </w:r>
    </w:p>
    <w:p w14:paraId="4D789616" w14:textId="77777777" w:rsidR="00843916" w:rsidRPr="005A2BE0" w:rsidRDefault="00843916" w:rsidP="00843916">
      <w:pPr>
        <w:ind w:left="2880"/>
        <w:rPr>
          <w:rFonts w:ascii="Calibri" w:hAnsi="Calibri"/>
          <w:szCs w:val="24"/>
        </w:rPr>
      </w:pPr>
      <w:proofErr w:type="gramStart"/>
      <w:r w:rsidRPr="00513690">
        <w:rPr>
          <w:rFonts w:ascii="Calibri" w:hAnsi="Calibri" w:cs="Calibri"/>
          <w:szCs w:val="24"/>
        </w:rPr>
        <w:t>codes</w:t>
      </w:r>
      <w:proofErr w:type="gramEnd"/>
      <w:r>
        <w:rPr>
          <w:rFonts w:ascii="Calibri" w:hAnsi="Calibri" w:cs="Calibri"/>
          <w:szCs w:val="24"/>
        </w:rPr>
        <w:t>. Resolve and troubleshoot problems and complex issues. Unit Testing, Build Management &amp; Deployment.</w:t>
      </w:r>
    </w:p>
    <w:p w14:paraId="26229BD1" w14:textId="77777777" w:rsidR="00843916" w:rsidRPr="005A2BE0" w:rsidRDefault="00843916" w:rsidP="00843916">
      <w:pPr>
        <w:rPr>
          <w:rFonts w:ascii="Calibri" w:hAnsi="Calibri"/>
          <w:szCs w:val="24"/>
        </w:rPr>
      </w:pPr>
      <w:r w:rsidRPr="005A2BE0">
        <w:rPr>
          <w:rFonts w:ascii="Calibri" w:hAnsi="Calibri"/>
          <w:szCs w:val="24"/>
        </w:rPr>
        <w:t xml:space="preserve">Technologies </w:t>
      </w:r>
      <w:proofErr w:type="gramStart"/>
      <w:r w:rsidRPr="005A2BE0">
        <w:rPr>
          <w:rFonts w:ascii="Calibri" w:hAnsi="Calibri"/>
          <w:szCs w:val="24"/>
        </w:rPr>
        <w:t>Used</w:t>
      </w:r>
      <w:r w:rsidRPr="005A2BE0">
        <w:rPr>
          <w:rFonts w:ascii="Calibri" w:hAnsi="Calibri"/>
          <w:szCs w:val="24"/>
        </w:rPr>
        <w:tab/>
        <w:t>:</w:t>
      </w:r>
      <w:proofErr w:type="gramEnd"/>
      <w:r w:rsidRPr="005A2BE0">
        <w:rPr>
          <w:rFonts w:ascii="Calibri" w:hAnsi="Calibri"/>
          <w:szCs w:val="24"/>
        </w:rPr>
        <w:tab/>
        <w:t>Ruby on Rails, MySQL</w:t>
      </w:r>
    </w:p>
    <w:p w14:paraId="18C061E4" w14:textId="77777777" w:rsidR="00843916" w:rsidRDefault="00843916" w:rsidP="00843916">
      <w:pPr>
        <w:rPr>
          <w:rFonts w:ascii="Calibri" w:hAnsi="Calibri"/>
          <w:szCs w:val="24"/>
        </w:rPr>
      </w:pPr>
      <w:r w:rsidRPr="005A2BE0">
        <w:rPr>
          <w:rFonts w:ascii="Calibri" w:hAnsi="Calibri"/>
          <w:szCs w:val="24"/>
        </w:rPr>
        <w:t xml:space="preserve">Tools </w:t>
      </w:r>
      <w:proofErr w:type="gramStart"/>
      <w:r w:rsidRPr="005A2BE0">
        <w:rPr>
          <w:rFonts w:ascii="Calibri" w:hAnsi="Calibri"/>
          <w:szCs w:val="24"/>
        </w:rPr>
        <w:t>Used</w:t>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 xml:space="preserve"> </w:t>
      </w:r>
      <w:r w:rsidRPr="005A2BE0">
        <w:rPr>
          <w:rFonts w:ascii="Calibri" w:hAnsi="Calibri"/>
          <w:szCs w:val="24"/>
        </w:rPr>
        <w:tab/>
      </w:r>
      <w:proofErr w:type="spellStart"/>
      <w:r w:rsidRPr="005A2BE0">
        <w:rPr>
          <w:rFonts w:ascii="Calibri" w:hAnsi="Calibri"/>
          <w:szCs w:val="24"/>
        </w:rPr>
        <w:t>Aptana</w:t>
      </w:r>
      <w:proofErr w:type="spellEnd"/>
      <w:r w:rsidRPr="005A2BE0">
        <w:rPr>
          <w:rFonts w:ascii="Calibri" w:hAnsi="Calibri"/>
          <w:szCs w:val="24"/>
        </w:rPr>
        <w:t xml:space="preserve"> Studio, </w:t>
      </w:r>
      <w:proofErr w:type="spellStart"/>
      <w:r w:rsidRPr="005A2BE0">
        <w:rPr>
          <w:rFonts w:ascii="Calibri" w:hAnsi="Calibri"/>
          <w:szCs w:val="24"/>
        </w:rPr>
        <w:t>SQLyog</w:t>
      </w:r>
      <w:proofErr w:type="spellEnd"/>
      <w:r w:rsidRPr="005A2BE0">
        <w:rPr>
          <w:rFonts w:ascii="Calibri" w:hAnsi="Calibri"/>
          <w:szCs w:val="24"/>
        </w:rPr>
        <w:t xml:space="preserve"> </w:t>
      </w:r>
    </w:p>
    <w:p w14:paraId="27782DD0" w14:textId="77777777" w:rsidR="00843916" w:rsidRPr="005A2BE0" w:rsidRDefault="00843916" w:rsidP="00843916">
      <w:pPr>
        <w:rPr>
          <w:rFonts w:ascii="Calibri" w:hAnsi="Calibri" w:cs="Calibri"/>
          <w:szCs w:val="24"/>
        </w:rPr>
      </w:pPr>
      <w:proofErr w:type="gramStart"/>
      <w:r w:rsidRPr="005A2BE0">
        <w:rPr>
          <w:rFonts w:ascii="Calibri" w:hAnsi="Calibri" w:cs="Calibri"/>
          <w:szCs w:val="24"/>
        </w:rPr>
        <w:t xml:space="preserve">APIs </w:t>
      </w:r>
      <w:r w:rsidRPr="005A2BE0">
        <w:rPr>
          <w:rFonts w:ascii="Calibri" w:hAnsi="Calibri" w:cs="Calibri"/>
          <w:szCs w:val="24"/>
        </w:rPr>
        <w:tab/>
      </w:r>
      <w:r w:rsidRPr="005A2BE0">
        <w:rPr>
          <w:rFonts w:ascii="Calibri" w:hAnsi="Calibri" w:cs="Calibri"/>
          <w:szCs w:val="24"/>
        </w:rPr>
        <w:tab/>
      </w:r>
      <w:r w:rsidRPr="005A2BE0">
        <w:rPr>
          <w:rFonts w:ascii="Calibri" w:hAnsi="Calibri" w:cs="Calibri"/>
          <w:szCs w:val="24"/>
        </w:rPr>
        <w:tab/>
        <w:t>:</w:t>
      </w:r>
      <w:proofErr w:type="gramEnd"/>
      <w:r w:rsidRPr="005A2BE0">
        <w:rPr>
          <w:rFonts w:ascii="Calibri" w:hAnsi="Calibri" w:cs="Calibri"/>
          <w:szCs w:val="24"/>
        </w:rPr>
        <w:t xml:space="preserve"> </w:t>
      </w:r>
      <w:r>
        <w:rPr>
          <w:rFonts w:ascii="Calibri" w:hAnsi="Calibri" w:cs="Calibri"/>
          <w:szCs w:val="24"/>
        </w:rPr>
        <w:tab/>
      </w:r>
      <w:proofErr w:type="spellStart"/>
      <w:r w:rsidRPr="005A2BE0">
        <w:rPr>
          <w:rFonts w:ascii="Calibri" w:hAnsi="Calibri" w:cs="Calibri"/>
          <w:szCs w:val="24"/>
        </w:rPr>
        <w:t>RabbitMQ</w:t>
      </w:r>
      <w:proofErr w:type="spellEnd"/>
      <w:r w:rsidRPr="005A2BE0">
        <w:rPr>
          <w:rFonts w:ascii="Calibri" w:hAnsi="Calibri" w:cs="Calibri"/>
          <w:szCs w:val="24"/>
        </w:rPr>
        <w:t xml:space="preserve">, SMS Country </w:t>
      </w:r>
    </w:p>
    <w:p w14:paraId="48825110" w14:textId="77777777" w:rsidR="00843916" w:rsidRPr="005A2BE0" w:rsidRDefault="00843916" w:rsidP="00843916">
      <w:pPr>
        <w:rPr>
          <w:rFonts w:ascii="Calibri" w:hAnsi="Calibri"/>
          <w:szCs w:val="24"/>
        </w:rPr>
      </w:pPr>
      <w:r w:rsidRPr="005A2BE0">
        <w:rPr>
          <w:rFonts w:ascii="Calibri" w:hAnsi="Calibri"/>
          <w:szCs w:val="24"/>
        </w:rPr>
        <w:t xml:space="preserve">Integration </w:t>
      </w:r>
      <w:proofErr w:type="gramStart"/>
      <w:r w:rsidRPr="005A2BE0">
        <w:rPr>
          <w:rFonts w:ascii="Calibri" w:hAnsi="Calibri"/>
          <w:szCs w:val="24"/>
        </w:rPr>
        <w:t>Tool</w:t>
      </w:r>
      <w:r w:rsidRPr="005A2BE0">
        <w:rPr>
          <w:rFonts w:ascii="Calibri" w:hAnsi="Calibri"/>
          <w:szCs w:val="24"/>
        </w:rPr>
        <w:tab/>
        <w:t>:</w:t>
      </w:r>
      <w:proofErr w:type="gramEnd"/>
      <w:r w:rsidRPr="005A2BE0">
        <w:rPr>
          <w:rFonts w:ascii="Calibri" w:hAnsi="Calibri"/>
          <w:szCs w:val="24"/>
        </w:rPr>
        <w:tab/>
        <w:t>Hudson</w:t>
      </w:r>
    </w:p>
    <w:p w14:paraId="4A6CBE1C" w14:textId="77777777" w:rsidR="00843916" w:rsidRDefault="00843916" w:rsidP="00843916">
      <w:pPr>
        <w:rPr>
          <w:rFonts w:ascii="Calibri" w:hAnsi="Calibri"/>
          <w:szCs w:val="24"/>
        </w:rPr>
      </w:pPr>
      <w:proofErr w:type="gramStart"/>
      <w:r w:rsidRPr="005A2BE0">
        <w:rPr>
          <w:rFonts w:ascii="Calibri" w:hAnsi="Calibri"/>
          <w:szCs w:val="24"/>
        </w:rPr>
        <w:lastRenderedPageBreak/>
        <w:t>Environment</w:t>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ab/>
        <w:t>Ubuntu</w:t>
      </w:r>
    </w:p>
    <w:p w14:paraId="48C61635" w14:textId="77777777" w:rsidR="00843916" w:rsidRPr="005A2BE0" w:rsidRDefault="00843916" w:rsidP="00843916">
      <w:pPr>
        <w:rPr>
          <w:rFonts w:ascii="Calibri" w:hAnsi="Calibri"/>
          <w:szCs w:val="24"/>
        </w:rPr>
      </w:pPr>
      <w:proofErr w:type="gramStart"/>
      <w:r>
        <w:rPr>
          <w:rFonts w:ascii="Calibri" w:hAnsi="Calibri"/>
          <w:szCs w:val="24"/>
        </w:rPr>
        <w:t xml:space="preserve">Duration </w:t>
      </w:r>
      <w:r>
        <w:rPr>
          <w:rFonts w:ascii="Calibri" w:hAnsi="Calibri"/>
          <w:szCs w:val="24"/>
        </w:rPr>
        <w:tab/>
      </w:r>
      <w:r>
        <w:rPr>
          <w:rFonts w:ascii="Calibri" w:hAnsi="Calibri"/>
          <w:szCs w:val="24"/>
        </w:rPr>
        <w:tab/>
        <w:t>:</w:t>
      </w:r>
      <w:proofErr w:type="gramEnd"/>
      <w:r>
        <w:rPr>
          <w:rFonts w:ascii="Calibri" w:hAnsi="Calibri"/>
          <w:szCs w:val="24"/>
        </w:rPr>
        <w:tab/>
      </w:r>
      <w:r w:rsidR="00F722A0">
        <w:rPr>
          <w:rFonts w:ascii="Calibri" w:hAnsi="Calibri"/>
          <w:szCs w:val="24"/>
        </w:rPr>
        <w:t>Sep</w:t>
      </w:r>
      <w:r w:rsidR="00F722A0" w:rsidRPr="004267CA">
        <w:rPr>
          <w:rFonts w:ascii="Calibri" w:hAnsi="Calibri"/>
          <w:szCs w:val="24"/>
        </w:rPr>
        <w:t xml:space="preserve"> 2012 – </w:t>
      </w:r>
      <w:r w:rsidR="00F722A0">
        <w:rPr>
          <w:rFonts w:ascii="Calibri" w:hAnsi="Calibri"/>
          <w:szCs w:val="24"/>
        </w:rPr>
        <w:t>Jan 2013</w:t>
      </w:r>
    </w:p>
    <w:p w14:paraId="724EC784" w14:textId="77777777" w:rsidR="00843916" w:rsidRPr="005A2BE0" w:rsidRDefault="00843916" w:rsidP="00843916">
      <w:pPr>
        <w:rPr>
          <w:rFonts w:ascii="Calibri" w:hAnsi="Calibri"/>
          <w:b/>
          <w:szCs w:val="24"/>
        </w:rPr>
      </w:pPr>
    </w:p>
    <w:p w14:paraId="5349121B" w14:textId="77777777" w:rsidR="00843916" w:rsidRPr="005A2BE0" w:rsidRDefault="00843916" w:rsidP="00843916">
      <w:pPr>
        <w:rPr>
          <w:rFonts w:ascii="Calibri" w:hAnsi="Calibri"/>
          <w:b/>
          <w:szCs w:val="24"/>
        </w:rPr>
      </w:pPr>
      <w:r w:rsidRPr="005A2BE0">
        <w:rPr>
          <w:rFonts w:ascii="Calibri" w:hAnsi="Calibri"/>
          <w:b/>
          <w:szCs w:val="24"/>
        </w:rPr>
        <w:t>Description:</w:t>
      </w:r>
    </w:p>
    <w:p w14:paraId="35487917" w14:textId="77777777" w:rsidR="00843916" w:rsidRPr="005A2BE0" w:rsidRDefault="00843916" w:rsidP="00843916">
      <w:pPr>
        <w:rPr>
          <w:rFonts w:ascii="Calibri" w:hAnsi="Calibri" w:cs="Consolas"/>
          <w:color w:val="000000"/>
          <w:szCs w:val="24"/>
          <w:shd w:val="clear" w:color="auto" w:fill="FFFFFF"/>
        </w:rPr>
      </w:pPr>
    </w:p>
    <w:p w14:paraId="385A34AF" w14:textId="77777777" w:rsidR="00843916" w:rsidRPr="005A2BE0" w:rsidRDefault="00843916" w:rsidP="00843916">
      <w:pPr>
        <w:numPr>
          <w:ilvl w:val="0"/>
          <w:numId w:val="12"/>
        </w:numPr>
        <w:rPr>
          <w:rFonts w:ascii="Calibri" w:hAnsi="Calibri" w:cs="Calibri"/>
          <w:szCs w:val="24"/>
        </w:rPr>
      </w:pPr>
      <w:r w:rsidRPr="005A2BE0">
        <w:rPr>
          <w:rFonts w:ascii="Calibri" w:hAnsi="Calibri" w:cs="Calibri"/>
          <w:szCs w:val="24"/>
        </w:rPr>
        <w:t xml:space="preserve">With </w:t>
      </w:r>
      <w:proofErr w:type="spellStart"/>
      <w:r w:rsidRPr="005A2BE0">
        <w:rPr>
          <w:rFonts w:ascii="Calibri" w:hAnsi="Calibri" w:cs="Calibri"/>
          <w:szCs w:val="24"/>
        </w:rPr>
        <w:t>Practice.md’s</w:t>
      </w:r>
      <w:proofErr w:type="spellEnd"/>
      <w:r w:rsidRPr="005A2BE0">
        <w:rPr>
          <w:rFonts w:ascii="Calibri" w:hAnsi="Calibri" w:cs="Calibri"/>
          <w:szCs w:val="24"/>
        </w:rPr>
        <w:t xml:space="preserve"> Doctor directory, get instant access to a comprehensive list of doctors with information including the doctor's education, clinic address, appointment timings, etc. Search either by specialty, location or by the health complaint.</w:t>
      </w:r>
    </w:p>
    <w:p w14:paraId="77A3E26E" w14:textId="77777777" w:rsidR="00843916" w:rsidRPr="005A2BE0" w:rsidRDefault="00843916" w:rsidP="00843916">
      <w:pPr>
        <w:numPr>
          <w:ilvl w:val="0"/>
          <w:numId w:val="12"/>
        </w:numPr>
        <w:rPr>
          <w:rFonts w:ascii="Calibri" w:hAnsi="Calibri" w:cs="Calibri"/>
          <w:szCs w:val="24"/>
        </w:rPr>
      </w:pPr>
      <w:r w:rsidRPr="005A2BE0">
        <w:rPr>
          <w:rFonts w:ascii="Calibri" w:hAnsi="Calibri" w:cs="Calibri"/>
          <w:szCs w:val="24"/>
        </w:rPr>
        <w:t>Book a Doctor's appointment anytime, anywhere and get an instant confirmation by email / SMS. Receive appointment reminder alerts.</w:t>
      </w:r>
    </w:p>
    <w:p w14:paraId="65329364" w14:textId="77777777" w:rsidR="00843916" w:rsidRPr="009400E1" w:rsidRDefault="00843916" w:rsidP="00843916">
      <w:pPr>
        <w:numPr>
          <w:ilvl w:val="0"/>
          <w:numId w:val="12"/>
        </w:numPr>
        <w:rPr>
          <w:rFonts w:ascii="Calibri" w:hAnsi="Calibri" w:cs="Calibri"/>
          <w:szCs w:val="24"/>
        </w:rPr>
      </w:pPr>
      <w:r w:rsidRPr="005A2BE0">
        <w:rPr>
          <w:rFonts w:ascii="Calibri" w:hAnsi="Calibri" w:cs="Calibri"/>
          <w:szCs w:val="24"/>
        </w:rPr>
        <w:t>Access all your health records, prescriptions and lab results online.</w:t>
      </w:r>
    </w:p>
    <w:p w14:paraId="604D3FDD" w14:textId="77777777" w:rsidR="00843916" w:rsidRPr="005A2BE0" w:rsidRDefault="00843916" w:rsidP="00843916">
      <w:pPr>
        <w:pBdr>
          <w:bottom w:val="single" w:sz="4" w:space="1" w:color="auto"/>
        </w:pBdr>
        <w:rPr>
          <w:rFonts w:ascii="Calibri" w:hAnsi="Calibri"/>
          <w:b/>
          <w:szCs w:val="24"/>
        </w:rPr>
      </w:pPr>
    </w:p>
    <w:p w14:paraId="0E97E7A4" w14:textId="77777777" w:rsidR="00843916" w:rsidRDefault="00843916" w:rsidP="00C06AB5">
      <w:pPr>
        <w:rPr>
          <w:rFonts w:ascii="Calibri" w:hAnsi="Calibri"/>
          <w:szCs w:val="24"/>
        </w:rPr>
      </w:pPr>
    </w:p>
    <w:p w14:paraId="749E36B2" w14:textId="068DF5DA" w:rsidR="002B5679" w:rsidRPr="005A2BE0" w:rsidRDefault="002B5679" w:rsidP="002B5679">
      <w:pPr>
        <w:rPr>
          <w:rFonts w:ascii="Calibri" w:hAnsi="Calibri"/>
          <w:b/>
          <w:szCs w:val="24"/>
        </w:rPr>
      </w:pPr>
      <w:r w:rsidRPr="005A2BE0">
        <w:rPr>
          <w:rFonts w:ascii="Calibri" w:hAnsi="Calibri"/>
          <w:b/>
          <w:szCs w:val="24"/>
        </w:rPr>
        <w:t xml:space="preserve">Project # </w:t>
      </w:r>
      <w:r w:rsidR="00BA29C3">
        <w:rPr>
          <w:rFonts w:ascii="Calibri" w:hAnsi="Calibri"/>
          <w:b/>
          <w:szCs w:val="24"/>
        </w:rPr>
        <w:t>14</w:t>
      </w:r>
      <w:r w:rsidR="00196878">
        <w:rPr>
          <w:rFonts w:ascii="Calibri" w:hAnsi="Calibri"/>
          <w:b/>
          <w:szCs w:val="24"/>
        </w:rPr>
        <w:t xml:space="preserve"> </w:t>
      </w:r>
    </w:p>
    <w:p w14:paraId="74A54CBD" w14:textId="77777777" w:rsidR="002B5679" w:rsidRPr="005A2BE0" w:rsidRDefault="002B5679" w:rsidP="002B5679">
      <w:pPr>
        <w:rPr>
          <w:rFonts w:ascii="Calibri" w:hAnsi="Calibri"/>
          <w:szCs w:val="24"/>
        </w:rPr>
      </w:pPr>
    </w:p>
    <w:p w14:paraId="047DD517" w14:textId="77777777" w:rsidR="002B5679" w:rsidRPr="005A2BE0" w:rsidRDefault="002B5679" w:rsidP="002B5679">
      <w:pPr>
        <w:rPr>
          <w:rFonts w:ascii="Calibri" w:hAnsi="Calibri"/>
          <w:szCs w:val="24"/>
        </w:rPr>
      </w:pPr>
      <w:r w:rsidRPr="005A2BE0">
        <w:rPr>
          <w:rFonts w:ascii="Calibri" w:hAnsi="Calibri"/>
          <w:szCs w:val="24"/>
        </w:rPr>
        <w:t xml:space="preserve">Project </w:t>
      </w:r>
      <w:proofErr w:type="gramStart"/>
      <w:r w:rsidRPr="005A2BE0">
        <w:rPr>
          <w:rFonts w:ascii="Calibri" w:hAnsi="Calibri"/>
          <w:szCs w:val="24"/>
        </w:rPr>
        <w:t>Name</w:t>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ab/>
      </w:r>
      <w:proofErr w:type="spellStart"/>
      <w:r w:rsidRPr="005A2BE0">
        <w:rPr>
          <w:rFonts w:ascii="Calibri" w:hAnsi="Calibri"/>
          <w:szCs w:val="24"/>
        </w:rPr>
        <w:t>Axaflow</w:t>
      </w:r>
      <w:proofErr w:type="spellEnd"/>
      <w:r>
        <w:rPr>
          <w:rFonts w:ascii="Calibri" w:hAnsi="Calibri"/>
          <w:szCs w:val="24"/>
        </w:rPr>
        <w:t xml:space="preserve"> – HR Pro</w:t>
      </w:r>
    </w:p>
    <w:p w14:paraId="6A649285" w14:textId="77777777" w:rsidR="007F31A4" w:rsidRPr="005A2BE0" w:rsidRDefault="002B5679" w:rsidP="007F31A4">
      <w:pPr>
        <w:rPr>
          <w:rFonts w:ascii="Calibri" w:hAnsi="Calibri" w:cs="Calibri"/>
          <w:szCs w:val="24"/>
        </w:rPr>
      </w:pPr>
      <w:proofErr w:type="gramStart"/>
      <w:r w:rsidRPr="005A2BE0">
        <w:rPr>
          <w:rFonts w:ascii="Calibri" w:hAnsi="Calibri"/>
          <w:szCs w:val="24"/>
        </w:rPr>
        <w:t>Role</w:t>
      </w:r>
      <w:r w:rsidRPr="005A2BE0">
        <w:rPr>
          <w:rFonts w:ascii="Calibri" w:hAnsi="Calibri"/>
          <w:szCs w:val="24"/>
        </w:rPr>
        <w:tab/>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ab/>
      </w:r>
      <w:r w:rsidR="007F31A4">
        <w:rPr>
          <w:rFonts w:ascii="Calibri" w:hAnsi="Calibri" w:cs="Calibri"/>
          <w:szCs w:val="24"/>
        </w:rPr>
        <w:t xml:space="preserve">Lead </w:t>
      </w:r>
      <w:r w:rsidR="007F31A4" w:rsidRPr="005A2BE0">
        <w:rPr>
          <w:rFonts w:ascii="Calibri" w:hAnsi="Calibri" w:cs="Calibri"/>
          <w:szCs w:val="24"/>
        </w:rPr>
        <w:t xml:space="preserve">Developer  </w:t>
      </w:r>
    </w:p>
    <w:p w14:paraId="2F55D6E1" w14:textId="77777777" w:rsidR="00FC58E3" w:rsidRDefault="002B5679" w:rsidP="00FC58E3">
      <w:pPr>
        <w:ind w:left="2160" w:hanging="2160"/>
        <w:rPr>
          <w:rFonts w:ascii="Calibri" w:hAnsi="Calibri" w:cs="Calibri"/>
          <w:szCs w:val="24"/>
        </w:rPr>
      </w:pPr>
      <w:proofErr w:type="gramStart"/>
      <w:r w:rsidRPr="005A2BE0">
        <w:rPr>
          <w:rFonts w:ascii="Calibri" w:hAnsi="Calibri"/>
          <w:szCs w:val="24"/>
        </w:rPr>
        <w:t>Responsibilities</w:t>
      </w:r>
      <w:r w:rsidRPr="005A2BE0">
        <w:rPr>
          <w:rFonts w:ascii="Calibri" w:hAnsi="Calibri"/>
          <w:szCs w:val="24"/>
        </w:rPr>
        <w:tab/>
        <w:t>:</w:t>
      </w:r>
      <w:proofErr w:type="gramEnd"/>
      <w:r w:rsidRPr="005A2BE0">
        <w:rPr>
          <w:rFonts w:ascii="Calibri" w:hAnsi="Calibri"/>
          <w:szCs w:val="24"/>
        </w:rPr>
        <w:tab/>
      </w:r>
      <w:r w:rsidR="00FC58E3" w:rsidRPr="00513690">
        <w:rPr>
          <w:rFonts w:ascii="Calibri" w:hAnsi="Calibri" w:cs="Calibri"/>
          <w:szCs w:val="24"/>
        </w:rPr>
        <w:t xml:space="preserve">Develop and implement programs, designs and </w:t>
      </w:r>
    </w:p>
    <w:p w14:paraId="0B21320F" w14:textId="77777777" w:rsidR="00FC58E3" w:rsidRDefault="00FC58E3" w:rsidP="00FC58E3">
      <w:pPr>
        <w:ind w:left="2160" w:firstLine="720"/>
        <w:rPr>
          <w:rFonts w:ascii="Calibri" w:hAnsi="Calibri" w:cs="Calibri"/>
          <w:szCs w:val="24"/>
        </w:rPr>
      </w:pPr>
      <w:proofErr w:type="gramStart"/>
      <w:r w:rsidRPr="00513690">
        <w:rPr>
          <w:rFonts w:ascii="Calibri" w:hAnsi="Calibri" w:cs="Calibri"/>
          <w:szCs w:val="24"/>
        </w:rPr>
        <w:t>codes</w:t>
      </w:r>
      <w:proofErr w:type="gramEnd"/>
      <w:r>
        <w:rPr>
          <w:rFonts w:ascii="Calibri" w:hAnsi="Calibri" w:cs="Calibri"/>
          <w:szCs w:val="24"/>
        </w:rPr>
        <w:t>.</w:t>
      </w:r>
      <w:r w:rsidR="009B0006">
        <w:rPr>
          <w:rFonts w:ascii="Calibri" w:hAnsi="Calibri" w:cs="Calibri"/>
          <w:szCs w:val="24"/>
        </w:rPr>
        <w:t xml:space="preserve"> </w:t>
      </w:r>
      <w:r>
        <w:rPr>
          <w:rFonts w:ascii="Calibri" w:hAnsi="Calibri" w:cs="Calibri"/>
          <w:szCs w:val="24"/>
        </w:rPr>
        <w:t xml:space="preserve">Resolve and troubleshoot problems and complex </w:t>
      </w:r>
    </w:p>
    <w:p w14:paraId="138A2565" w14:textId="77777777" w:rsidR="00FC58E3" w:rsidRDefault="00FC58E3" w:rsidP="00FC58E3">
      <w:pPr>
        <w:ind w:left="2160" w:firstLine="720"/>
        <w:rPr>
          <w:rFonts w:ascii="Calibri" w:hAnsi="Calibri" w:cs="Calibri"/>
          <w:szCs w:val="24"/>
        </w:rPr>
      </w:pPr>
      <w:proofErr w:type="gramStart"/>
      <w:r>
        <w:rPr>
          <w:rFonts w:ascii="Calibri" w:hAnsi="Calibri" w:cs="Calibri"/>
          <w:szCs w:val="24"/>
        </w:rPr>
        <w:t>issues</w:t>
      </w:r>
      <w:proofErr w:type="gramEnd"/>
      <w:r>
        <w:rPr>
          <w:rFonts w:ascii="Calibri" w:hAnsi="Calibri" w:cs="Calibri"/>
          <w:szCs w:val="24"/>
        </w:rPr>
        <w:t>.</w:t>
      </w:r>
      <w:r w:rsidR="009B0006">
        <w:rPr>
          <w:rFonts w:ascii="Calibri" w:hAnsi="Calibri" w:cs="Calibri"/>
          <w:szCs w:val="24"/>
        </w:rPr>
        <w:t xml:space="preserve"> </w:t>
      </w:r>
      <w:r>
        <w:rPr>
          <w:rFonts w:ascii="Calibri" w:hAnsi="Calibri" w:cs="Calibri"/>
          <w:szCs w:val="24"/>
        </w:rPr>
        <w:t>Unit Testing,</w:t>
      </w:r>
      <w:r w:rsidR="009B0006">
        <w:rPr>
          <w:rFonts w:ascii="Calibri" w:hAnsi="Calibri" w:cs="Calibri"/>
          <w:szCs w:val="24"/>
        </w:rPr>
        <w:t xml:space="preserve"> </w:t>
      </w:r>
      <w:r>
        <w:rPr>
          <w:rFonts w:ascii="Calibri" w:hAnsi="Calibri" w:cs="Calibri"/>
          <w:szCs w:val="24"/>
        </w:rPr>
        <w:t>Build Management &amp; Deployment.</w:t>
      </w:r>
    </w:p>
    <w:p w14:paraId="35C95328" w14:textId="77777777" w:rsidR="002B5679" w:rsidRPr="005A2BE0" w:rsidRDefault="002B5679" w:rsidP="00FC58E3">
      <w:pPr>
        <w:rPr>
          <w:rFonts w:ascii="Calibri" w:hAnsi="Calibri"/>
          <w:szCs w:val="24"/>
        </w:rPr>
      </w:pPr>
      <w:r w:rsidRPr="005A2BE0">
        <w:rPr>
          <w:rFonts w:ascii="Calibri" w:hAnsi="Calibri"/>
          <w:szCs w:val="24"/>
        </w:rPr>
        <w:t xml:space="preserve">Technologies </w:t>
      </w:r>
      <w:proofErr w:type="gramStart"/>
      <w:r w:rsidRPr="005A2BE0">
        <w:rPr>
          <w:rFonts w:ascii="Calibri" w:hAnsi="Calibri"/>
          <w:szCs w:val="24"/>
        </w:rPr>
        <w:t>Used</w:t>
      </w:r>
      <w:r w:rsidRPr="005A2BE0">
        <w:rPr>
          <w:rFonts w:ascii="Calibri" w:hAnsi="Calibri"/>
          <w:szCs w:val="24"/>
        </w:rPr>
        <w:tab/>
        <w:t>:</w:t>
      </w:r>
      <w:proofErr w:type="gramEnd"/>
      <w:r w:rsidRPr="005A2BE0">
        <w:rPr>
          <w:rFonts w:ascii="Calibri" w:hAnsi="Calibri"/>
          <w:szCs w:val="24"/>
        </w:rPr>
        <w:tab/>
        <w:t>Ruby on Rails</w:t>
      </w:r>
    </w:p>
    <w:p w14:paraId="0787F99B" w14:textId="77777777" w:rsidR="002B5679" w:rsidRPr="005A2BE0" w:rsidRDefault="002B5679" w:rsidP="002B5679">
      <w:pPr>
        <w:rPr>
          <w:rFonts w:ascii="Calibri" w:hAnsi="Calibri"/>
          <w:szCs w:val="24"/>
        </w:rPr>
      </w:pPr>
      <w:proofErr w:type="gramStart"/>
      <w:r w:rsidRPr="005A2BE0">
        <w:rPr>
          <w:rFonts w:ascii="Calibri" w:hAnsi="Calibri"/>
          <w:szCs w:val="24"/>
        </w:rPr>
        <w:t xml:space="preserve">Database </w:t>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ab/>
        <w:t>MySQL</w:t>
      </w:r>
    </w:p>
    <w:p w14:paraId="067F5B25" w14:textId="77777777" w:rsidR="002B5679" w:rsidRPr="005A2BE0" w:rsidRDefault="002B5679" w:rsidP="002B5679">
      <w:pPr>
        <w:rPr>
          <w:rFonts w:ascii="Calibri" w:hAnsi="Calibri"/>
          <w:szCs w:val="24"/>
        </w:rPr>
      </w:pPr>
      <w:r w:rsidRPr="005A2BE0">
        <w:rPr>
          <w:rFonts w:ascii="Calibri" w:hAnsi="Calibri"/>
          <w:szCs w:val="24"/>
        </w:rPr>
        <w:t>Tools</w:t>
      </w:r>
      <w:r w:rsidR="008439D6">
        <w:rPr>
          <w:rFonts w:ascii="Calibri" w:hAnsi="Calibri"/>
          <w:szCs w:val="24"/>
        </w:rPr>
        <w:t xml:space="preserve"> </w:t>
      </w:r>
      <w:proofErr w:type="gramStart"/>
      <w:r w:rsidR="008439D6">
        <w:rPr>
          <w:rFonts w:ascii="Calibri" w:hAnsi="Calibri"/>
          <w:szCs w:val="24"/>
        </w:rPr>
        <w:t>Used</w:t>
      </w:r>
      <w:r w:rsidR="008439D6">
        <w:rPr>
          <w:rFonts w:ascii="Calibri" w:hAnsi="Calibri"/>
          <w:szCs w:val="24"/>
        </w:rPr>
        <w:tab/>
      </w:r>
      <w:r w:rsidR="008439D6">
        <w:rPr>
          <w:rFonts w:ascii="Calibri" w:hAnsi="Calibri"/>
          <w:szCs w:val="24"/>
        </w:rPr>
        <w:tab/>
        <w:t>:</w:t>
      </w:r>
      <w:proofErr w:type="gramEnd"/>
      <w:r w:rsidR="008439D6">
        <w:rPr>
          <w:rFonts w:ascii="Calibri" w:hAnsi="Calibri"/>
          <w:szCs w:val="24"/>
        </w:rPr>
        <w:t xml:space="preserve"> </w:t>
      </w:r>
      <w:r w:rsidR="008439D6">
        <w:rPr>
          <w:rFonts w:ascii="Calibri" w:hAnsi="Calibri"/>
          <w:szCs w:val="24"/>
        </w:rPr>
        <w:tab/>
      </w:r>
      <w:proofErr w:type="spellStart"/>
      <w:r w:rsidR="008439D6">
        <w:rPr>
          <w:rFonts w:ascii="Calibri" w:hAnsi="Calibri"/>
          <w:szCs w:val="24"/>
        </w:rPr>
        <w:t>Aptana</w:t>
      </w:r>
      <w:proofErr w:type="spellEnd"/>
      <w:r w:rsidR="008439D6">
        <w:rPr>
          <w:rFonts w:ascii="Calibri" w:hAnsi="Calibri"/>
          <w:szCs w:val="24"/>
        </w:rPr>
        <w:t xml:space="preserve"> Studio, </w:t>
      </w:r>
      <w:proofErr w:type="spellStart"/>
      <w:r w:rsidR="008439D6">
        <w:rPr>
          <w:rFonts w:ascii="Calibri" w:hAnsi="Calibri"/>
          <w:szCs w:val="24"/>
        </w:rPr>
        <w:t>SQLyog</w:t>
      </w:r>
      <w:proofErr w:type="spellEnd"/>
    </w:p>
    <w:p w14:paraId="5ED857E2" w14:textId="77777777" w:rsidR="002B5679" w:rsidRPr="005A2BE0" w:rsidRDefault="002B5679" w:rsidP="002B5679">
      <w:pPr>
        <w:rPr>
          <w:rFonts w:ascii="Calibri" w:hAnsi="Calibri"/>
          <w:szCs w:val="24"/>
        </w:rPr>
      </w:pPr>
      <w:r w:rsidRPr="005A2BE0">
        <w:rPr>
          <w:rFonts w:ascii="Calibri" w:hAnsi="Calibri"/>
          <w:szCs w:val="24"/>
        </w:rPr>
        <w:t xml:space="preserve">Integration </w:t>
      </w:r>
      <w:proofErr w:type="gramStart"/>
      <w:r w:rsidRPr="005A2BE0">
        <w:rPr>
          <w:rFonts w:ascii="Calibri" w:hAnsi="Calibri"/>
          <w:szCs w:val="24"/>
        </w:rPr>
        <w:t>Tool</w:t>
      </w:r>
      <w:r w:rsidRPr="005A2BE0">
        <w:rPr>
          <w:rFonts w:ascii="Calibri" w:hAnsi="Calibri"/>
          <w:szCs w:val="24"/>
        </w:rPr>
        <w:tab/>
        <w:t>:</w:t>
      </w:r>
      <w:proofErr w:type="gramEnd"/>
      <w:r w:rsidRPr="005A2BE0">
        <w:rPr>
          <w:rFonts w:ascii="Calibri" w:hAnsi="Calibri"/>
          <w:szCs w:val="24"/>
        </w:rPr>
        <w:tab/>
        <w:t>Hudson</w:t>
      </w:r>
    </w:p>
    <w:p w14:paraId="2CB050D8" w14:textId="77777777" w:rsidR="002B5679" w:rsidRPr="005A2BE0" w:rsidRDefault="002B5679" w:rsidP="002B5679">
      <w:pPr>
        <w:rPr>
          <w:rFonts w:ascii="Calibri" w:hAnsi="Calibri"/>
          <w:szCs w:val="24"/>
        </w:rPr>
      </w:pPr>
      <w:proofErr w:type="gramStart"/>
      <w:r w:rsidRPr="005A2BE0">
        <w:rPr>
          <w:rFonts w:ascii="Calibri" w:hAnsi="Calibri"/>
          <w:szCs w:val="24"/>
        </w:rPr>
        <w:t>Environment</w:t>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ab/>
        <w:t>Ubuntu</w:t>
      </w:r>
    </w:p>
    <w:p w14:paraId="031A3CD9" w14:textId="77777777" w:rsidR="004267CA" w:rsidRPr="004267CA" w:rsidRDefault="004267CA" w:rsidP="004267CA">
      <w:pPr>
        <w:rPr>
          <w:rFonts w:ascii="Calibri" w:hAnsi="Calibri"/>
          <w:szCs w:val="24"/>
        </w:rPr>
      </w:pPr>
      <w:proofErr w:type="gramStart"/>
      <w:r>
        <w:rPr>
          <w:rFonts w:ascii="Calibri" w:hAnsi="Calibri" w:cs="Calibri"/>
          <w:szCs w:val="24"/>
        </w:rPr>
        <w:t xml:space="preserve">Duration </w:t>
      </w:r>
      <w:r>
        <w:rPr>
          <w:rFonts w:ascii="Calibri" w:hAnsi="Calibri" w:cs="Calibri"/>
          <w:szCs w:val="24"/>
        </w:rPr>
        <w:tab/>
      </w:r>
      <w:r>
        <w:rPr>
          <w:rFonts w:ascii="Calibri" w:hAnsi="Calibri" w:cs="Calibri"/>
          <w:szCs w:val="24"/>
        </w:rPr>
        <w:tab/>
        <w:t>:</w:t>
      </w:r>
      <w:proofErr w:type="gramEnd"/>
      <w:r>
        <w:rPr>
          <w:rFonts w:ascii="Calibri" w:hAnsi="Calibri" w:cs="Calibri"/>
          <w:szCs w:val="24"/>
        </w:rPr>
        <w:tab/>
      </w:r>
      <w:r w:rsidR="00843916">
        <w:rPr>
          <w:rFonts w:ascii="Calibri" w:hAnsi="Calibri"/>
          <w:szCs w:val="24"/>
        </w:rPr>
        <w:t>April 2012</w:t>
      </w:r>
      <w:r w:rsidR="00843916" w:rsidRPr="004267CA">
        <w:rPr>
          <w:rFonts w:ascii="Calibri" w:hAnsi="Calibri"/>
          <w:szCs w:val="24"/>
        </w:rPr>
        <w:t xml:space="preserve"> – </w:t>
      </w:r>
      <w:r w:rsidR="00843916">
        <w:rPr>
          <w:rFonts w:ascii="Calibri" w:hAnsi="Calibri"/>
          <w:szCs w:val="24"/>
        </w:rPr>
        <w:t xml:space="preserve">Aug </w:t>
      </w:r>
      <w:r w:rsidR="00843916" w:rsidRPr="004267CA">
        <w:rPr>
          <w:rFonts w:ascii="Calibri" w:hAnsi="Calibri"/>
          <w:szCs w:val="24"/>
        </w:rPr>
        <w:t>201</w:t>
      </w:r>
      <w:r w:rsidR="00843916">
        <w:rPr>
          <w:rFonts w:ascii="Calibri" w:hAnsi="Calibri"/>
          <w:szCs w:val="24"/>
        </w:rPr>
        <w:t>2</w:t>
      </w:r>
    </w:p>
    <w:p w14:paraId="209D0429" w14:textId="77777777" w:rsidR="002B5679" w:rsidRPr="005A2BE0" w:rsidRDefault="002B5679" w:rsidP="002B5679">
      <w:pPr>
        <w:rPr>
          <w:rFonts w:ascii="Calibri" w:hAnsi="Calibri"/>
          <w:b/>
          <w:szCs w:val="24"/>
        </w:rPr>
      </w:pPr>
    </w:p>
    <w:p w14:paraId="42B55CA2" w14:textId="77777777" w:rsidR="002B5679" w:rsidRPr="005A2BE0" w:rsidRDefault="002B5679" w:rsidP="002B5679">
      <w:pPr>
        <w:rPr>
          <w:rFonts w:ascii="Calibri" w:hAnsi="Calibri"/>
          <w:b/>
          <w:szCs w:val="24"/>
        </w:rPr>
      </w:pPr>
      <w:r w:rsidRPr="005A2BE0">
        <w:rPr>
          <w:rFonts w:ascii="Calibri" w:hAnsi="Calibri"/>
          <w:b/>
          <w:szCs w:val="24"/>
        </w:rPr>
        <w:t>Description:</w:t>
      </w:r>
    </w:p>
    <w:p w14:paraId="42AF851F" w14:textId="77777777" w:rsidR="008F656B" w:rsidRDefault="008F656B" w:rsidP="008F656B">
      <w:pPr>
        <w:pStyle w:val="ListParagraph"/>
        <w:numPr>
          <w:ilvl w:val="0"/>
          <w:numId w:val="25"/>
        </w:numPr>
        <w:rPr>
          <w:rFonts w:ascii="Calibri" w:hAnsi="Calibri" w:cs="Calibri"/>
          <w:szCs w:val="24"/>
        </w:rPr>
      </w:pPr>
      <w:proofErr w:type="spellStart"/>
      <w:r>
        <w:rPr>
          <w:rFonts w:ascii="Calibri" w:hAnsi="Calibri" w:cs="Calibri"/>
          <w:szCs w:val="24"/>
        </w:rPr>
        <w:t>Axaflow</w:t>
      </w:r>
      <w:proofErr w:type="spellEnd"/>
      <w:r>
        <w:rPr>
          <w:rFonts w:ascii="Calibri" w:hAnsi="Calibri" w:cs="Calibri"/>
          <w:szCs w:val="24"/>
        </w:rPr>
        <w:t xml:space="preserve"> - HR Pro is a personal SWOT analysis system for employees within the organization.</w:t>
      </w:r>
    </w:p>
    <w:p w14:paraId="6292E108" w14:textId="77777777" w:rsidR="008F656B" w:rsidRDefault="008F656B" w:rsidP="008F656B">
      <w:pPr>
        <w:pStyle w:val="ListParagraph"/>
        <w:numPr>
          <w:ilvl w:val="0"/>
          <w:numId w:val="25"/>
        </w:numPr>
        <w:rPr>
          <w:rFonts w:ascii="Calibri" w:hAnsi="Calibri" w:cs="Calibri"/>
          <w:szCs w:val="24"/>
        </w:rPr>
      </w:pPr>
      <w:r>
        <w:rPr>
          <w:rFonts w:ascii="Calibri" w:hAnsi="Calibri" w:cs="Calibri"/>
          <w:szCs w:val="24"/>
        </w:rPr>
        <w:t>Based on the SWOT analysis, the system identifies the training needs for each individual.</w:t>
      </w:r>
    </w:p>
    <w:p w14:paraId="37CFE9E4" w14:textId="77777777" w:rsidR="008F656B" w:rsidRDefault="008F656B" w:rsidP="008F656B">
      <w:pPr>
        <w:pStyle w:val="ListParagraph"/>
        <w:numPr>
          <w:ilvl w:val="0"/>
          <w:numId w:val="25"/>
        </w:numPr>
        <w:rPr>
          <w:rFonts w:ascii="Calibri" w:hAnsi="Calibri" w:cs="Calibri"/>
          <w:szCs w:val="24"/>
        </w:rPr>
      </w:pPr>
      <w:r>
        <w:rPr>
          <w:rFonts w:ascii="Calibri" w:hAnsi="Calibri" w:cs="Calibri"/>
          <w:szCs w:val="24"/>
        </w:rPr>
        <w:t xml:space="preserve">The training programs can be conducted or tracked through the system. </w:t>
      </w:r>
    </w:p>
    <w:p w14:paraId="3E4C9E94" w14:textId="77777777" w:rsidR="002B5679" w:rsidRDefault="008F656B" w:rsidP="008F656B">
      <w:pPr>
        <w:numPr>
          <w:ilvl w:val="0"/>
          <w:numId w:val="25"/>
        </w:numPr>
        <w:rPr>
          <w:rFonts w:ascii="Calibri" w:hAnsi="Calibri"/>
          <w:b/>
          <w:szCs w:val="24"/>
        </w:rPr>
      </w:pPr>
      <w:r>
        <w:rPr>
          <w:rFonts w:ascii="Calibri" w:hAnsi="Calibri" w:cs="Calibri"/>
          <w:szCs w:val="24"/>
        </w:rPr>
        <w:t>The cycle of Analysis &amp; Training needs can be set to recur for any interval.</w:t>
      </w:r>
    </w:p>
    <w:p w14:paraId="1C6C69F0" w14:textId="77777777" w:rsidR="00222189" w:rsidRPr="005A2BE0" w:rsidRDefault="00222189" w:rsidP="002B5679">
      <w:pPr>
        <w:pBdr>
          <w:bottom w:val="single" w:sz="4" w:space="1" w:color="auto"/>
        </w:pBdr>
        <w:rPr>
          <w:rFonts w:ascii="Calibri" w:hAnsi="Calibri"/>
          <w:b/>
          <w:szCs w:val="24"/>
        </w:rPr>
      </w:pPr>
    </w:p>
    <w:p w14:paraId="0628CB52" w14:textId="77777777" w:rsidR="00222189" w:rsidRPr="005A2BE0" w:rsidRDefault="00222189" w:rsidP="002B5679">
      <w:pPr>
        <w:rPr>
          <w:rFonts w:ascii="Calibri" w:hAnsi="Calibri"/>
          <w:b/>
          <w:szCs w:val="24"/>
        </w:rPr>
      </w:pPr>
    </w:p>
    <w:p w14:paraId="660CC5EE" w14:textId="72F7F1A8" w:rsidR="00196878" w:rsidRPr="005A2BE0" w:rsidRDefault="000665A1" w:rsidP="00196878">
      <w:pPr>
        <w:rPr>
          <w:rFonts w:ascii="Calibri" w:hAnsi="Calibri"/>
          <w:b/>
          <w:szCs w:val="24"/>
        </w:rPr>
      </w:pPr>
      <w:r>
        <w:rPr>
          <w:rFonts w:ascii="Calibri" w:hAnsi="Calibri"/>
          <w:b/>
          <w:szCs w:val="24"/>
        </w:rPr>
        <w:t>Pr</w:t>
      </w:r>
      <w:r w:rsidR="00BA29C3">
        <w:rPr>
          <w:rFonts w:ascii="Calibri" w:hAnsi="Calibri"/>
          <w:b/>
          <w:szCs w:val="24"/>
        </w:rPr>
        <w:t>oject # 15</w:t>
      </w:r>
    </w:p>
    <w:p w14:paraId="13121DB2" w14:textId="77777777" w:rsidR="00196878" w:rsidRDefault="00196878" w:rsidP="00196878">
      <w:pPr>
        <w:rPr>
          <w:rFonts w:ascii="Calibri" w:hAnsi="Calibri"/>
          <w:szCs w:val="24"/>
        </w:rPr>
      </w:pPr>
    </w:p>
    <w:p w14:paraId="3909EE29" w14:textId="77777777" w:rsidR="00196878" w:rsidRPr="005A2BE0" w:rsidRDefault="00196878" w:rsidP="00196878">
      <w:pPr>
        <w:rPr>
          <w:rFonts w:ascii="Calibri" w:hAnsi="Calibri"/>
          <w:szCs w:val="24"/>
        </w:rPr>
      </w:pPr>
      <w:r w:rsidRPr="005A2BE0">
        <w:rPr>
          <w:rFonts w:ascii="Calibri" w:hAnsi="Calibri"/>
          <w:szCs w:val="24"/>
        </w:rPr>
        <w:t xml:space="preserve">Project </w:t>
      </w:r>
      <w:proofErr w:type="gramStart"/>
      <w:r w:rsidRPr="005A2BE0">
        <w:rPr>
          <w:rFonts w:ascii="Calibri" w:hAnsi="Calibri"/>
          <w:szCs w:val="24"/>
        </w:rPr>
        <w:t>Name</w:t>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ab/>
        <w:t>Sibyl RHM</w:t>
      </w:r>
    </w:p>
    <w:p w14:paraId="4D027316" w14:textId="77777777" w:rsidR="00196878" w:rsidRPr="005A2BE0" w:rsidRDefault="00196878" w:rsidP="00196878">
      <w:pPr>
        <w:rPr>
          <w:rFonts w:ascii="Calibri" w:hAnsi="Calibri"/>
          <w:szCs w:val="24"/>
        </w:rPr>
      </w:pPr>
      <w:proofErr w:type="gramStart"/>
      <w:r w:rsidRPr="005A2BE0">
        <w:rPr>
          <w:rFonts w:ascii="Calibri" w:hAnsi="Calibri"/>
          <w:szCs w:val="24"/>
        </w:rPr>
        <w:t>Role</w:t>
      </w:r>
      <w:r w:rsidRPr="005A2BE0">
        <w:rPr>
          <w:rFonts w:ascii="Calibri" w:hAnsi="Calibri"/>
          <w:szCs w:val="24"/>
        </w:rPr>
        <w:tab/>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ab/>
        <w:t xml:space="preserve">Developer </w:t>
      </w:r>
    </w:p>
    <w:p w14:paraId="7205E4D0" w14:textId="77777777" w:rsidR="00843916" w:rsidRDefault="00196878" w:rsidP="00843916">
      <w:pPr>
        <w:rPr>
          <w:rFonts w:ascii="Calibri" w:hAnsi="Calibri" w:cs="Calibri"/>
          <w:szCs w:val="24"/>
        </w:rPr>
      </w:pPr>
      <w:proofErr w:type="gramStart"/>
      <w:r w:rsidRPr="005A2BE0">
        <w:rPr>
          <w:rFonts w:ascii="Calibri" w:hAnsi="Calibri"/>
          <w:szCs w:val="24"/>
        </w:rPr>
        <w:t>Responsibilities</w:t>
      </w:r>
      <w:r w:rsidRPr="005A2BE0">
        <w:rPr>
          <w:rFonts w:ascii="Calibri" w:hAnsi="Calibri"/>
          <w:szCs w:val="24"/>
        </w:rPr>
        <w:tab/>
        <w:t>:</w:t>
      </w:r>
      <w:proofErr w:type="gramEnd"/>
      <w:r w:rsidRPr="005A2BE0">
        <w:rPr>
          <w:rFonts w:ascii="Calibri" w:hAnsi="Calibri"/>
          <w:szCs w:val="24"/>
        </w:rPr>
        <w:tab/>
      </w:r>
      <w:r w:rsidR="00843916">
        <w:rPr>
          <w:rFonts w:ascii="Calibri" w:hAnsi="Calibri" w:cs="Calibri"/>
          <w:szCs w:val="24"/>
        </w:rPr>
        <w:t xml:space="preserve">Development, Unit Testing, Build Management &amp; </w:t>
      </w:r>
    </w:p>
    <w:p w14:paraId="6727E6E3" w14:textId="77777777" w:rsidR="00843916" w:rsidRDefault="00843916" w:rsidP="00843916">
      <w:pPr>
        <w:ind w:left="2160" w:firstLine="720"/>
        <w:rPr>
          <w:rFonts w:ascii="Calibri" w:hAnsi="Calibri"/>
          <w:szCs w:val="24"/>
        </w:rPr>
      </w:pPr>
      <w:r>
        <w:rPr>
          <w:rFonts w:ascii="Calibri" w:hAnsi="Calibri" w:cs="Calibri"/>
          <w:szCs w:val="24"/>
        </w:rPr>
        <w:t>Deployment</w:t>
      </w:r>
      <w:r w:rsidRPr="005A2BE0">
        <w:rPr>
          <w:rFonts w:ascii="Calibri" w:hAnsi="Calibri"/>
          <w:szCs w:val="24"/>
        </w:rPr>
        <w:t xml:space="preserve"> </w:t>
      </w:r>
    </w:p>
    <w:p w14:paraId="00D17EE4" w14:textId="77777777" w:rsidR="00196878" w:rsidRPr="005A2BE0" w:rsidRDefault="00196878" w:rsidP="00843916">
      <w:pPr>
        <w:rPr>
          <w:rFonts w:ascii="Calibri" w:hAnsi="Calibri"/>
          <w:szCs w:val="24"/>
        </w:rPr>
      </w:pPr>
      <w:r w:rsidRPr="005A2BE0">
        <w:rPr>
          <w:rFonts w:ascii="Calibri" w:hAnsi="Calibri"/>
          <w:szCs w:val="24"/>
        </w:rPr>
        <w:lastRenderedPageBreak/>
        <w:t xml:space="preserve">Technologies </w:t>
      </w:r>
      <w:proofErr w:type="gramStart"/>
      <w:r w:rsidRPr="005A2BE0">
        <w:rPr>
          <w:rFonts w:ascii="Calibri" w:hAnsi="Calibri"/>
          <w:szCs w:val="24"/>
        </w:rPr>
        <w:t>Used</w:t>
      </w:r>
      <w:r w:rsidRPr="005A2BE0">
        <w:rPr>
          <w:rFonts w:ascii="Calibri" w:hAnsi="Calibri"/>
          <w:szCs w:val="24"/>
        </w:rPr>
        <w:tab/>
        <w:t>:</w:t>
      </w:r>
      <w:proofErr w:type="gramEnd"/>
      <w:r w:rsidRPr="005A2BE0">
        <w:rPr>
          <w:rFonts w:ascii="Calibri" w:hAnsi="Calibri"/>
          <w:szCs w:val="24"/>
        </w:rPr>
        <w:tab/>
        <w:t>Ruby on Rails</w:t>
      </w:r>
    </w:p>
    <w:p w14:paraId="7FFD9DEE" w14:textId="77777777" w:rsidR="00196878" w:rsidRPr="005A2BE0" w:rsidRDefault="00196878" w:rsidP="00196878">
      <w:pPr>
        <w:rPr>
          <w:rFonts w:ascii="Calibri" w:hAnsi="Calibri"/>
          <w:szCs w:val="24"/>
        </w:rPr>
      </w:pPr>
      <w:proofErr w:type="gramStart"/>
      <w:r w:rsidRPr="005A2BE0">
        <w:rPr>
          <w:rFonts w:ascii="Calibri" w:hAnsi="Calibri"/>
          <w:szCs w:val="24"/>
        </w:rPr>
        <w:t xml:space="preserve">Database </w:t>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ab/>
        <w:t>MySQL</w:t>
      </w:r>
    </w:p>
    <w:p w14:paraId="3FA0C101" w14:textId="77777777" w:rsidR="00196878" w:rsidRPr="005A2BE0" w:rsidRDefault="00196878" w:rsidP="00196878">
      <w:pPr>
        <w:rPr>
          <w:rFonts w:ascii="Calibri" w:hAnsi="Calibri"/>
          <w:szCs w:val="24"/>
        </w:rPr>
      </w:pPr>
      <w:r w:rsidRPr="005A2BE0">
        <w:rPr>
          <w:rFonts w:ascii="Calibri" w:hAnsi="Calibri"/>
          <w:szCs w:val="24"/>
        </w:rPr>
        <w:t xml:space="preserve">Tools </w:t>
      </w:r>
      <w:proofErr w:type="gramStart"/>
      <w:r w:rsidRPr="005A2BE0">
        <w:rPr>
          <w:rFonts w:ascii="Calibri" w:hAnsi="Calibri"/>
          <w:szCs w:val="24"/>
        </w:rPr>
        <w:t>Used</w:t>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 xml:space="preserve"> </w:t>
      </w:r>
      <w:r w:rsidRPr="005A2BE0">
        <w:rPr>
          <w:rFonts w:ascii="Calibri" w:hAnsi="Calibri"/>
          <w:szCs w:val="24"/>
        </w:rPr>
        <w:tab/>
      </w:r>
      <w:proofErr w:type="spellStart"/>
      <w:r w:rsidRPr="005A2BE0">
        <w:rPr>
          <w:rFonts w:ascii="Calibri" w:hAnsi="Calibri"/>
          <w:szCs w:val="24"/>
        </w:rPr>
        <w:t>Aptana</w:t>
      </w:r>
      <w:proofErr w:type="spellEnd"/>
      <w:r w:rsidRPr="005A2BE0">
        <w:rPr>
          <w:rFonts w:ascii="Calibri" w:hAnsi="Calibri"/>
          <w:szCs w:val="24"/>
        </w:rPr>
        <w:t xml:space="preserve"> Studio, </w:t>
      </w:r>
      <w:proofErr w:type="spellStart"/>
      <w:r w:rsidRPr="005A2BE0">
        <w:rPr>
          <w:rFonts w:ascii="Calibri" w:hAnsi="Calibri"/>
          <w:szCs w:val="24"/>
        </w:rPr>
        <w:t>SQLyog</w:t>
      </w:r>
      <w:proofErr w:type="spellEnd"/>
      <w:r w:rsidRPr="005A2BE0">
        <w:rPr>
          <w:rFonts w:ascii="Calibri" w:hAnsi="Calibri"/>
          <w:szCs w:val="24"/>
        </w:rPr>
        <w:t xml:space="preserve"> </w:t>
      </w:r>
    </w:p>
    <w:p w14:paraId="15190707" w14:textId="77777777" w:rsidR="00196878" w:rsidRPr="005A2BE0" w:rsidRDefault="00196878" w:rsidP="00196878">
      <w:pPr>
        <w:rPr>
          <w:rFonts w:ascii="Calibri" w:hAnsi="Calibri"/>
          <w:szCs w:val="24"/>
        </w:rPr>
      </w:pPr>
      <w:r w:rsidRPr="005A2BE0">
        <w:rPr>
          <w:rFonts w:ascii="Calibri" w:hAnsi="Calibri"/>
          <w:szCs w:val="24"/>
        </w:rPr>
        <w:t xml:space="preserve">Integration </w:t>
      </w:r>
      <w:proofErr w:type="gramStart"/>
      <w:r w:rsidRPr="005A2BE0">
        <w:rPr>
          <w:rFonts w:ascii="Calibri" w:hAnsi="Calibri"/>
          <w:szCs w:val="24"/>
        </w:rPr>
        <w:t>Tool</w:t>
      </w:r>
      <w:r w:rsidRPr="005A2BE0">
        <w:rPr>
          <w:rFonts w:ascii="Calibri" w:hAnsi="Calibri"/>
          <w:szCs w:val="24"/>
        </w:rPr>
        <w:tab/>
        <w:t>:</w:t>
      </w:r>
      <w:proofErr w:type="gramEnd"/>
      <w:r w:rsidRPr="005A2BE0">
        <w:rPr>
          <w:rFonts w:ascii="Calibri" w:hAnsi="Calibri"/>
          <w:szCs w:val="24"/>
        </w:rPr>
        <w:tab/>
        <w:t>Hudson</w:t>
      </w:r>
    </w:p>
    <w:p w14:paraId="7C2F4BD7" w14:textId="77777777" w:rsidR="00196878" w:rsidRPr="005A2BE0" w:rsidRDefault="00196878" w:rsidP="00196878">
      <w:pPr>
        <w:rPr>
          <w:rFonts w:ascii="Calibri" w:hAnsi="Calibri"/>
          <w:szCs w:val="24"/>
        </w:rPr>
      </w:pPr>
      <w:proofErr w:type="gramStart"/>
      <w:r w:rsidRPr="005A2BE0">
        <w:rPr>
          <w:rFonts w:ascii="Calibri" w:hAnsi="Calibri"/>
          <w:szCs w:val="24"/>
        </w:rPr>
        <w:t>Environment</w:t>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ab/>
        <w:t>Ubuntu</w:t>
      </w:r>
    </w:p>
    <w:p w14:paraId="3D7D6F11" w14:textId="77777777" w:rsidR="00196878" w:rsidRPr="005A2BE0" w:rsidRDefault="00196878" w:rsidP="00196878">
      <w:pPr>
        <w:rPr>
          <w:rFonts w:ascii="Calibri" w:hAnsi="Calibri"/>
          <w:szCs w:val="24"/>
        </w:rPr>
      </w:pPr>
      <w:proofErr w:type="gramStart"/>
      <w:r>
        <w:rPr>
          <w:rFonts w:ascii="Calibri" w:hAnsi="Calibri"/>
          <w:szCs w:val="24"/>
        </w:rPr>
        <w:t xml:space="preserve">Duration </w:t>
      </w:r>
      <w:r>
        <w:rPr>
          <w:rFonts w:ascii="Calibri" w:hAnsi="Calibri"/>
          <w:szCs w:val="24"/>
        </w:rPr>
        <w:tab/>
      </w:r>
      <w:r>
        <w:rPr>
          <w:rFonts w:ascii="Calibri" w:hAnsi="Calibri"/>
          <w:szCs w:val="24"/>
        </w:rPr>
        <w:tab/>
        <w:t>:</w:t>
      </w:r>
      <w:proofErr w:type="gramEnd"/>
      <w:r>
        <w:rPr>
          <w:rFonts w:ascii="Calibri" w:hAnsi="Calibri"/>
          <w:szCs w:val="24"/>
        </w:rPr>
        <w:tab/>
      </w:r>
      <w:r w:rsidR="00843916">
        <w:rPr>
          <w:rFonts w:ascii="Calibri" w:hAnsi="Calibri"/>
          <w:szCs w:val="24"/>
        </w:rPr>
        <w:t>Jan 2012</w:t>
      </w:r>
      <w:r w:rsidR="00843916" w:rsidRPr="004267CA">
        <w:rPr>
          <w:rFonts w:ascii="Calibri" w:hAnsi="Calibri"/>
          <w:szCs w:val="24"/>
        </w:rPr>
        <w:t xml:space="preserve"> – </w:t>
      </w:r>
      <w:r w:rsidR="00843916">
        <w:rPr>
          <w:rFonts w:ascii="Calibri" w:hAnsi="Calibri"/>
          <w:szCs w:val="24"/>
        </w:rPr>
        <w:t>April</w:t>
      </w:r>
      <w:r w:rsidR="00843916" w:rsidRPr="004267CA">
        <w:rPr>
          <w:rFonts w:ascii="Calibri" w:hAnsi="Calibri"/>
          <w:szCs w:val="24"/>
        </w:rPr>
        <w:t xml:space="preserve"> 201</w:t>
      </w:r>
      <w:r w:rsidR="00843916">
        <w:rPr>
          <w:rFonts w:ascii="Calibri" w:hAnsi="Calibri"/>
          <w:szCs w:val="24"/>
        </w:rPr>
        <w:t>2</w:t>
      </w:r>
      <w:r w:rsidR="00174E68">
        <w:rPr>
          <w:rFonts w:ascii="Calibri" w:hAnsi="Calibri"/>
          <w:szCs w:val="24"/>
        </w:rPr>
        <w:t xml:space="preserve"> </w:t>
      </w:r>
    </w:p>
    <w:p w14:paraId="101AB1AD" w14:textId="77777777" w:rsidR="00196878" w:rsidRPr="005A2BE0" w:rsidRDefault="00196878" w:rsidP="00196878">
      <w:pPr>
        <w:rPr>
          <w:rFonts w:ascii="Calibri" w:hAnsi="Calibri"/>
          <w:szCs w:val="24"/>
        </w:rPr>
      </w:pPr>
    </w:p>
    <w:p w14:paraId="6B1EECCC" w14:textId="77777777" w:rsidR="00C13328" w:rsidRDefault="00C13328" w:rsidP="00196878">
      <w:pPr>
        <w:rPr>
          <w:rFonts w:ascii="Calibri" w:hAnsi="Calibri"/>
          <w:b/>
          <w:szCs w:val="24"/>
        </w:rPr>
      </w:pPr>
    </w:p>
    <w:p w14:paraId="1C6F3BBB" w14:textId="77777777" w:rsidR="00196878" w:rsidRPr="005A2BE0" w:rsidRDefault="00196878" w:rsidP="00196878">
      <w:pPr>
        <w:rPr>
          <w:rFonts w:ascii="Calibri" w:hAnsi="Calibri"/>
          <w:b/>
          <w:szCs w:val="24"/>
        </w:rPr>
      </w:pPr>
      <w:r w:rsidRPr="005A2BE0">
        <w:rPr>
          <w:rFonts w:ascii="Calibri" w:hAnsi="Calibri"/>
          <w:b/>
          <w:szCs w:val="24"/>
        </w:rPr>
        <w:t>Description:</w:t>
      </w:r>
    </w:p>
    <w:p w14:paraId="725344E1" w14:textId="77777777" w:rsidR="00196878" w:rsidRPr="005A2BE0" w:rsidRDefault="00196878" w:rsidP="00196878">
      <w:pPr>
        <w:rPr>
          <w:rFonts w:ascii="Calibri" w:hAnsi="Calibri"/>
          <w:b/>
          <w:szCs w:val="24"/>
        </w:rPr>
      </w:pPr>
    </w:p>
    <w:p w14:paraId="7F8664AB" w14:textId="77777777" w:rsidR="00A31E03" w:rsidRDefault="00A31E03" w:rsidP="00196878">
      <w:pPr>
        <w:numPr>
          <w:ilvl w:val="0"/>
          <w:numId w:val="12"/>
        </w:numPr>
        <w:rPr>
          <w:rFonts w:ascii="Calibri" w:hAnsi="Calibri" w:cs="Calibri"/>
          <w:szCs w:val="24"/>
        </w:rPr>
      </w:pPr>
      <w:r>
        <w:rPr>
          <w:rFonts w:ascii="Calibri" w:hAnsi="Calibri" w:cs="Calibri"/>
          <w:szCs w:val="24"/>
        </w:rPr>
        <w:t>RHM is an a</w:t>
      </w:r>
      <w:r w:rsidRPr="00A31E03">
        <w:rPr>
          <w:rFonts w:ascii="Calibri" w:hAnsi="Calibri" w:cs="Calibri"/>
          <w:szCs w:val="24"/>
        </w:rPr>
        <w:t>utomated and remote Patient Monitoring and Diagnosing system</w:t>
      </w:r>
      <w:r>
        <w:rPr>
          <w:rFonts w:ascii="Calibri" w:hAnsi="Calibri" w:cs="Calibri"/>
          <w:szCs w:val="24"/>
        </w:rPr>
        <w:t xml:space="preserve">. </w:t>
      </w:r>
    </w:p>
    <w:p w14:paraId="61D0FAEA" w14:textId="77777777" w:rsidR="00A31E03" w:rsidRDefault="00A31E03" w:rsidP="00A31E03">
      <w:pPr>
        <w:numPr>
          <w:ilvl w:val="0"/>
          <w:numId w:val="12"/>
        </w:numPr>
        <w:rPr>
          <w:rFonts w:ascii="Calibri" w:hAnsi="Calibri" w:cs="Calibri"/>
          <w:szCs w:val="24"/>
        </w:rPr>
      </w:pPr>
      <w:r w:rsidRPr="00A31E03">
        <w:rPr>
          <w:rFonts w:ascii="Calibri" w:hAnsi="Calibri" w:cs="Calibri"/>
          <w:szCs w:val="24"/>
        </w:rPr>
        <w:t>This system will work as a common platform for the doctors, patients and their care takers to bridge the current GAP among them with respect to communication, timely attention / care required for the patients and real time and remote diagnosis of the diseases</w:t>
      </w:r>
      <w:r>
        <w:rPr>
          <w:rFonts w:ascii="Calibri" w:hAnsi="Calibri" w:cs="Calibri"/>
          <w:szCs w:val="24"/>
        </w:rPr>
        <w:t>.</w:t>
      </w:r>
    </w:p>
    <w:p w14:paraId="2936DA85" w14:textId="77777777" w:rsidR="00A31E03" w:rsidRDefault="00A31E03" w:rsidP="00AC009E">
      <w:pPr>
        <w:numPr>
          <w:ilvl w:val="0"/>
          <w:numId w:val="12"/>
        </w:numPr>
        <w:rPr>
          <w:rFonts w:ascii="Calibri" w:hAnsi="Calibri" w:cs="Calibri"/>
          <w:szCs w:val="24"/>
        </w:rPr>
      </w:pPr>
      <w:r>
        <w:rPr>
          <w:rFonts w:ascii="Calibri" w:hAnsi="Calibri" w:cs="Calibri"/>
          <w:szCs w:val="24"/>
        </w:rPr>
        <w:t xml:space="preserve">RHM </w:t>
      </w:r>
      <w:r w:rsidR="00AC009E" w:rsidRPr="00AC009E">
        <w:rPr>
          <w:rFonts w:ascii="Calibri" w:hAnsi="Calibri" w:cs="Calibri"/>
          <w:szCs w:val="24"/>
        </w:rPr>
        <w:t xml:space="preserve">will provide a platform for real time access to health related measurements of the registered </w:t>
      </w:r>
      <w:proofErr w:type="gramStart"/>
      <w:r w:rsidR="00AC009E" w:rsidRPr="00AC009E">
        <w:rPr>
          <w:rFonts w:ascii="Calibri" w:hAnsi="Calibri" w:cs="Calibri"/>
          <w:szCs w:val="24"/>
        </w:rPr>
        <w:t>patients which</w:t>
      </w:r>
      <w:proofErr w:type="gramEnd"/>
      <w:r w:rsidR="00AC009E" w:rsidRPr="00AC009E">
        <w:rPr>
          <w:rFonts w:ascii="Calibri" w:hAnsi="Calibri" w:cs="Calibri"/>
          <w:szCs w:val="24"/>
        </w:rPr>
        <w:t xml:space="preserve"> are coming from various remote diagnostic devices</w:t>
      </w:r>
      <w:r w:rsidR="00AC009E">
        <w:rPr>
          <w:rFonts w:ascii="Calibri" w:hAnsi="Calibri" w:cs="Calibri"/>
          <w:szCs w:val="24"/>
        </w:rPr>
        <w:t>.</w:t>
      </w:r>
    </w:p>
    <w:p w14:paraId="3869EF4B" w14:textId="77777777" w:rsidR="00196878" w:rsidRPr="005A2BE0" w:rsidRDefault="00196878" w:rsidP="00196878">
      <w:pPr>
        <w:pBdr>
          <w:bottom w:val="single" w:sz="4" w:space="1" w:color="auto"/>
        </w:pBdr>
        <w:rPr>
          <w:rFonts w:ascii="Calibri" w:hAnsi="Calibri"/>
          <w:b/>
          <w:szCs w:val="24"/>
        </w:rPr>
      </w:pPr>
    </w:p>
    <w:p w14:paraId="530DD4F4" w14:textId="77777777" w:rsidR="00196878" w:rsidRPr="005A2BE0" w:rsidRDefault="00196878" w:rsidP="00196878">
      <w:pPr>
        <w:rPr>
          <w:rFonts w:ascii="Calibri" w:hAnsi="Calibri"/>
          <w:szCs w:val="24"/>
        </w:rPr>
      </w:pPr>
    </w:p>
    <w:p w14:paraId="54AF8422" w14:textId="77777777" w:rsidR="001A3ADF" w:rsidRDefault="001A3ADF" w:rsidP="00196878">
      <w:pPr>
        <w:rPr>
          <w:rFonts w:ascii="Calibri" w:hAnsi="Calibri"/>
          <w:b/>
          <w:szCs w:val="24"/>
        </w:rPr>
      </w:pPr>
    </w:p>
    <w:p w14:paraId="6C6CF0FA" w14:textId="4163F6C1" w:rsidR="00196878" w:rsidRPr="005A2BE0" w:rsidRDefault="00196878" w:rsidP="00196878">
      <w:pPr>
        <w:rPr>
          <w:rFonts w:ascii="Calibri" w:hAnsi="Calibri"/>
          <w:b/>
          <w:szCs w:val="24"/>
        </w:rPr>
      </w:pPr>
      <w:r w:rsidRPr="005A2BE0">
        <w:rPr>
          <w:rFonts w:ascii="Calibri" w:hAnsi="Calibri"/>
          <w:b/>
          <w:szCs w:val="24"/>
        </w:rPr>
        <w:t xml:space="preserve">Project # </w:t>
      </w:r>
      <w:r w:rsidR="00BA29C3">
        <w:rPr>
          <w:rFonts w:ascii="Calibri" w:hAnsi="Calibri"/>
          <w:b/>
          <w:szCs w:val="24"/>
        </w:rPr>
        <w:t>16</w:t>
      </w:r>
    </w:p>
    <w:p w14:paraId="2A65A4DA" w14:textId="77777777" w:rsidR="00196878" w:rsidRDefault="00196878" w:rsidP="00196878">
      <w:pPr>
        <w:rPr>
          <w:rFonts w:ascii="Calibri" w:hAnsi="Calibri"/>
          <w:szCs w:val="24"/>
        </w:rPr>
      </w:pPr>
    </w:p>
    <w:p w14:paraId="187206C1" w14:textId="77777777" w:rsidR="00196878" w:rsidRPr="005A2BE0" w:rsidRDefault="00196878" w:rsidP="00172BE9">
      <w:pPr>
        <w:rPr>
          <w:rFonts w:ascii="Calibri" w:hAnsi="Calibri"/>
          <w:szCs w:val="24"/>
        </w:rPr>
      </w:pPr>
      <w:r w:rsidRPr="005A2BE0">
        <w:rPr>
          <w:rFonts w:ascii="Calibri" w:hAnsi="Calibri"/>
          <w:szCs w:val="24"/>
        </w:rPr>
        <w:t xml:space="preserve">Project </w:t>
      </w:r>
      <w:proofErr w:type="gramStart"/>
      <w:r w:rsidRPr="005A2BE0">
        <w:rPr>
          <w:rFonts w:ascii="Calibri" w:hAnsi="Calibri"/>
          <w:szCs w:val="24"/>
        </w:rPr>
        <w:t>Name</w:t>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ab/>
      </w:r>
      <w:proofErr w:type="spellStart"/>
      <w:r w:rsidRPr="005A2BE0">
        <w:rPr>
          <w:rFonts w:ascii="Calibri" w:hAnsi="Calibri"/>
          <w:szCs w:val="24"/>
        </w:rPr>
        <w:t>Axaflow</w:t>
      </w:r>
      <w:proofErr w:type="spellEnd"/>
      <w:r>
        <w:rPr>
          <w:rFonts w:ascii="Calibri" w:hAnsi="Calibri"/>
          <w:szCs w:val="24"/>
        </w:rPr>
        <w:t xml:space="preserve"> – Legal Pro</w:t>
      </w:r>
    </w:p>
    <w:p w14:paraId="6979DF7F" w14:textId="77777777" w:rsidR="00196878" w:rsidRPr="005A2BE0" w:rsidRDefault="00196878" w:rsidP="00196878">
      <w:pPr>
        <w:rPr>
          <w:rFonts w:ascii="Calibri" w:hAnsi="Calibri" w:cs="Calibri"/>
          <w:szCs w:val="24"/>
        </w:rPr>
      </w:pPr>
      <w:proofErr w:type="gramStart"/>
      <w:r w:rsidRPr="005A2BE0">
        <w:rPr>
          <w:rFonts w:ascii="Calibri" w:hAnsi="Calibri"/>
          <w:szCs w:val="24"/>
        </w:rPr>
        <w:t>Role</w:t>
      </w:r>
      <w:r w:rsidRPr="005A2BE0">
        <w:rPr>
          <w:rFonts w:ascii="Calibri" w:hAnsi="Calibri"/>
          <w:szCs w:val="24"/>
        </w:rPr>
        <w:tab/>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ab/>
      </w:r>
      <w:r w:rsidRPr="005A2BE0">
        <w:rPr>
          <w:rFonts w:ascii="Calibri" w:hAnsi="Calibri" w:cs="Calibri"/>
          <w:szCs w:val="24"/>
        </w:rPr>
        <w:t xml:space="preserve">Developer  </w:t>
      </w:r>
    </w:p>
    <w:p w14:paraId="037FEC9F" w14:textId="77777777" w:rsidR="00196878" w:rsidRDefault="00196878" w:rsidP="00196878">
      <w:pPr>
        <w:ind w:left="2160" w:hanging="2160"/>
        <w:rPr>
          <w:rFonts w:ascii="Calibri" w:hAnsi="Calibri" w:cs="Calibri"/>
          <w:szCs w:val="24"/>
        </w:rPr>
      </w:pPr>
      <w:proofErr w:type="gramStart"/>
      <w:r w:rsidRPr="005A2BE0">
        <w:rPr>
          <w:rFonts w:ascii="Calibri" w:hAnsi="Calibri"/>
          <w:szCs w:val="24"/>
        </w:rPr>
        <w:t>Responsibilities</w:t>
      </w:r>
      <w:r w:rsidRPr="005A2BE0">
        <w:rPr>
          <w:rFonts w:ascii="Calibri" w:hAnsi="Calibri"/>
          <w:szCs w:val="24"/>
        </w:rPr>
        <w:tab/>
        <w:t>:</w:t>
      </w:r>
      <w:proofErr w:type="gramEnd"/>
      <w:r w:rsidRPr="005A2BE0">
        <w:rPr>
          <w:rFonts w:ascii="Calibri" w:hAnsi="Calibri"/>
          <w:szCs w:val="24"/>
        </w:rPr>
        <w:tab/>
      </w:r>
      <w:r w:rsidR="00174E68">
        <w:rPr>
          <w:rFonts w:ascii="Calibri" w:hAnsi="Calibri" w:cs="Calibri"/>
          <w:szCs w:val="24"/>
        </w:rPr>
        <w:t xml:space="preserve">Development, Unit Testing &amp; </w:t>
      </w:r>
      <w:r w:rsidR="00174E68" w:rsidRPr="005A2BE0">
        <w:rPr>
          <w:rFonts w:ascii="Calibri" w:hAnsi="Calibri"/>
          <w:szCs w:val="24"/>
        </w:rPr>
        <w:t xml:space="preserve">Web Service APIs </w:t>
      </w:r>
    </w:p>
    <w:p w14:paraId="5DA54F4D" w14:textId="77777777" w:rsidR="00196878" w:rsidRPr="005E6461" w:rsidRDefault="00196878" w:rsidP="00196878">
      <w:pPr>
        <w:rPr>
          <w:rFonts w:ascii="Calibri" w:hAnsi="Calibri" w:cs="Calibri"/>
          <w:szCs w:val="24"/>
        </w:rPr>
      </w:pPr>
      <w:r w:rsidRPr="005A2BE0">
        <w:rPr>
          <w:rFonts w:ascii="Calibri" w:hAnsi="Calibri"/>
          <w:szCs w:val="24"/>
        </w:rPr>
        <w:t xml:space="preserve">Technologies </w:t>
      </w:r>
      <w:proofErr w:type="gramStart"/>
      <w:r w:rsidRPr="005A2BE0">
        <w:rPr>
          <w:rFonts w:ascii="Calibri" w:hAnsi="Calibri"/>
          <w:szCs w:val="24"/>
        </w:rPr>
        <w:t>Used</w:t>
      </w:r>
      <w:r w:rsidRPr="005A2BE0">
        <w:rPr>
          <w:rFonts w:ascii="Calibri" w:hAnsi="Calibri"/>
          <w:szCs w:val="24"/>
        </w:rPr>
        <w:tab/>
        <w:t>:</w:t>
      </w:r>
      <w:proofErr w:type="gramEnd"/>
      <w:r w:rsidRPr="005A2BE0">
        <w:rPr>
          <w:rFonts w:ascii="Calibri" w:hAnsi="Calibri"/>
          <w:szCs w:val="24"/>
        </w:rPr>
        <w:tab/>
        <w:t>Ruby on Rails</w:t>
      </w:r>
    </w:p>
    <w:p w14:paraId="29E01803" w14:textId="77777777" w:rsidR="00196878" w:rsidRPr="005A2BE0" w:rsidRDefault="00196878" w:rsidP="00196878">
      <w:pPr>
        <w:rPr>
          <w:rFonts w:ascii="Calibri" w:hAnsi="Calibri"/>
          <w:szCs w:val="24"/>
        </w:rPr>
      </w:pPr>
      <w:proofErr w:type="gramStart"/>
      <w:r w:rsidRPr="005A2BE0">
        <w:rPr>
          <w:rFonts w:ascii="Calibri" w:hAnsi="Calibri"/>
          <w:szCs w:val="24"/>
        </w:rPr>
        <w:t xml:space="preserve">Database </w:t>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ab/>
        <w:t>MySQL</w:t>
      </w:r>
    </w:p>
    <w:p w14:paraId="1505F92B" w14:textId="77777777" w:rsidR="00196878" w:rsidRPr="005A2BE0" w:rsidRDefault="00196878" w:rsidP="00196878">
      <w:pPr>
        <w:rPr>
          <w:rFonts w:ascii="Calibri" w:hAnsi="Calibri"/>
          <w:szCs w:val="24"/>
        </w:rPr>
      </w:pPr>
      <w:r w:rsidRPr="005A2BE0">
        <w:rPr>
          <w:rFonts w:ascii="Calibri" w:hAnsi="Calibri"/>
          <w:szCs w:val="24"/>
        </w:rPr>
        <w:t>Tools</w:t>
      </w:r>
      <w:r w:rsidR="00C13328">
        <w:rPr>
          <w:rFonts w:ascii="Calibri" w:hAnsi="Calibri"/>
          <w:szCs w:val="24"/>
        </w:rPr>
        <w:t xml:space="preserve"> </w:t>
      </w:r>
      <w:proofErr w:type="gramStart"/>
      <w:r w:rsidR="00C13328">
        <w:rPr>
          <w:rFonts w:ascii="Calibri" w:hAnsi="Calibri"/>
          <w:szCs w:val="24"/>
        </w:rPr>
        <w:t>Used</w:t>
      </w:r>
      <w:r w:rsidR="00C13328">
        <w:rPr>
          <w:rFonts w:ascii="Calibri" w:hAnsi="Calibri"/>
          <w:szCs w:val="24"/>
        </w:rPr>
        <w:tab/>
      </w:r>
      <w:r w:rsidR="00C13328">
        <w:rPr>
          <w:rFonts w:ascii="Calibri" w:hAnsi="Calibri"/>
          <w:szCs w:val="24"/>
        </w:rPr>
        <w:tab/>
        <w:t>:</w:t>
      </w:r>
      <w:proofErr w:type="gramEnd"/>
      <w:r w:rsidR="00C13328">
        <w:rPr>
          <w:rFonts w:ascii="Calibri" w:hAnsi="Calibri"/>
          <w:szCs w:val="24"/>
        </w:rPr>
        <w:t xml:space="preserve"> </w:t>
      </w:r>
      <w:r w:rsidR="00C13328">
        <w:rPr>
          <w:rFonts w:ascii="Calibri" w:hAnsi="Calibri"/>
          <w:szCs w:val="24"/>
        </w:rPr>
        <w:tab/>
      </w:r>
      <w:proofErr w:type="spellStart"/>
      <w:r w:rsidR="00C13328">
        <w:rPr>
          <w:rFonts w:ascii="Calibri" w:hAnsi="Calibri"/>
          <w:szCs w:val="24"/>
        </w:rPr>
        <w:t>Aptana</w:t>
      </w:r>
      <w:proofErr w:type="spellEnd"/>
      <w:r w:rsidR="00C13328">
        <w:rPr>
          <w:rFonts w:ascii="Calibri" w:hAnsi="Calibri"/>
          <w:szCs w:val="24"/>
        </w:rPr>
        <w:t xml:space="preserve"> Studio, </w:t>
      </w:r>
      <w:proofErr w:type="spellStart"/>
      <w:r w:rsidR="00C13328">
        <w:rPr>
          <w:rFonts w:ascii="Calibri" w:hAnsi="Calibri"/>
          <w:szCs w:val="24"/>
        </w:rPr>
        <w:t>SQLyog</w:t>
      </w:r>
      <w:proofErr w:type="spellEnd"/>
    </w:p>
    <w:p w14:paraId="2134A470" w14:textId="77777777" w:rsidR="00196878" w:rsidRDefault="00196878" w:rsidP="00196878">
      <w:pPr>
        <w:rPr>
          <w:rFonts w:ascii="Calibri" w:hAnsi="Calibri"/>
          <w:szCs w:val="24"/>
        </w:rPr>
      </w:pPr>
      <w:r w:rsidRPr="005A2BE0">
        <w:rPr>
          <w:rFonts w:ascii="Calibri" w:hAnsi="Calibri"/>
          <w:szCs w:val="24"/>
        </w:rPr>
        <w:t xml:space="preserve">Integration </w:t>
      </w:r>
      <w:proofErr w:type="gramStart"/>
      <w:r w:rsidRPr="005A2BE0">
        <w:rPr>
          <w:rFonts w:ascii="Calibri" w:hAnsi="Calibri"/>
          <w:szCs w:val="24"/>
        </w:rPr>
        <w:t>Tool</w:t>
      </w:r>
      <w:r w:rsidRPr="005A2BE0">
        <w:rPr>
          <w:rFonts w:ascii="Calibri" w:hAnsi="Calibri"/>
          <w:szCs w:val="24"/>
        </w:rPr>
        <w:tab/>
        <w:t>:</w:t>
      </w:r>
      <w:proofErr w:type="gramEnd"/>
      <w:r w:rsidRPr="005A2BE0">
        <w:rPr>
          <w:rFonts w:ascii="Calibri" w:hAnsi="Calibri"/>
          <w:szCs w:val="24"/>
        </w:rPr>
        <w:tab/>
        <w:t>Hudson</w:t>
      </w:r>
    </w:p>
    <w:p w14:paraId="7B9530E7" w14:textId="77777777" w:rsidR="00C13328" w:rsidRPr="005A2BE0" w:rsidRDefault="00C13328" w:rsidP="00196878">
      <w:pPr>
        <w:rPr>
          <w:rFonts w:ascii="Calibri" w:hAnsi="Calibri"/>
          <w:szCs w:val="24"/>
        </w:rPr>
      </w:pPr>
      <w:r>
        <w:rPr>
          <w:rFonts w:ascii="Calibri" w:hAnsi="Calibri"/>
          <w:szCs w:val="24"/>
        </w:rPr>
        <w:t xml:space="preserve">Searching </w:t>
      </w:r>
      <w:proofErr w:type="gramStart"/>
      <w:r>
        <w:rPr>
          <w:rFonts w:ascii="Calibri" w:hAnsi="Calibri"/>
          <w:szCs w:val="24"/>
        </w:rPr>
        <w:t>Tool</w:t>
      </w:r>
      <w:r>
        <w:rPr>
          <w:rFonts w:ascii="Calibri" w:hAnsi="Calibri"/>
          <w:szCs w:val="24"/>
        </w:rPr>
        <w:tab/>
      </w:r>
      <w:r>
        <w:rPr>
          <w:rFonts w:ascii="Calibri" w:hAnsi="Calibri"/>
          <w:szCs w:val="24"/>
        </w:rPr>
        <w:tab/>
        <w:t>:</w:t>
      </w:r>
      <w:proofErr w:type="gramEnd"/>
      <w:r>
        <w:rPr>
          <w:rFonts w:ascii="Calibri" w:hAnsi="Calibri"/>
          <w:szCs w:val="24"/>
        </w:rPr>
        <w:tab/>
        <w:t xml:space="preserve">Apache </w:t>
      </w:r>
      <w:proofErr w:type="spellStart"/>
      <w:r>
        <w:rPr>
          <w:rFonts w:ascii="Calibri" w:hAnsi="Calibri"/>
          <w:szCs w:val="24"/>
        </w:rPr>
        <w:t>Solr</w:t>
      </w:r>
      <w:proofErr w:type="spellEnd"/>
    </w:p>
    <w:p w14:paraId="2582146B" w14:textId="77777777" w:rsidR="00196878" w:rsidRPr="005A2BE0" w:rsidRDefault="00196878" w:rsidP="00196878">
      <w:pPr>
        <w:rPr>
          <w:rFonts w:ascii="Calibri" w:hAnsi="Calibri"/>
          <w:szCs w:val="24"/>
        </w:rPr>
      </w:pPr>
      <w:r w:rsidRPr="005A2BE0">
        <w:rPr>
          <w:rFonts w:ascii="Calibri" w:hAnsi="Calibri"/>
          <w:szCs w:val="24"/>
        </w:rPr>
        <w:t xml:space="preserve">Bug </w:t>
      </w:r>
      <w:proofErr w:type="gramStart"/>
      <w:r w:rsidRPr="005A2BE0">
        <w:rPr>
          <w:rFonts w:ascii="Calibri" w:hAnsi="Calibri"/>
          <w:szCs w:val="24"/>
        </w:rPr>
        <w:t>Tracker</w:t>
      </w:r>
      <w:r w:rsidRPr="005A2BE0">
        <w:rPr>
          <w:rFonts w:ascii="Calibri" w:hAnsi="Calibri"/>
          <w:szCs w:val="24"/>
        </w:rPr>
        <w:tab/>
        <w:t xml:space="preserve"> </w:t>
      </w:r>
      <w:r w:rsidRPr="005A2BE0">
        <w:rPr>
          <w:rFonts w:ascii="Calibri" w:hAnsi="Calibri"/>
          <w:szCs w:val="24"/>
        </w:rPr>
        <w:tab/>
        <w:t>:</w:t>
      </w:r>
      <w:proofErr w:type="gramEnd"/>
      <w:r w:rsidRPr="005A2BE0">
        <w:rPr>
          <w:rFonts w:ascii="Calibri" w:hAnsi="Calibri"/>
          <w:szCs w:val="24"/>
        </w:rPr>
        <w:tab/>
      </w:r>
      <w:proofErr w:type="spellStart"/>
      <w:r w:rsidRPr="005A2BE0">
        <w:rPr>
          <w:rFonts w:ascii="Calibri" w:hAnsi="Calibri"/>
          <w:szCs w:val="24"/>
        </w:rPr>
        <w:t>Bugzilla</w:t>
      </w:r>
      <w:proofErr w:type="spellEnd"/>
    </w:p>
    <w:p w14:paraId="0A560226" w14:textId="77777777" w:rsidR="00196878" w:rsidRDefault="00196878" w:rsidP="00196878">
      <w:pPr>
        <w:rPr>
          <w:rFonts w:ascii="Calibri" w:hAnsi="Calibri"/>
          <w:szCs w:val="24"/>
        </w:rPr>
      </w:pPr>
      <w:proofErr w:type="gramStart"/>
      <w:r w:rsidRPr="005A2BE0">
        <w:rPr>
          <w:rFonts w:ascii="Calibri" w:hAnsi="Calibri"/>
          <w:szCs w:val="24"/>
        </w:rPr>
        <w:t>Environment</w:t>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ab/>
        <w:t>Ubuntu</w:t>
      </w:r>
    </w:p>
    <w:p w14:paraId="209D24E7" w14:textId="77777777" w:rsidR="00196878" w:rsidRPr="005A2BE0" w:rsidRDefault="00196878" w:rsidP="00196878">
      <w:pPr>
        <w:rPr>
          <w:rFonts w:ascii="Calibri" w:hAnsi="Calibri" w:cs="Calibri"/>
          <w:szCs w:val="24"/>
        </w:rPr>
      </w:pPr>
      <w:proofErr w:type="gramStart"/>
      <w:r>
        <w:rPr>
          <w:rFonts w:ascii="Calibri" w:hAnsi="Calibri" w:cs="Calibri"/>
          <w:szCs w:val="24"/>
        </w:rPr>
        <w:t xml:space="preserve">Duration </w:t>
      </w:r>
      <w:r>
        <w:rPr>
          <w:rFonts w:ascii="Calibri" w:hAnsi="Calibri" w:cs="Calibri"/>
          <w:szCs w:val="24"/>
        </w:rPr>
        <w:tab/>
      </w:r>
      <w:r>
        <w:rPr>
          <w:rFonts w:ascii="Calibri" w:hAnsi="Calibri" w:cs="Calibri"/>
          <w:szCs w:val="24"/>
        </w:rPr>
        <w:tab/>
        <w:t>:</w:t>
      </w:r>
      <w:proofErr w:type="gramEnd"/>
      <w:r>
        <w:rPr>
          <w:rFonts w:ascii="Calibri" w:hAnsi="Calibri" w:cs="Calibri"/>
          <w:szCs w:val="24"/>
        </w:rPr>
        <w:tab/>
      </w:r>
      <w:r w:rsidR="0083659B">
        <w:rPr>
          <w:rFonts w:ascii="Calibri" w:hAnsi="Calibri"/>
          <w:szCs w:val="24"/>
        </w:rPr>
        <w:t>Sep</w:t>
      </w:r>
      <w:r w:rsidR="00174E68">
        <w:rPr>
          <w:rFonts w:ascii="Calibri" w:hAnsi="Calibri"/>
          <w:szCs w:val="24"/>
        </w:rPr>
        <w:t xml:space="preserve"> 201</w:t>
      </w:r>
      <w:r w:rsidR="00843916">
        <w:rPr>
          <w:rFonts w:ascii="Calibri" w:hAnsi="Calibri"/>
          <w:szCs w:val="24"/>
        </w:rPr>
        <w:t>1</w:t>
      </w:r>
      <w:r w:rsidRPr="004267CA">
        <w:rPr>
          <w:rFonts w:ascii="Calibri" w:hAnsi="Calibri"/>
          <w:szCs w:val="24"/>
        </w:rPr>
        <w:t xml:space="preserve"> – </w:t>
      </w:r>
      <w:r w:rsidR="0083659B">
        <w:rPr>
          <w:rFonts w:ascii="Calibri" w:hAnsi="Calibri"/>
          <w:szCs w:val="24"/>
        </w:rPr>
        <w:t>Dec</w:t>
      </w:r>
      <w:r w:rsidR="00174E68">
        <w:rPr>
          <w:rFonts w:ascii="Calibri" w:hAnsi="Calibri"/>
          <w:szCs w:val="24"/>
        </w:rPr>
        <w:t xml:space="preserve"> 2011 </w:t>
      </w:r>
    </w:p>
    <w:p w14:paraId="479D7521" w14:textId="77777777" w:rsidR="00196878" w:rsidRPr="005A2BE0" w:rsidRDefault="00196878" w:rsidP="00196878">
      <w:pPr>
        <w:rPr>
          <w:rFonts w:ascii="Calibri" w:hAnsi="Calibri"/>
          <w:b/>
          <w:szCs w:val="24"/>
        </w:rPr>
      </w:pPr>
    </w:p>
    <w:p w14:paraId="7EA34A34" w14:textId="77777777" w:rsidR="00196878" w:rsidRPr="005A2BE0" w:rsidRDefault="00196878" w:rsidP="00196878">
      <w:pPr>
        <w:rPr>
          <w:rFonts w:ascii="Calibri" w:hAnsi="Calibri"/>
          <w:b/>
          <w:szCs w:val="24"/>
        </w:rPr>
      </w:pPr>
      <w:r w:rsidRPr="005A2BE0">
        <w:rPr>
          <w:rFonts w:ascii="Calibri" w:hAnsi="Calibri"/>
          <w:b/>
          <w:szCs w:val="24"/>
        </w:rPr>
        <w:t>Description:</w:t>
      </w:r>
    </w:p>
    <w:p w14:paraId="59629736" w14:textId="77777777" w:rsidR="00196878" w:rsidRPr="005A2BE0" w:rsidRDefault="00196878" w:rsidP="00196878">
      <w:pPr>
        <w:rPr>
          <w:rFonts w:ascii="Calibri" w:hAnsi="Calibri"/>
          <w:b/>
          <w:szCs w:val="24"/>
        </w:rPr>
      </w:pPr>
    </w:p>
    <w:p w14:paraId="364FE93B" w14:textId="77777777" w:rsidR="00196878" w:rsidRPr="005A2BE0" w:rsidRDefault="00196878" w:rsidP="00196878">
      <w:pPr>
        <w:numPr>
          <w:ilvl w:val="0"/>
          <w:numId w:val="12"/>
        </w:numPr>
        <w:rPr>
          <w:rFonts w:ascii="Calibri" w:hAnsi="Calibri" w:cs="Calibri"/>
          <w:szCs w:val="24"/>
        </w:rPr>
      </w:pPr>
      <w:proofErr w:type="spellStart"/>
      <w:r w:rsidRPr="005A2BE0">
        <w:rPr>
          <w:rFonts w:ascii="Calibri" w:hAnsi="Calibri" w:cs="Calibri"/>
          <w:szCs w:val="24"/>
        </w:rPr>
        <w:t>Axaflow</w:t>
      </w:r>
      <w:proofErr w:type="spellEnd"/>
      <w:r w:rsidRPr="005A2BE0">
        <w:rPr>
          <w:rFonts w:ascii="Calibri" w:hAnsi="Calibri" w:cs="Calibri"/>
          <w:szCs w:val="24"/>
        </w:rPr>
        <w:t xml:space="preserve"> is a web based software which p</w:t>
      </w:r>
      <w:r w:rsidRPr="005A2BE0">
        <w:rPr>
          <w:rFonts w:ascii="Calibri" w:hAnsi="Calibri" w:cs="Calibri"/>
          <w:color w:val="333333"/>
          <w:szCs w:val="24"/>
          <w:shd w:val="clear" w:color="auto" w:fill="FFFFFF"/>
        </w:rPr>
        <w:t xml:space="preserve">rovides a mechanism for management and senior executives to assign, monitor and record the organization wide processes </w:t>
      </w:r>
      <w:proofErr w:type="gramStart"/>
      <w:r w:rsidRPr="005A2BE0">
        <w:rPr>
          <w:rFonts w:ascii="Calibri" w:hAnsi="Calibri" w:cs="Calibri"/>
          <w:color w:val="333333"/>
          <w:szCs w:val="24"/>
          <w:shd w:val="clear" w:color="auto" w:fill="FFFFFF"/>
        </w:rPr>
        <w:t xml:space="preserve">( </w:t>
      </w:r>
      <w:proofErr w:type="spellStart"/>
      <w:r w:rsidRPr="005A2BE0">
        <w:rPr>
          <w:rFonts w:ascii="Calibri" w:hAnsi="Calibri" w:cs="Calibri"/>
          <w:color w:val="333333"/>
          <w:szCs w:val="24"/>
          <w:shd w:val="clear" w:color="auto" w:fill="FFFFFF"/>
        </w:rPr>
        <w:t>eg</w:t>
      </w:r>
      <w:proofErr w:type="spellEnd"/>
      <w:proofErr w:type="gramEnd"/>
      <w:r w:rsidRPr="005A2BE0">
        <w:rPr>
          <w:rFonts w:ascii="Calibri" w:hAnsi="Calibri" w:cs="Calibri"/>
          <w:color w:val="333333"/>
          <w:szCs w:val="24"/>
          <w:shd w:val="clear" w:color="auto" w:fill="FFFFFF"/>
        </w:rPr>
        <w:t>., Project Management, Sales, Legal Compliance etc., ).</w:t>
      </w:r>
    </w:p>
    <w:p w14:paraId="32B34484" w14:textId="77777777" w:rsidR="00196878" w:rsidRPr="005A2BE0" w:rsidRDefault="00196878" w:rsidP="00196878">
      <w:pPr>
        <w:numPr>
          <w:ilvl w:val="0"/>
          <w:numId w:val="12"/>
        </w:numPr>
        <w:rPr>
          <w:rFonts w:ascii="Calibri" w:hAnsi="Calibri" w:cs="Calibri"/>
          <w:szCs w:val="24"/>
        </w:rPr>
      </w:pPr>
      <w:r w:rsidRPr="005A2BE0">
        <w:rPr>
          <w:rFonts w:ascii="Calibri" w:hAnsi="Calibri" w:cs="Calibri"/>
          <w:szCs w:val="24"/>
        </w:rPr>
        <w:t>Ability to handle varied categories - One time activities, recurring activities, Show Cause notices, work assignment within the team etc</w:t>
      </w:r>
      <w:proofErr w:type="gramStart"/>
      <w:r w:rsidRPr="005A2BE0">
        <w:rPr>
          <w:rFonts w:ascii="Calibri" w:hAnsi="Calibri" w:cs="Calibri"/>
          <w:szCs w:val="24"/>
        </w:rPr>
        <w:t>..</w:t>
      </w:r>
      <w:proofErr w:type="gramEnd"/>
    </w:p>
    <w:p w14:paraId="22584BC1" w14:textId="77777777" w:rsidR="00196878" w:rsidRPr="005A2BE0" w:rsidRDefault="00196878" w:rsidP="00196878">
      <w:pPr>
        <w:numPr>
          <w:ilvl w:val="0"/>
          <w:numId w:val="12"/>
        </w:numPr>
        <w:rPr>
          <w:rFonts w:ascii="Calibri" w:hAnsi="Calibri" w:cs="Calibri"/>
          <w:szCs w:val="24"/>
        </w:rPr>
      </w:pPr>
      <w:r w:rsidRPr="005A2BE0">
        <w:rPr>
          <w:rFonts w:ascii="Calibri" w:hAnsi="Calibri" w:cs="Calibri"/>
          <w:szCs w:val="24"/>
        </w:rPr>
        <w:lastRenderedPageBreak/>
        <w:t>Legal Compliance made easy with simple, methodical steps. Business consulting to reflect organization practices to map to the software</w:t>
      </w:r>
    </w:p>
    <w:p w14:paraId="305EEFC0" w14:textId="77777777" w:rsidR="00196878" w:rsidRPr="005A2BE0" w:rsidRDefault="00196878" w:rsidP="00196878">
      <w:pPr>
        <w:numPr>
          <w:ilvl w:val="0"/>
          <w:numId w:val="12"/>
        </w:numPr>
        <w:rPr>
          <w:rFonts w:ascii="Calibri" w:hAnsi="Calibri" w:cs="Calibri"/>
          <w:szCs w:val="24"/>
        </w:rPr>
      </w:pPr>
      <w:r w:rsidRPr="005A2BE0">
        <w:rPr>
          <w:rFonts w:ascii="Calibri" w:hAnsi="Calibri" w:cs="Calibri"/>
          <w:szCs w:val="24"/>
        </w:rPr>
        <w:t>Robust Query system - location wise, department wise, Act-wise etc., to quickly track key pending compliances.</w:t>
      </w:r>
    </w:p>
    <w:p w14:paraId="45205AE9" w14:textId="77777777" w:rsidR="00196878" w:rsidRPr="005A2BE0" w:rsidRDefault="00196878" w:rsidP="00196878">
      <w:pPr>
        <w:numPr>
          <w:ilvl w:val="0"/>
          <w:numId w:val="12"/>
        </w:numPr>
        <w:rPr>
          <w:rFonts w:ascii="Calibri" w:hAnsi="Calibri" w:cs="Calibri"/>
          <w:szCs w:val="24"/>
        </w:rPr>
      </w:pPr>
      <w:r w:rsidRPr="005A2BE0">
        <w:rPr>
          <w:rFonts w:ascii="Calibri" w:hAnsi="Calibri" w:cs="Calibri"/>
          <w:szCs w:val="24"/>
        </w:rPr>
        <w:t>All servers and networking hardware are industry-proven to help maintain a strong level of security and privacy.</w:t>
      </w:r>
    </w:p>
    <w:p w14:paraId="054C8566" w14:textId="77777777" w:rsidR="00196878" w:rsidRPr="005A2BE0" w:rsidRDefault="00196878" w:rsidP="00196878">
      <w:pPr>
        <w:numPr>
          <w:ilvl w:val="0"/>
          <w:numId w:val="12"/>
        </w:numPr>
        <w:rPr>
          <w:rFonts w:ascii="Calibri" w:hAnsi="Calibri" w:cs="Calibri"/>
          <w:szCs w:val="24"/>
        </w:rPr>
      </w:pPr>
      <w:proofErr w:type="spellStart"/>
      <w:r w:rsidRPr="005A2BE0">
        <w:rPr>
          <w:rFonts w:ascii="Calibri" w:hAnsi="Calibri" w:cs="Calibri"/>
          <w:szCs w:val="24"/>
        </w:rPr>
        <w:t>Axaflow</w:t>
      </w:r>
      <w:proofErr w:type="spellEnd"/>
      <w:r w:rsidRPr="005A2BE0">
        <w:rPr>
          <w:rFonts w:ascii="Calibri" w:hAnsi="Calibri" w:cs="Calibri"/>
          <w:szCs w:val="24"/>
        </w:rPr>
        <w:t xml:space="preserve"> is offered on </w:t>
      </w:r>
      <w:proofErr w:type="spellStart"/>
      <w:r w:rsidRPr="005A2BE0">
        <w:rPr>
          <w:rFonts w:ascii="Calibri" w:hAnsi="Calibri" w:cs="Calibri"/>
          <w:szCs w:val="24"/>
        </w:rPr>
        <w:t>SaaS</w:t>
      </w:r>
      <w:proofErr w:type="spellEnd"/>
      <w:r w:rsidRPr="005A2BE0">
        <w:rPr>
          <w:rFonts w:ascii="Calibri" w:hAnsi="Calibri" w:cs="Calibri"/>
          <w:szCs w:val="24"/>
        </w:rPr>
        <w:t xml:space="preserve"> model and requires you to have </w:t>
      </w:r>
      <w:proofErr w:type="gramStart"/>
      <w:r w:rsidRPr="005A2BE0">
        <w:rPr>
          <w:rFonts w:ascii="Calibri" w:hAnsi="Calibri" w:cs="Calibri"/>
          <w:szCs w:val="24"/>
        </w:rPr>
        <w:t>internet</w:t>
      </w:r>
      <w:proofErr w:type="gramEnd"/>
      <w:r w:rsidRPr="005A2BE0">
        <w:rPr>
          <w:rFonts w:ascii="Calibri" w:hAnsi="Calibri" w:cs="Calibri"/>
          <w:szCs w:val="24"/>
        </w:rPr>
        <w:t xml:space="preserve"> connectivity.</w:t>
      </w:r>
    </w:p>
    <w:p w14:paraId="63A64AFB" w14:textId="77777777" w:rsidR="00196878" w:rsidRPr="005A2BE0" w:rsidRDefault="00196878" w:rsidP="00196878">
      <w:pPr>
        <w:pBdr>
          <w:bottom w:val="single" w:sz="4" w:space="1" w:color="auto"/>
        </w:pBdr>
        <w:rPr>
          <w:rFonts w:ascii="Calibri" w:hAnsi="Calibri"/>
          <w:b/>
          <w:szCs w:val="24"/>
        </w:rPr>
      </w:pPr>
    </w:p>
    <w:p w14:paraId="7D977079" w14:textId="77777777" w:rsidR="00196878" w:rsidRDefault="00196878" w:rsidP="00984D61">
      <w:pPr>
        <w:rPr>
          <w:rFonts w:ascii="Calibri" w:hAnsi="Calibri"/>
          <w:b/>
          <w:szCs w:val="24"/>
        </w:rPr>
      </w:pPr>
    </w:p>
    <w:p w14:paraId="35C2C460" w14:textId="597CC768" w:rsidR="007F31A4" w:rsidRPr="005A2BE0" w:rsidRDefault="00BA29C3" w:rsidP="007F31A4">
      <w:pPr>
        <w:rPr>
          <w:rFonts w:ascii="Calibri" w:hAnsi="Calibri"/>
          <w:b/>
          <w:szCs w:val="24"/>
        </w:rPr>
      </w:pPr>
      <w:r>
        <w:rPr>
          <w:rFonts w:ascii="Calibri" w:hAnsi="Calibri"/>
          <w:b/>
          <w:szCs w:val="24"/>
        </w:rPr>
        <w:t>Project # 17</w:t>
      </w:r>
    </w:p>
    <w:p w14:paraId="0BF45871" w14:textId="77777777" w:rsidR="007F31A4" w:rsidRDefault="007F31A4" w:rsidP="007F31A4">
      <w:pPr>
        <w:rPr>
          <w:rFonts w:ascii="Calibri" w:hAnsi="Calibri"/>
          <w:szCs w:val="24"/>
        </w:rPr>
      </w:pPr>
    </w:p>
    <w:p w14:paraId="37F1980E" w14:textId="77777777" w:rsidR="007F31A4" w:rsidRPr="005A2BE0" w:rsidRDefault="007F31A4" w:rsidP="007F31A4">
      <w:pPr>
        <w:rPr>
          <w:rFonts w:ascii="Calibri" w:hAnsi="Calibri"/>
          <w:szCs w:val="24"/>
        </w:rPr>
      </w:pPr>
      <w:r>
        <w:rPr>
          <w:rFonts w:ascii="Calibri" w:hAnsi="Calibri"/>
          <w:szCs w:val="24"/>
        </w:rPr>
        <w:t xml:space="preserve">Project </w:t>
      </w:r>
      <w:proofErr w:type="gramStart"/>
      <w:r>
        <w:rPr>
          <w:rFonts w:ascii="Calibri" w:hAnsi="Calibri"/>
          <w:szCs w:val="24"/>
        </w:rPr>
        <w:t>Name</w:t>
      </w:r>
      <w:r>
        <w:rPr>
          <w:rFonts w:ascii="Calibri" w:hAnsi="Calibri"/>
          <w:szCs w:val="24"/>
        </w:rPr>
        <w:tab/>
      </w:r>
      <w:r>
        <w:rPr>
          <w:rFonts w:ascii="Calibri" w:hAnsi="Calibri"/>
          <w:szCs w:val="24"/>
        </w:rPr>
        <w:tab/>
        <w:t>:</w:t>
      </w:r>
      <w:proofErr w:type="gramEnd"/>
      <w:r>
        <w:rPr>
          <w:rFonts w:ascii="Calibri" w:hAnsi="Calibri"/>
          <w:szCs w:val="24"/>
        </w:rPr>
        <w:tab/>
        <w:t>Project</w:t>
      </w:r>
      <w:r w:rsidR="00174E68">
        <w:rPr>
          <w:rFonts w:ascii="Calibri" w:hAnsi="Calibri"/>
          <w:szCs w:val="24"/>
        </w:rPr>
        <w:t xml:space="preserve"> W</w:t>
      </w:r>
      <w:r>
        <w:rPr>
          <w:rFonts w:ascii="Calibri" w:hAnsi="Calibri"/>
          <w:szCs w:val="24"/>
        </w:rPr>
        <w:t>iki</w:t>
      </w:r>
    </w:p>
    <w:p w14:paraId="4A6322FB" w14:textId="77777777" w:rsidR="007F31A4" w:rsidRPr="005A2BE0" w:rsidRDefault="007F31A4" w:rsidP="007F31A4">
      <w:pPr>
        <w:rPr>
          <w:rFonts w:ascii="Calibri" w:hAnsi="Calibri"/>
          <w:szCs w:val="24"/>
        </w:rPr>
      </w:pPr>
      <w:proofErr w:type="gramStart"/>
      <w:r w:rsidRPr="005A2BE0">
        <w:rPr>
          <w:rFonts w:ascii="Calibri" w:hAnsi="Calibri"/>
          <w:szCs w:val="24"/>
        </w:rPr>
        <w:t>Role</w:t>
      </w:r>
      <w:r w:rsidRPr="005A2BE0">
        <w:rPr>
          <w:rFonts w:ascii="Calibri" w:hAnsi="Calibri"/>
          <w:szCs w:val="24"/>
        </w:rPr>
        <w:tab/>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ab/>
        <w:t xml:space="preserve">Developer </w:t>
      </w:r>
    </w:p>
    <w:p w14:paraId="5841E57A" w14:textId="77777777" w:rsidR="007F31A4" w:rsidRPr="005A2BE0" w:rsidRDefault="007F31A4" w:rsidP="007F31A4">
      <w:pPr>
        <w:ind w:left="2160" w:hanging="2160"/>
        <w:rPr>
          <w:rFonts w:ascii="Calibri" w:hAnsi="Calibri"/>
          <w:szCs w:val="24"/>
        </w:rPr>
      </w:pPr>
      <w:proofErr w:type="gramStart"/>
      <w:r w:rsidRPr="005A2BE0">
        <w:rPr>
          <w:rFonts w:ascii="Calibri" w:hAnsi="Calibri"/>
          <w:szCs w:val="24"/>
        </w:rPr>
        <w:t>Responsibilities</w:t>
      </w:r>
      <w:r w:rsidRPr="005A2BE0">
        <w:rPr>
          <w:rFonts w:ascii="Calibri" w:hAnsi="Calibri"/>
          <w:szCs w:val="24"/>
        </w:rPr>
        <w:tab/>
        <w:t>:</w:t>
      </w:r>
      <w:proofErr w:type="gramEnd"/>
      <w:r w:rsidRPr="005A2BE0">
        <w:rPr>
          <w:rFonts w:ascii="Calibri" w:hAnsi="Calibri"/>
          <w:szCs w:val="24"/>
        </w:rPr>
        <w:tab/>
      </w:r>
      <w:r>
        <w:rPr>
          <w:rFonts w:ascii="Calibri" w:hAnsi="Calibri"/>
          <w:szCs w:val="24"/>
        </w:rPr>
        <w:t>Requirement Gathering, D</w:t>
      </w:r>
      <w:r>
        <w:rPr>
          <w:rFonts w:ascii="Calibri" w:hAnsi="Calibri" w:cs="Calibri"/>
          <w:szCs w:val="24"/>
        </w:rPr>
        <w:t>evelopment</w:t>
      </w:r>
      <w:r>
        <w:rPr>
          <w:rFonts w:ascii="Calibri" w:hAnsi="Calibri"/>
          <w:szCs w:val="24"/>
        </w:rPr>
        <w:t xml:space="preserve"> &amp; Unit Testing</w:t>
      </w:r>
      <w:r w:rsidR="00A61BDA">
        <w:rPr>
          <w:rFonts w:ascii="Calibri" w:hAnsi="Calibri"/>
          <w:szCs w:val="24"/>
        </w:rPr>
        <w:t>.</w:t>
      </w:r>
    </w:p>
    <w:p w14:paraId="730D618B" w14:textId="77777777" w:rsidR="007F31A4" w:rsidRPr="005A2BE0" w:rsidRDefault="007F31A4" w:rsidP="007F31A4">
      <w:pPr>
        <w:rPr>
          <w:rFonts w:ascii="Calibri" w:hAnsi="Calibri"/>
          <w:szCs w:val="24"/>
        </w:rPr>
      </w:pPr>
      <w:r w:rsidRPr="005A2BE0">
        <w:rPr>
          <w:rFonts w:ascii="Calibri" w:hAnsi="Calibri"/>
          <w:szCs w:val="24"/>
        </w:rPr>
        <w:t xml:space="preserve">Technologies </w:t>
      </w:r>
      <w:proofErr w:type="gramStart"/>
      <w:r w:rsidRPr="005A2BE0">
        <w:rPr>
          <w:rFonts w:ascii="Calibri" w:hAnsi="Calibri"/>
          <w:szCs w:val="24"/>
        </w:rPr>
        <w:t>Used</w:t>
      </w:r>
      <w:r w:rsidRPr="005A2BE0">
        <w:rPr>
          <w:rFonts w:ascii="Calibri" w:hAnsi="Calibri"/>
          <w:szCs w:val="24"/>
        </w:rPr>
        <w:tab/>
        <w:t>:</w:t>
      </w:r>
      <w:proofErr w:type="gramEnd"/>
      <w:r w:rsidRPr="005A2BE0">
        <w:rPr>
          <w:rFonts w:ascii="Calibri" w:hAnsi="Calibri"/>
          <w:szCs w:val="24"/>
        </w:rPr>
        <w:tab/>
        <w:t>Ruby on Rails</w:t>
      </w:r>
    </w:p>
    <w:p w14:paraId="636404BC" w14:textId="77777777" w:rsidR="007F31A4" w:rsidRPr="005A2BE0" w:rsidRDefault="007F31A4" w:rsidP="007F31A4">
      <w:pPr>
        <w:rPr>
          <w:rFonts w:ascii="Calibri" w:hAnsi="Calibri"/>
          <w:szCs w:val="24"/>
        </w:rPr>
      </w:pPr>
      <w:proofErr w:type="gramStart"/>
      <w:r w:rsidRPr="005A2BE0">
        <w:rPr>
          <w:rFonts w:ascii="Calibri" w:hAnsi="Calibri"/>
          <w:szCs w:val="24"/>
        </w:rPr>
        <w:t xml:space="preserve">Database </w:t>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ab/>
        <w:t>MySQL</w:t>
      </w:r>
    </w:p>
    <w:p w14:paraId="0F16883A" w14:textId="77777777" w:rsidR="007F31A4" w:rsidRPr="005A2BE0" w:rsidRDefault="007F31A4" w:rsidP="007F31A4">
      <w:pPr>
        <w:rPr>
          <w:rFonts w:ascii="Calibri" w:hAnsi="Calibri"/>
          <w:szCs w:val="24"/>
        </w:rPr>
      </w:pPr>
      <w:r w:rsidRPr="005A2BE0">
        <w:rPr>
          <w:rFonts w:ascii="Calibri" w:hAnsi="Calibri"/>
          <w:szCs w:val="24"/>
        </w:rPr>
        <w:t xml:space="preserve">Tools </w:t>
      </w:r>
      <w:proofErr w:type="gramStart"/>
      <w:r w:rsidRPr="005A2BE0">
        <w:rPr>
          <w:rFonts w:ascii="Calibri" w:hAnsi="Calibri"/>
          <w:szCs w:val="24"/>
        </w:rPr>
        <w:t>Used</w:t>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 xml:space="preserve"> </w:t>
      </w:r>
      <w:r w:rsidRPr="005A2BE0">
        <w:rPr>
          <w:rFonts w:ascii="Calibri" w:hAnsi="Calibri"/>
          <w:szCs w:val="24"/>
        </w:rPr>
        <w:tab/>
      </w:r>
      <w:proofErr w:type="spellStart"/>
      <w:r w:rsidRPr="005A2BE0">
        <w:rPr>
          <w:rFonts w:ascii="Calibri" w:hAnsi="Calibri"/>
          <w:szCs w:val="24"/>
        </w:rPr>
        <w:t>Aptana</w:t>
      </w:r>
      <w:proofErr w:type="spellEnd"/>
      <w:r w:rsidRPr="005A2BE0">
        <w:rPr>
          <w:rFonts w:ascii="Calibri" w:hAnsi="Calibri"/>
          <w:szCs w:val="24"/>
        </w:rPr>
        <w:t xml:space="preserve"> Studio, </w:t>
      </w:r>
      <w:proofErr w:type="spellStart"/>
      <w:r w:rsidRPr="005A2BE0">
        <w:rPr>
          <w:rFonts w:ascii="Calibri" w:hAnsi="Calibri"/>
          <w:szCs w:val="24"/>
        </w:rPr>
        <w:t>SQLyog</w:t>
      </w:r>
      <w:proofErr w:type="spellEnd"/>
      <w:r w:rsidRPr="005A2BE0">
        <w:rPr>
          <w:rFonts w:ascii="Calibri" w:hAnsi="Calibri"/>
          <w:szCs w:val="24"/>
        </w:rPr>
        <w:t xml:space="preserve"> </w:t>
      </w:r>
    </w:p>
    <w:p w14:paraId="6E74CA12" w14:textId="77777777" w:rsidR="007F31A4" w:rsidRPr="005A2BE0" w:rsidRDefault="007F31A4" w:rsidP="007F31A4">
      <w:pPr>
        <w:rPr>
          <w:rFonts w:ascii="Calibri" w:hAnsi="Calibri"/>
          <w:szCs w:val="24"/>
        </w:rPr>
      </w:pPr>
      <w:r w:rsidRPr="005A2BE0">
        <w:rPr>
          <w:rFonts w:ascii="Calibri" w:hAnsi="Calibri"/>
          <w:szCs w:val="24"/>
        </w:rPr>
        <w:t xml:space="preserve">Integration </w:t>
      </w:r>
      <w:proofErr w:type="gramStart"/>
      <w:r w:rsidRPr="005A2BE0">
        <w:rPr>
          <w:rFonts w:ascii="Calibri" w:hAnsi="Calibri"/>
          <w:szCs w:val="24"/>
        </w:rPr>
        <w:t>Tool</w:t>
      </w:r>
      <w:r w:rsidRPr="005A2BE0">
        <w:rPr>
          <w:rFonts w:ascii="Calibri" w:hAnsi="Calibri"/>
          <w:szCs w:val="24"/>
        </w:rPr>
        <w:tab/>
        <w:t>:</w:t>
      </w:r>
      <w:proofErr w:type="gramEnd"/>
      <w:r w:rsidRPr="005A2BE0">
        <w:rPr>
          <w:rFonts w:ascii="Calibri" w:hAnsi="Calibri"/>
          <w:szCs w:val="24"/>
        </w:rPr>
        <w:tab/>
        <w:t>Hudson</w:t>
      </w:r>
    </w:p>
    <w:p w14:paraId="11790CCD" w14:textId="77777777" w:rsidR="007F31A4" w:rsidRDefault="007F31A4" w:rsidP="007F31A4">
      <w:pPr>
        <w:rPr>
          <w:rFonts w:ascii="Calibri" w:hAnsi="Calibri"/>
          <w:szCs w:val="24"/>
        </w:rPr>
      </w:pPr>
      <w:proofErr w:type="gramStart"/>
      <w:r w:rsidRPr="005A2BE0">
        <w:rPr>
          <w:rFonts w:ascii="Calibri" w:hAnsi="Calibri"/>
          <w:szCs w:val="24"/>
        </w:rPr>
        <w:t>Environment</w:t>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ab/>
        <w:t>Ubuntu</w:t>
      </w:r>
    </w:p>
    <w:p w14:paraId="6BECDC7A" w14:textId="77777777" w:rsidR="00A61BDA" w:rsidRPr="005A2BE0" w:rsidRDefault="00A61BDA" w:rsidP="007F31A4">
      <w:pPr>
        <w:rPr>
          <w:rFonts w:ascii="Calibri" w:hAnsi="Calibri"/>
          <w:szCs w:val="24"/>
        </w:rPr>
      </w:pPr>
      <w:proofErr w:type="gramStart"/>
      <w:r>
        <w:rPr>
          <w:rFonts w:ascii="Calibri" w:hAnsi="Calibri"/>
          <w:szCs w:val="24"/>
        </w:rPr>
        <w:t>Duration</w:t>
      </w:r>
      <w:r>
        <w:rPr>
          <w:rFonts w:ascii="Calibri" w:hAnsi="Calibri"/>
          <w:szCs w:val="24"/>
        </w:rPr>
        <w:tab/>
      </w:r>
      <w:r>
        <w:rPr>
          <w:rFonts w:ascii="Calibri" w:hAnsi="Calibri"/>
          <w:szCs w:val="24"/>
        </w:rPr>
        <w:tab/>
        <w:t>:</w:t>
      </w:r>
      <w:proofErr w:type="gramEnd"/>
      <w:r>
        <w:rPr>
          <w:rFonts w:ascii="Calibri" w:hAnsi="Calibri"/>
          <w:szCs w:val="24"/>
        </w:rPr>
        <w:tab/>
      </w:r>
      <w:r w:rsidR="008F300E">
        <w:rPr>
          <w:rFonts w:ascii="Calibri" w:hAnsi="Calibri"/>
          <w:szCs w:val="24"/>
        </w:rPr>
        <w:t>Internship Project</w:t>
      </w:r>
      <w:r w:rsidR="00430EDB">
        <w:rPr>
          <w:rFonts w:ascii="Calibri" w:hAnsi="Calibri"/>
          <w:szCs w:val="24"/>
        </w:rPr>
        <w:t xml:space="preserve"> (T</w:t>
      </w:r>
      <w:r w:rsidR="0083659B">
        <w:rPr>
          <w:rFonts w:ascii="Calibri" w:hAnsi="Calibri"/>
          <w:szCs w:val="24"/>
        </w:rPr>
        <w:t>wo</w:t>
      </w:r>
      <w:r w:rsidR="00430EDB">
        <w:rPr>
          <w:rFonts w:ascii="Calibri" w:hAnsi="Calibri"/>
          <w:szCs w:val="24"/>
        </w:rPr>
        <w:t xml:space="preserve"> Months)</w:t>
      </w:r>
    </w:p>
    <w:p w14:paraId="78D32383" w14:textId="77777777" w:rsidR="007F31A4" w:rsidRPr="005A2BE0" w:rsidRDefault="007F31A4" w:rsidP="007F31A4">
      <w:pPr>
        <w:rPr>
          <w:rFonts w:ascii="Calibri" w:hAnsi="Calibri"/>
          <w:szCs w:val="24"/>
        </w:rPr>
      </w:pPr>
    </w:p>
    <w:p w14:paraId="570647B5" w14:textId="77777777" w:rsidR="00174E68" w:rsidRDefault="00174E68" w:rsidP="007F31A4">
      <w:pPr>
        <w:rPr>
          <w:rFonts w:ascii="Calibri" w:hAnsi="Calibri"/>
          <w:b/>
          <w:szCs w:val="24"/>
        </w:rPr>
      </w:pPr>
    </w:p>
    <w:p w14:paraId="26F9D2FB" w14:textId="77777777" w:rsidR="007F31A4" w:rsidRPr="005A2BE0" w:rsidRDefault="007F31A4" w:rsidP="007F31A4">
      <w:pPr>
        <w:rPr>
          <w:rFonts w:ascii="Calibri" w:hAnsi="Calibri"/>
          <w:b/>
          <w:szCs w:val="24"/>
        </w:rPr>
      </w:pPr>
      <w:r w:rsidRPr="005A2BE0">
        <w:rPr>
          <w:rFonts w:ascii="Calibri" w:hAnsi="Calibri"/>
          <w:b/>
          <w:szCs w:val="24"/>
        </w:rPr>
        <w:t>Description:</w:t>
      </w:r>
    </w:p>
    <w:p w14:paraId="591FB40F" w14:textId="77777777" w:rsidR="007F31A4" w:rsidRPr="005A2BE0" w:rsidRDefault="007F31A4" w:rsidP="007F31A4">
      <w:pPr>
        <w:rPr>
          <w:rFonts w:ascii="Calibri" w:hAnsi="Calibri"/>
          <w:b/>
          <w:szCs w:val="24"/>
        </w:rPr>
      </w:pPr>
    </w:p>
    <w:p w14:paraId="304B8B3A" w14:textId="77777777" w:rsidR="007F31A4" w:rsidRDefault="005E6461" w:rsidP="00FC58E3">
      <w:pPr>
        <w:numPr>
          <w:ilvl w:val="0"/>
          <w:numId w:val="12"/>
        </w:numPr>
        <w:rPr>
          <w:rFonts w:ascii="Calibri" w:hAnsi="Calibri" w:cs="Calibri"/>
          <w:szCs w:val="24"/>
        </w:rPr>
      </w:pPr>
      <w:r>
        <w:rPr>
          <w:rFonts w:ascii="Calibri" w:hAnsi="Calibri" w:cs="Calibri"/>
          <w:szCs w:val="24"/>
        </w:rPr>
        <w:t xml:space="preserve">This portal works as a platform to integrate various stakeholders involved in the project and start sharing queries, ideas, suggestions etc. </w:t>
      </w:r>
    </w:p>
    <w:p w14:paraId="5D28F980" w14:textId="77777777" w:rsidR="005E6461" w:rsidRDefault="005E6461" w:rsidP="007F31A4">
      <w:pPr>
        <w:rPr>
          <w:rFonts w:ascii="Calibri" w:hAnsi="Calibri" w:cs="Calibri"/>
          <w:szCs w:val="24"/>
        </w:rPr>
      </w:pPr>
    </w:p>
    <w:p w14:paraId="07F87DA4" w14:textId="77777777" w:rsidR="00A61BDA" w:rsidRDefault="00A61BDA" w:rsidP="00EB3084">
      <w:pPr>
        <w:pBdr>
          <w:bottom w:val="single" w:sz="4" w:space="1" w:color="auto"/>
        </w:pBdr>
        <w:rPr>
          <w:rFonts w:ascii="Calibri" w:hAnsi="Calibri"/>
          <w:b/>
          <w:szCs w:val="24"/>
        </w:rPr>
      </w:pPr>
    </w:p>
    <w:p w14:paraId="62F8C3C2" w14:textId="77777777" w:rsidR="00EB3084" w:rsidRPr="005A2BE0" w:rsidRDefault="00EB3084" w:rsidP="00EB3084">
      <w:pPr>
        <w:pBdr>
          <w:bottom w:val="single" w:sz="4" w:space="1" w:color="auto"/>
        </w:pBdr>
        <w:rPr>
          <w:rFonts w:ascii="Calibri" w:hAnsi="Calibri"/>
          <w:b/>
          <w:szCs w:val="24"/>
        </w:rPr>
      </w:pPr>
      <w:r w:rsidRPr="005A2BE0">
        <w:rPr>
          <w:rFonts w:ascii="Calibri" w:hAnsi="Calibri"/>
          <w:b/>
          <w:szCs w:val="24"/>
        </w:rPr>
        <w:t>Languages known</w:t>
      </w:r>
      <w:r w:rsidRPr="005A2BE0">
        <w:rPr>
          <w:rFonts w:ascii="Calibri" w:hAnsi="Calibri"/>
          <w:b/>
          <w:szCs w:val="24"/>
        </w:rPr>
        <w:tab/>
      </w:r>
    </w:p>
    <w:p w14:paraId="7C7AD8BE" w14:textId="77777777" w:rsidR="00EB3084" w:rsidRPr="005A2BE0" w:rsidRDefault="00EB3084" w:rsidP="00EB3084">
      <w:pPr>
        <w:rPr>
          <w:rFonts w:ascii="Calibri" w:hAnsi="Calibri" w:cs="Arial"/>
          <w:b/>
          <w:szCs w:val="24"/>
        </w:rPr>
      </w:pPr>
    </w:p>
    <w:p w14:paraId="0FD9E71D" w14:textId="77777777" w:rsidR="00EB3084" w:rsidRPr="005A2BE0" w:rsidRDefault="00EB3084" w:rsidP="00EB3084">
      <w:pPr>
        <w:numPr>
          <w:ilvl w:val="0"/>
          <w:numId w:val="10"/>
        </w:numPr>
        <w:rPr>
          <w:rFonts w:ascii="Calibri" w:hAnsi="Calibri" w:cs="Arial"/>
          <w:szCs w:val="24"/>
        </w:rPr>
      </w:pPr>
      <w:r w:rsidRPr="005A2BE0">
        <w:rPr>
          <w:rFonts w:ascii="Calibri" w:hAnsi="Calibri"/>
          <w:szCs w:val="24"/>
        </w:rPr>
        <w:t>English</w:t>
      </w:r>
      <w:r w:rsidR="00BE500B" w:rsidRPr="005A2BE0">
        <w:rPr>
          <w:rFonts w:ascii="Calibri" w:hAnsi="Calibri"/>
          <w:szCs w:val="24"/>
        </w:rPr>
        <w:t>, Malayalam</w:t>
      </w:r>
      <w:r w:rsidRPr="005A2BE0">
        <w:rPr>
          <w:rFonts w:ascii="Calibri" w:hAnsi="Calibri"/>
          <w:szCs w:val="24"/>
        </w:rPr>
        <w:t xml:space="preserve">  &amp; Tamil</w:t>
      </w:r>
    </w:p>
    <w:p w14:paraId="35840134" w14:textId="77777777" w:rsidR="00EB3084" w:rsidRPr="005A2BE0" w:rsidRDefault="00EB3084" w:rsidP="00EB3084">
      <w:pPr>
        <w:rPr>
          <w:rFonts w:ascii="Calibri" w:hAnsi="Calibri" w:cs="Arial"/>
          <w:b/>
          <w:szCs w:val="24"/>
        </w:rPr>
      </w:pPr>
      <w:r w:rsidRPr="005A2BE0">
        <w:rPr>
          <w:rFonts w:ascii="Calibri" w:hAnsi="Calibri" w:cs="Arial"/>
          <w:b/>
          <w:szCs w:val="24"/>
        </w:rPr>
        <w:tab/>
      </w:r>
      <w:r w:rsidRPr="005A2BE0">
        <w:rPr>
          <w:rFonts w:ascii="Calibri" w:hAnsi="Calibri" w:cs="Arial"/>
          <w:b/>
          <w:szCs w:val="24"/>
        </w:rPr>
        <w:tab/>
      </w:r>
    </w:p>
    <w:p w14:paraId="242EEE2D" w14:textId="77777777" w:rsidR="003869B7" w:rsidRPr="005A2BE0" w:rsidRDefault="003869B7" w:rsidP="00EB3084">
      <w:pPr>
        <w:rPr>
          <w:rFonts w:ascii="Calibri" w:hAnsi="Calibri" w:cs="Arial"/>
          <w:b/>
          <w:szCs w:val="24"/>
        </w:rPr>
      </w:pPr>
    </w:p>
    <w:p w14:paraId="3773F65C" w14:textId="77777777" w:rsidR="00EB3084" w:rsidRPr="005A2BE0" w:rsidRDefault="00EB3084" w:rsidP="00EB3084">
      <w:pPr>
        <w:pBdr>
          <w:bottom w:val="single" w:sz="4" w:space="1" w:color="auto"/>
        </w:pBdr>
        <w:rPr>
          <w:rFonts w:ascii="Calibri" w:hAnsi="Calibri"/>
          <w:b/>
          <w:szCs w:val="24"/>
        </w:rPr>
      </w:pPr>
      <w:r w:rsidRPr="005A2BE0">
        <w:rPr>
          <w:rFonts w:ascii="Calibri" w:hAnsi="Calibri"/>
          <w:b/>
          <w:szCs w:val="24"/>
        </w:rPr>
        <w:t>Personal Details</w:t>
      </w:r>
    </w:p>
    <w:p w14:paraId="76BF023B" w14:textId="77777777" w:rsidR="00EB3084" w:rsidRPr="005A2BE0" w:rsidRDefault="00EB3084" w:rsidP="00EB3084">
      <w:pPr>
        <w:rPr>
          <w:rFonts w:ascii="Calibri" w:hAnsi="Calibri" w:cs="Arial"/>
          <w:b/>
          <w:szCs w:val="24"/>
        </w:rPr>
      </w:pPr>
    </w:p>
    <w:p w14:paraId="18C59755" w14:textId="77777777" w:rsidR="00EB3084" w:rsidRPr="005A2BE0" w:rsidRDefault="00EB3084" w:rsidP="00EB3084">
      <w:pPr>
        <w:numPr>
          <w:ilvl w:val="0"/>
          <w:numId w:val="10"/>
        </w:numPr>
        <w:rPr>
          <w:rFonts w:ascii="Calibri" w:hAnsi="Calibri"/>
          <w:szCs w:val="24"/>
        </w:rPr>
      </w:pPr>
      <w:r w:rsidRPr="005A2BE0">
        <w:rPr>
          <w:rFonts w:ascii="Calibri" w:hAnsi="Calibri"/>
          <w:szCs w:val="24"/>
        </w:rPr>
        <w:t xml:space="preserve">Date of </w:t>
      </w:r>
      <w:proofErr w:type="gramStart"/>
      <w:r w:rsidRPr="005A2BE0">
        <w:rPr>
          <w:rFonts w:ascii="Calibri" w:hAnsi="Calibri"/>
          <w:szCs w:val="24"/>
        </w:rPr>
        <w:t>Birth</w:t>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 xml:space="preserve">    </w:t>
      </w:r>
      <w:r w:rsidRPr="005A2BE0">
        <w:rPr>
          <w:rFonts w:ascii="Calibri" w:hAnsi="Calibri"/>
          <w:szCs w:val="24"/>
        </w:rPr>
        <w:tab/>
      </w:r>
      <w:r w:rsidR="00BE500B" w:rsidRPr="005A2BE0">
        <w:rPr>
          <w:rFonts w:ascii="Calibri" w:hAnsi="Calibri"/>
          <w:szCs w:val="24"/>
        </w:rPr>
        <w:t>2nd</w:t>
      </w:r>
      <w:r w:rsidRPr="005A2BE0">
        <w:rPr>
          <w:rFonts w:ascii="Calibri" w:hAnsi="Calibri"/>
          <w:szCs w:val="24"/>
        </w:rPr>
        <w:t xml:space="preserve"> </w:t>
      </w:r>
      <w:r w:rsidR="00BE500B" w:rsidRPr="005A2BE0">
        <w:rPr>
          <w:rFonts w:ascii="Calibri" w:hAnsi="Calibri"/>
          <w:szCs w:val="24"/>
        </w:rPr>
        <w:t>December</w:t>
      </w:r>
      <w:r w:rsidRPr="005A2BE0">
        <w:rPr>
          <w:rFonts w:ascii="Calibri" w:hAnsi="Calibri"/>
          <w:szCs w:val="24"/>
        </w:rPr>
        <w:t>, 198</w:t>
      </w:r>
      <w:r w:rsidR="00BE500B" w:rsidRPr="005A2BE0">
        <w:rPr>
          <w:rFonts w:ascii="Calibri" w:hAnsi="Calibri"/>
          <w:szCs w:val="24"/>
        </w:rPr>
        <w:t>9</w:t>
      </w:r>
      <w:r w:rsidRPr="005A2BE0">
        <w:rPr>
          <w:rFonts w:ascii="Calibri" w:hAnsi="Calibri"/>
          <w:szCs w:val="24"/>
        </w:rPr>
        <w:t>.</w:t>
      </w:r>
    </w:p>
    <w:p w14:paraId="6F4B6221" w14:textId="77777777" w:rsidR="00EB3084" w:rsidRPr="005A2BE0" w:rsidRDefault="00EB3084" w:rsidP="00EB3084">
      <w:pPr>
        <w:numPr>
          <w:ilvl w:val="0"/>
          <w:numId w:val="10"/>
        </w:numPr>
        <w:rPr>
          <w:rFonts w:ascii="Calibri" w:hAnsi="Calibri"/>
          <w:szCs w:val="24"/>
        </w:rPr>
      </w:pPr>
      <w:proofErr w:type="gramStart"/>
      <w:r w:rsidRPr="005A2BE0">
        <w:rPr>
          <w:rFonts w:ascii="Calibri" w:hAnsi="Calibri"/>
          <w:szCs w:val="24"/>
        </w:rPr>
        <w:t>Gender</w:t>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 xml:space="preserve">    </w:t>
      </w:r>
      <w:r w:rsidRPr="005A2BE0">
        <w:rPr>
          <w:rFonts w:ascii="Calibri" w:hAnsi="Calibri"/>
          <w:szCs w:val="24"/>
        </w:rPr>
        <w:tab/>
        <w:t>Male</w:t>
      </w:r>
    </w:p>
    <w:p w14:paraId="3A008C6B" w14:textId="77777777" w:rsidR="00EB3084" w:rsidRPr="005A2BE0" w:rsidRDefault="00EB3084" w:rsidP="00EB3084">
      <w:pPr>
        <w:numPr>
          <w:ilvl w:val="0"/>
          <w:numId w:val="10"/>
        </w:numPr>
        <w:rPr>
          <w:rFonts w:ascii="Calibri" w:hAnsi="Calibri"/>
          <w:szCs w:val="24"/>
        </w:rPr>
      </w:pPr>
      <w:r w:rsidRPr="005A2BE0">
        <w:rPr>
          <w:rFonts w:ascii="Calibri" w:hAnsi="Calibri"/>
          <w:szCs w:val="24"/>
        </w:rPr>
        <w:t xml:space="preserve">Marital </w:t>
      </w:r>
      <w:proofErr w:type="gramStart"/>
      <w:r w:rsidRPr="005A2BE0">
        <w:rPr>
          <w:rFonts w:ascii="Calibri" w:hAnsi="Calibri"/>
          <w:szCs w:val="24"/>
        </w:rPr>
        <w:t>Status</w:t>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 xml:space="preserve">   </w:t>
      </w:r>
      <w:r w:rsidRPr="005A2BE0">
        <w:rPr>
          <w:rFonts w:ascii="Calibri" w:hAnsi="Calibri"/>
          <w:szCs w:val="24"/>
        </w:rPr>
        <w:tab/>
        <w:t>Single</w:t>
      </w:r>
    </w:p>
    <w:p w14:paraId="4217A53C" w14:textId="77777777" w:rsidR="00EB3084" w:rsidRPr="005A2BE0" w:rsidRDefault="00EB3084" w:rsidP="00EB3084">
      <w:pPr>
        <w:numPr>
          <w:ilvl w:val="0"/>
          <w:numId w:val="10"/>
        </w:numPr>
        <w:rPr>
          <w:rFonts w:ascii="Calibri" w:hAnsi="Calibri"/>
          <w:szCs w:val="24"/>
        </w:rPr>
      </w:pPr>
      <w:r w:rsidRPr="005A2BE0">
        <w:rPr>
          <w:rFonts w:ascii="Calibri" w:hAnsi="Calibri"/>
          <w:szCs w:val="24"/>
        </w:rPr>
        <w:t xml:space="preserve">Father’s </w:t>
      </w:r>
      <w:proofErr w:type="gramStart"/>
      <w:r w:rsidRPr="005A2BE0">
        <w:rPr>
          <w:rFonts w:ascii="Calibri" w:hAnsi="Calibri"/>
          <w:szCs w:val="24"/>
        </w:rPr>
        <w:t>Name</w:t>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 xml:space="preserve">    </w:t>
      </w:r>
      <w:r w:rsidRPr="005A2BE0">
        <w:rPr>
          <w:rFonts w:ascii="Calibri" w:hAnsi="Calibri"/>
          <w:szCs w:val="24"/>
        </w:rPr>
        <w:tab/>
        <w:t xml:space="preserve">Mr. </w:t>
      </w:r>
      <w:r w:rsidR="00BE500B" w:rsidRPr="005A2BE0">
        <w:rPr>
          <w:rFonts w:ascii="Calibri" w:hAnsi="Calibri"/>
          <w:szCs w:val="24"/>
        </w:rPr>
        <w:t>Thomas P A</w:t>
      </w:r>
    </w:p>
    <w:p w14:paraId="202AC9C3" w14:textId="77777777" w:rsidR="00EB3084" w:rsidRPr="005A2BE0" w:rsidRDefault="00EB3084" w:rsidP="00EB3084">
      <w:pPr>
        <w:numPr>
          <w:ilvl w:val="0"/>
          <w:numId w:val="10"/>
        </w:numPr>
        <w:rPr>
          <w:rFonts w:ascii="Calibri" w:hAnsi="Calibri"/>
          <w:szCs w:val="24"/>
        </w:rPr>
      </w:pPr>
      <w:proofErr w:type="gramStart"/>
      <w:r w:rsidRPr="005A2BE0">
        <w:rPr>
          <w:rFonts w:ascii="Calibri" w:hAnsi="Calibri"/>
          <w:szCs w:val="24"/>
        </w:rPr>
        <w:t>Nationality</w:t>
      </w:r>
      <w:r w:rsidRPr="005A2BE0">
        <w:rPr>
          <w:rFonts w:ascii="Calibri" w:hAnsi="Calibri"/>
          <w:szCs w:val="24"/>
        </w:rPr>
        <w:tab/>
      </w:r>
      <w:r w:rsidRPr="005A2BE0">
        <w:rPr>
          <w:rFonts w:ascii="Calibri" w:hAnsi="Calibri"/>
          <w:szCs w:val="24"/>
        </w:rPr>
        <w:tab/>
        <w:t>:</w:t>
      </w:r>
      <w:proofErr w:type="gramEnd"/>
      <w:r w:rsidRPr="005A2BE0">
        <w:rPr>
          <w:rFonts w:ascii="Calibri" w:hAnsi="Calibri"/>
          <w:szCs w:val="24"/>
        </w:rPr>
        <w:t xml:space="preserve">   </w:t>
      </w:r>
      <w:r w:rsidRPr="005A2BE0">
        <w:rPr>
          <w:rFonts w:ascii="Calibri" w:hAnsi="Calibri"/>
          <w:szCs w:val="24"/>
        </w:rPr>
        <w:tab/>
        <w:t>Indian</w:t>
      </w:r>
    </w:p>
    <w:p w14:paraId="248B04F3" w14:textId="77777777" w:rsidR="00EB3084" w:rsidRPr="005A2BE0" w:rsidRDefault="00EB3084" w:rsidP="003869B7">
      <w:pPr>
        <w:ind w:left="2880" w:firstLine="720"/>
        <w:rPr>
          <w:rFonts w:ascii="Calibri" w:hAnsi="Calibri" w:cs="Arial"/>
          <w:b/>
          <w:szCs w:val="24"/>
        </w:rPr>
      </w:pPr>
      <w:r w:rsidRPr="005A2BE0">
        <w:rPr>
          <w:rFonts w:ascii="Calibri" w:hAnsi="Calibri" w:cs="Arial"/>
          <w:b/>
          <w:szCs w:val="24"/>
        </w:rPr>
        <w:tab/>
      </w:r>
    </w:p>
    <w:sectPr w:rsidR="00EB3084" w:rsidRPr="005A2BE0" w:rsidSect="008121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EB527A" w14:textId="77777777" w:rsidR="001C79FC" w:rsidRDefault="001C79FC" w:rsidP="000141C3">
      <w:r>
        <w:separator/>
      </w:r>
    </w:p>
  </w:endnote>
  <w:endnote w:type="continuationSeparator" w:id="0">
    <w:p w14:paraId="2D58F1E8" w14:textId="77777777" w:rsidR="001C79FC" w:rsidRDefault="001C79FC" w:rsidP="00014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xi Sans">
    <w:altName w:val="Arial"/>
    <w:charset w:val="00"/>
    <w:family w:val="swiss"/>
    <w:pitch w:val="variable"/>
  </w:font>
  <w:font w:name="HG Mincho Light J">
    <w:altName w:val="Times New Roman"/>
    <w:charset w:val="00"/>
    <w:family w:val="auto"/>
    <w:pitch w:val="variable"/>
  </w:font>
  <w:font w:name="Tahoma">
    <w:panose1 w:val="020B0604030504040204"/>
    <w:charset w:val="00"/>
    <w:family w:val="auto"/>
    <w:pitch w:val="variable"/>
    <w:sig w:usb0="00000003" w:usb1="00000000" w:usb2="00000000" w:usb3="00000000" w:csb0="00000001" w:csb1="00000000"/>
  </w:font>
  <w:font w:name="Eras Medium ITC">
    <w:charset w:val="00"/>
    <w:family w:val="swiss"/>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49A038" w14:textId="77777777" w:rsidR="001C79FC" w:rsidRDefault="001C79FC" w:rsidP="000141C3">
      <w:r>
        <w:separator/>
      </w:r>
    </w:p>
  </w:footnote>
  <w:footnote w:type="continuationSeparator" w:id="0">
    <w:p w14:paraId="2B484F4F" w14:textId="77777777" w:rsidR="001C79FC" w:rsidRDefault="001C79FC" w:rsidP="000141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F24D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2"/>
    <w:multiLevelType w:val="multilevel"/>
    <w:tmpl w:val="00000002"/>
    <w:name w:val="WW8Num2"/>
    <w:lvl w:ilvl="0">
      <w:start w:val="16"/>
      <w:numFmt w:val="bullet"/>
      <w:lvlText w:val="-"/>
      <w:lvlJc w:val="left"/>
      <w:pPr>
        <w:tabs>
          <w:tab w:val="num" w:pos="720"/>
        </w:tabs>
        <w:ind w:left="720" w:hanging="360"/>
      </w:pPr>
      <w:rPr>
        <w:rFonts w:ascii="Times New Roman" w:hAnsi="Times New Roman"/>
      </w:rPr>
    </w:lvl>
    <w:lvl w:ilvl="1">
      <w:start w:val="1"/>
      <w:numFmt w:val="decimal"/>
      <w:lvlText w:val="%2."/>
      <w:lvlJc w:val="left"/>
      <w:pPr>
        <w:tabs>
          <w:tab w:val="num" w:pos="823"/>
        </w:tabs>
        <w:ind w:left="823"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name w:val="WW8Num3"/>
    <w:lvl w:ilvl="0">
      <w:start w:val="1"/>
      <w:numFmt w:val="bullet"/>
      <w:lvlText w:val=""/>
      <w:lvlJc w:val="left"/>
      <w:pPr>
        <w:tabs>
          <w:tab w:val="num" w:pos="360"/>
        </w:tabs>
        <w:ind w:left="0" w:firstLine="0"/>
      </w:pPr>
      <w:rPr>
        <w:rFonts w:ascii="Symbol" w:hAnsi="Symbol"/>
      </w:rPr>
    </w:lvl>
    <w:lvl w:ilvl="1">
      <w:start w:val="1"/>
      <w:numFmt w:val="bullet"/>
      <w:lvlText w:val=""/>
      <w:lvlJc w:val="left"/>
      <w:pPr>
        <w:tabs>
          <w:tab w:val="num" w:pos="720"/>
        </w:tabs>
        <w:ind w:left="0" w:firstLine="0"/>
      </w:pPr>
      <w:rPr>
        <w:rFonts w:ascii="Wingdings" w:hAnsi="Wingdings"/>
      </w:rPr>
    </w:lvl>
    <w:lvl w:ilvl="2">
      <w:start w:val="1"/>
      <w:numFmt w:val="bullet"/>
      <w:lvlText w:val=""/>
      <w:lvlJc w:val="left"/>
      <w:pPr>
        <w:tabs>
          <w:tab w:val="num" w:pos="1080"/>
        </w:tabs>
        <w:ind w:left="0" w:firstLine="0"/>
      </w:pPr>
      <w:rPr>
        <w:rFonts w:ascii="Wingdings" w:hAnsi="Wingdings"/>
      </w:rPr>
    </w:lvl>
    <w:lvl w:ilvl="3">
      <w:start w:val="1"/>
      <w:numFmt w:val="bullet"/>
      <w:lvlText w:val=""/>
      <w:lvlJc w:val="left"/>
      <w:pPr>
        <w:tabs>
          <w:tab w:val="num" w:pos="1440"/>
        </w:tabs>
        <w:ind w:left="0" w:firstLine="0"/>
      </w:pPr>
      <w:rPr>
        <w:rFonts w:ascii="Symbol" w:hAnsi="Symbol"/>
      </w:rPr>
    </w:lvl>
    <w:lvl w:ilvl="4">
      <w:start w:val="1"/>
      <w:numFmt w:val="bullet"/>
      <w:lvlText w:val=""/>
      <w:lvlJc w:val="left"/>
      <w:pPr>
        <w:tabs>
          <w:tab w:val="num" w:pos="1800"/>
        </w:tabs>
        <w:ind w:left="0" w:firstLine="0"/>
      </w:pPr>
      <w:rPr>
        <w:rFonts w:ascii="Symbol" w:hAnsi="Symbol"/>
      </w:rPr>
    </w:lvl>
    <w:lvl w:ilvl="5">
      <w:start w:val="1"/>
      <w:numFmt w:val="bullet"/>
      <w:lvlText w:val=""/>
      <w:lvlJc w:val="left"/>
      <w:pPr>
        <w:tabs>
          <w:tab w:val="num" w:pos="2160"/>
        </w:tabs>
        <w:ind w:left="0" w:firstLine="0"/>
      </w:pPr>
      <w:rPr>
        <w:rFonts w:ascii="Wingdings" w:hAnsi="Wingdings"/>
      </w:rPr>
    </w:lvl>
    <w:lvl w:ilvl="6">
      <w:start w:val="1"/>
      <w:numFmt w:val="bullet"/>
      <w:lvlText w:val=""/>
      <w:lvlJc w:val="left"/>
      <w:pPr>
        <w:tabs>
          <w:tab w:val="num" w:pos="2520"/>
        </w:tabs>
        <w:ind w:left="0" w:firstLine="0"/>
      </w:pPr>
      <w:rPr>
        <w:rFonts w:ascii="Wingdings" w:hAnsi="Wingdings"/>
      </w:rPr>
    </w:lvl>
    <w:lvl w:ilvl="7">
      <w:start w:val="1"/>
      <w:numFmt w:val="bullet"/>
      <w:lvlText w:val=""/>
      <w:lvlJc w:val="left"/>
      <w:pPr>
        <w:tabs>
          <w:tab w:val="num" w:pos="2880"/>
        </w:tabs>
        <w:ind w:left="0" w:firstLine="0"/>
      </w:pPr>
      <w:rPr>
        <w:rFonts w:ascii="Symbol" w:hAnsi="Symbol"/>
      </w:rPr>
    </w:lvl>
    <w:lvl w:ilvl="8">
      <w:start w:val="1"/>
      <w:numFmt w:val="bullet"/>
      <w:lvlText w:val=""/>
      <w:lvlJc w:val="left"/>
      <w:pPr>
        <w:tabs>
          <w:tab w:val="num" w:pos="3240"/>
        </w:tabs>
        <w:ind w:left="0" w:firstLine="0"/>
      </w:pPr>
      <w:rPr>
        <w:rFonts w:ascii="Symbol" w:hAnsi="Symbol"/>
      </w:rPr>
    </w:lvl>
  </w:abstractNum>
  <w:abstractNum w:abstractNumId="4">
    <w:nsid w:val="02953DB1"/>
    <w:multiLevelType w:val="hybridMultilevel"/>
    <w:tmpl w:val="FD36AE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4D1CE7"/>
    <w:multiLevelType w:val="hybridMultilevel"/>
    <w:tmpl w:val="4EC2E04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09073F"/>
    <w:multiLevelType w:val="hybridMultilevel"/>
    <w:tmpl w:val="440CEB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E56563"/>
    <w:multiLevelType w:val="hybridMultilevel"/>
    <w:tmpl w:val="BDDE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9D1AE1"/>
    <w:multiLevelType w:val="hybridMultilevel"/>
    <w:tmpl w:val="E5FA643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B57FE0"/>
    <w:multiLevelType w:val="hybridMultilevel"/>
    <w:tmpl w:val="1FB4B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890139C"/>
    <w:multiLevelType w:val="multilevel"/>
    <w:tmpl w:val="D4A6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7B11C4"/>
    <w:multiLevelType w:val="hybridMultilevel"/>
    <w:tmpl w:val="6D40D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2F4577"/>
    <w:multiLevelType w:val="hybridMultilevel"/>
    <w:tmpl w:val="52EEE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596F51"/>
    <w:multiLevelType w:val="hybridMultilevel"/>
    <w:tmpl w:val="673036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6072C1"/>
    <w:multiLevelType w:val="hybridMultilevel"/>
    <w:tmpl w:val="50960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8C5B00"/>
    <w:multiLevelType w:val="hybridMultilevel"/>
    <w:tmpl w:val="AEC8B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FA7F08"/>
    <w:multiLevelType w:val="hybridMultilevel"/>
    <w:tmpl w:val="64466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330AF6"/>
    <w:multiLevelType w:val="hybridMultilevel"/>
    <w:tmpl w:val="67687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9AB39D3"/>
    <w:multiLevelType w:val="hybridMultilevel"/>
    <w:tmpl w:val="2AD0E3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BB116C"/>
    <w:multiLevelType w:val="hybridMultilevel"/>
    <w:tmpl w:val="2DC6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BF209B"/>
    <w:multiLevelType w:val="hybridMultilevel"/>
    <w:tmpl w:val="2744C0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2869FE"/>
    <w:multiLevelType w:val="hybridMultilevel"/>
    <w:tmpl w:val="7F58C32A"/>
    <w:lvl w:ilvl="0" w:tplc="711A5782">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6E75C2"/>
    <w:multiLevelType w:val="hybridMultilevel"/>
    <w:tmpl w:val="C58C35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366A92"/>
    <w:multiLevelType w:val="hybridMultilevel"/>
    <w:tmpl w:val="5324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096B2C"/>
    <w:multiLevelType w:val="hybridMultilevel"/>
    <w:tmpl w:val="6860A39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nsid w:val="7E140951"/>
    <w:multiLevelType w:val="hybridMultilevel"/>
    <w:tmpl w:val="34B43C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25"/>
  </w:num>
  <w:num w:numId="5">
    <w:abstractNumId w:val="22"/>
  </w:num>
  <w:num w:numId="6">
    <w:abstractNumId w:val="14"/>
  </w:num>
  <w:num w:numId="7">
    <w:abstractNumId w:val="18"/>
  </w:num>
  <w:num w:numId="8">
    <w:abstractNumId w:val="4"/>
  </w:num>
  <w:num w:numId="9">
    <w:abstractNumId w:val="6"/>
  </w:num>
  <w:num w:numId="10">
    <w:abstractNumId w:val="13"/>
  </w:num>
  <w:num w:numId="11">
    <w:abstractNumId w:val="20"/>
  </w:num>
  <w:num w:numId="12">
    <w:abstractNumId w:val="8"/>
  </w:num>
  <w:num w:numId="13">
    <w:abstractNumId w:val="7"/>
  </w:num>
  <w:num w:numId="14">
    <w:abstractNumId w:val="5"/>
  </w:num>
  <w:num w:numId="15">
    <w:abstractNumId w:val="16"/>
  </w:num>
  <w:num w:numId="16">
    <w:abstractNumId w:val="23"/>
  </w:num>
  <w:num w:numId="17">
    <w:abstractNumId w:val="11"/>
  </w:num>
  <w:num w:numId="18">
    <w:abstractNumId w:val="17"/>
  </w:num>
  <w:num w:numId="19">
    <w:abstractNumId w:val="12"/>
  </w:num>
  <w:num w:numId="20">
    <w:abstractNumId w:val="9"/>
  </w:num>
  <w:num w:numId="21">
    <w:abstractNumId w:val="21"/>
  </w:num>
  <w:num w:numId="22">
    <w:abstractNumId w:val="0"/>
  </w:num>
  <w:num w:numId="23">
    <w:abstractNumId w:val="19"/>
  </w:num>
  <w:num w:numId="24">
    <w:abstractNumId w:val="24"/>
  </w:num>
  <w:num w:numId="25">
    <w:abstractNumId w:val="1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defaultTableStyle w:val="Normal"/>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DA1CCF"/>
    <w:rsid w:val="000041A1"/>
    <w:rsid w:val="00010AFE"/>
    <w:rsid w:val="000141C3"/>
    <w:rsid w:val="00032954"/>
    <w:rsid w:val="00052EF6"/>
    <w:rsid w:val="00065319"/>
    <w:rsid w:val="000665A1"/>
    <w:rsid w:val="000864BA"/>
    <w:rsid w:val="000A184F"/>
    <w:rsid w:val="000C183B"/>
    <w:rsid w:val="000D539F"/>
    <w:rsid w:val="00112EF6"/>
    <w:rsid w:val="00121530"/>
    <w:rsid w:val="00147653"/>
    <w:rsid w:val="00153071"/>
    <w:rsid w:val="00167D9A"/>
    <w:rsid w:val="00172BE9"/>
    <w:rsid w:val="00174E68"/>
    <w:rsid w:val="0018413A"/>
    <w:rsid w:val="00187E97"/>
    <w:rsid w:val="00190523"/>
    <w:rsid w:val="0019060D"/>
    <w:rsid w:val="00190D95"/>
    <w:rsid w:val="00196878"/>
    <w:rsid w:val="001A1107"/>
    <w:rsid w:val="001A3ADF"/>
    <w:rsid w:val="001C5597"/>
    <w:rsid w:val="001C79FC"/>
    <w:rsid w:val="001D0AD5"/>
    <w:rsid w:val="001D3425"/>
    <w:rsid w:val="001D4F3F"/>
    <w:rsid w:val="001E35EF"/>
    <w:rsid w:val="002021AB"/>
    <w:rsid w:val="00205277"/>
    <w:rsid w:val="002070D9"/>
    <w:rsid w:val="002164F5"/>
    <w:rsid w:val="002220A8"/>
    <w:rsid w:val="00222189"/>
    <w:rsid w:val="00234232"/>
    <w:rsid w:val="00245918"/>
    <w:rsid w:val="00266816"/>
    <w:rsid w:val="00273389"/>
    <w:rsid w:val="002827D1"/>
    <w:rsid w:val="00285386"/>
    <w:rsid w:val="00290A9F"/>
    <w:rsid w:val="002A32BD"/>
    <w:rsid w:val="002A46C8"/>
    <w:rsid w:val="002A7AEE"/>
    <w:rsid w:val="002B0859"/>
    <w:rsid w:val="002B5679"/>
    <w:rsid w:val="002C231A"/>
    <w:rsid w:val="002C405B"/>
    <w:rsid w:val="00300C0A"/>
    <w:rsid w:val="00310737"/>
    <w:rsid w:val="0031095A"/>
    <w:rsid w:val="00327B79"/>
    <w:rsid w:val="00336A09"/>
    <w:rsid w:val="00337A1C"/>
    <w:rsid w:val="0034703B"/>
    <w:rsid w:val="00350E04"/>
    <w:rsid w:val="00354196"/>
    <w:rsid w:val="003650B3"/>
    <w:rsid w:val="00370BAF"/>
    <w:rsid w:val="00373B66"/>
    <w:rsid w:val="00373E84"/>
    <w:rsid w:val="003869B7"/>
    <w:rsid w:val="00395CD0"/>
    <w:rsid w:val="003C1351"/>
    <w:rsid w:val="003C55FE"/>
    <w:rsid w:val="003C5807"/>
    <w:rsid w:val="003C65FE"/>
    <w:rsid w:val="00412A80"/>
    <w:rsid w:val="004131EF"/>
    <w:rsid w:val="00420A04"/>
    <w:rsid w:val="0042275B"/>
    <w:rsid w:val="00424D4F"/>
    <w:rsid w:val="004267CA"/>
    <w:rsid w:val="004307A0"/>
    <w:rsid w:val="00430EDB"/>
    <w:rsid w:val="00437E3D"/>
    <w:rsid w:val="00460500"/>
    <w:rsid w:val="0047231A"/>
    <w:rsid w:val="004804B0"/>
    <w:rsid w:val="004940BC"/>
    <w:rsid w:val="004B3F9C"/>
    <w:rsid w:val="004D2032"/>
    <w:rsid w:val="004E0073"/>
    <w:rsid w:val="004E1991"/>
    <w:rsid w:val="00504CD1"/>
    <w:rsid w:val="00507317"/>
    <w:rsid w:val="00513690"/>
    <w:rsid w:val="00514C86"/>
    <w:rsid w:val="00543E3B"/>
    <w:rsid w:val="00543EF1"/>
    <w:rsid w:val="00550748"/>
    <w:rsid w:val="005535B8"/>
    <w:rsid w:val="00556D23"/>
    <w:rsid w:val="005612A0"/>
    <w:rsid w:val="005A2BE0"/>
    <w:rsid w:val="005A47C9"/>
    <w:rsid w:val="005C10EF"/>
    <w:rsid w:val="005C4CB8"/>
    <w:rsid w:val="005D20A4"/>
    <w:rsid w:val="005D2637"/>
    <w:rsid w:val="005E6461"/>
    <w:rsid w:val="005F66D4"/>
    <w:rsid w:val="005F6C16"/>
    <w:rsid w:val="005F759B"/>
    <w:rsid w:val="00600C6B"/>
    <w:rsid w:val="00606A11"/>
    <w:rsid w:val="00607657"/>
    <w:rsid w:val="006258A6"/>
    <w:rsid w:val="00632FEC"/>
    <w:rsid w:val="006344B4"/>
    <w:rsid w:val="00634CFC"/>
    <w:rsid w:val="00646641"/>
    <w:rsid w:val="00662C40"/>
    <w:rsid w:val="00666849"/>
    <w:rsid w:val="006871F1"/>
    <w:rsid w:val="00694CAE"/>
    <w:rsid w:val="006C6EF3"/>
    <w:rsid w:val="006D76F7"/>
    <w:rsid w:val="0071307A"/>
    <w:rsid w:val="00730909"/>
    <w:rsid w:val="007324C0"/>
    <w:rsid w:val="00737515"/>
    <w:rsid w:val="00752961"/>
    <w:rsid w:val="0075373F"/>
    <w:rsid w:val="00770C81"/>
    <w:rsid w:val="0077731C"/>
    <w:rsid w:val="00792E9C"/>
    <w:rsid w:val="00793200"/>
    <w:rsid w:val="007A0E3D"/>
    <w:rsid w:val="007A1B17"/>
    <w:rsid w:val="007A62E1"/>
    <w:rsid w:val="007A6390"/>
    <w:rsid w:val="007B6D5A"/>
    <w:rsid w:val="007B78E0"/>
    <w:rsid w:val="007C14DC"/>
    <w:rsid w:val="007C7F3B"/>
    <w:rsid w:val="007E5994"/>
    <w:rsid w:val="007F31A4"/>
    <w:rsid w:val="007F4F09"/>
    <w:rsid w:val="008027D8"/>
    <w:rsid w:val="008043D1"/>
    <w:rsid w:val="00812159"/>
    <w:rsid w:val="0082352B"/>
    <w:rsid w:val="00823E32"/>
    <w:rsid w:val="0083659B"/>
    <w:rsid w:val="00837CF8"/>
    <w:rsid w:val="00843916"/>
    <w:rsid w:val="008439D6"/>
    <w:rsid w:val="00851075"/>
    <w:rsid w:val="00860AAD"/>
    <w:rsid w:val="0086627D"/>
    <w:rsid w:val="00866EED"/>
    <w:rsid w:val="008755B4"/>
    <w:rsid w:val="00882A16"/>
    <w:rsid w:val="0088398C"/>
    <w:rsid w:val="0089677B"/>
    <w:rsid w:val="008A0F1E"/>
    <w:rsid w:val="008B227C"/>
    <w:rsid w:val="008E0C94"/>
    <w:rsid w:val="008F300E"/>
    <w:rsid w:val="008F656B"/>
    <w:rsid w:val="00901C2E"/>
    <w:rsid w:val="0091025E"/>
    <w:rsid w:val="00927661"/>
    <w:rsid w:val="009400E1"/>
    <w:rsid w:val="009420B9"/>
    <w:rsid w:val="009504CD"/>
    <w:rsid w:val="00974104"/>
    <w:rsid w:val="00984D61"/>
    <w:rsid w:val="009871AD"/>
    <w:rsid w:val="00991C12"/>
    <w:rsid w:val="009A3D97"/>
    <w:rsid w:val="009B0006"/>
    <w:rsid w:val="009C2A15"/>
    <w:rsid w:val="009C5DC4"/>
    <w:rsid w:val="009D19F7"/>
    <w:rsid w:val="009D5D25"/>
    <w:rsid w:val="009E420A"/>
    <w:rsid w:val="009E79A6"/>
    <w:rsid w:val="009F312B"/>
    <w:rsid w:val="009F3280"/>
    <w:rsid w:val="00A00249"/>
    <w:rsid w:val="00A10B81"/>
    <w:rsid w:val="00A1326B"/>
    <w:rsid w:val="00A172BB"/>
    <w:rsid w:val="00A21AA8"/>
    <w:rsid w:val="00A24176"/>
    <w:rsid w:val="00A270DE"/>
    <w:rsid w:val="00A31E03"/>
    <w:rsid w:val="00A52186"/>
    <w:rsid w:val="00A54D69"/>
    <w:rsid w:val="00A61BDA"/>
    <w:rsid w:val="00A63953"/>
    <w:rsid w:val="00A73979"/>
    <w:rsid w:val="00A77B3E"/>
    <w:rsid w:val="00A93673"/>
    <w:rsid w:val="00AA4D28"/>
    <w:rsid w:val="00AA55E3"/>
    <w:rsid w:val="00AC009E"/>
    <w:rsid w:val="00AC389B"/>
    <w:rsid w:val="00AD63C6"/>
    <w:rsid w:val="00AD7363"/>
    <w:rsid w:val="00AE124A"/>
    <w:rsid w:val="00AE29B2"/>
    <w:rsid w:val="00AE353A"/>
    <w:rsid w:val="00B15A4F"/>
    <w:rsid w:val="00B15F04"/>
    <w:rsid w:val="00B3760F"/>
    <w:rsid w:val="00B55F28"/>
    <w:rsid w:val="00B6063E"/>
    <w:rsid w:val="00B636A0"/>
    <w:rsid w:val="00B951F7"/>
    <w:rsid w:val="00BA29C3"/>
    <w:rsid w:val="00BB3E0E"/>
    <w:rsid w:val="00BD0E37"/>
    <w:rsid w:val="00BE09E6"/>
    <w:rsid w:val="00BE11AD"/>
    <w:rsid w:val="00BE500B"/>
    <w:rsid w:val="00BF6F8C"/>
    <w:rsid w:val="00C06AB5"/>
    <w:rsid w:val="00C13328"/>
    <w:rsid w:val="00C350F7"/>
    <w:rsid w:val="00C35F51"/>
    <w:rsid w:val="00C42C5A"/>
    <w:rsid w:val="00C541B6"/>
    <w:rsid w:val="00C60868"/>
    <w:rsid w:val="00C80E34"/>
    <w:rsid w:val="00C972E2"/>
    <w:rsid w:val="00CA422A"/>
    <w:rsid w:val="00CC2CA4"/>
    <w:rsid w:val="00CF694B"/>
    <w:rsid w:val="00D12C90"/>
    <w:rsid w:val="00D30DAF"/>
    <w:rsid w:val="00D35221"/>
    <w:rsid w:val="00D75539"/>
    <w:rsid w:val="00D77146"/>
    <w:rsid w:val="00D77B89"/>
    <w:rsid w:val="00D85973"/>
    <w:rsid w:val="00D93B0D"/>
    <w:rsid w:val="00DA1CCF"/>
    <w:rsid w:val="00DB3BE0"/>
    <w:rsid w:val="00DC25A9"/>
    <w:rsid w:val="00DC41B1"/>
    <w:rsid w:val="00DC6616"/>
    <w:rsid w:val="00DE339B"/>
    <w:rsid w:val="00DE6EC2"/>
    <w:rsid w:val="00DF28E2"/>
    <w:rsid w:val="00DF388D"/>
    <w:rsid w:val="00E00557"/>
    <w:rsid w:val="00E14904"/>
    <w:rsid w:val="00E15468"/>
    <w:rsid w:val="00E160B8"/>
    <w:rsid w:val="00E21552"/>
    <w:rsid w:val="00E3464D"/>
    <w:rsid w:val="00E50FB3"/>
    <w:rsid w:val="00E51E5B"/>
    <w:rsid w:val="00E64846"/>
    <w:rsid w:val="00E76E6F"/>
    <w:rsid w:val="00EA2907"/>
    <w:rsid w:val="00EB3084"/>
    <w:rsid w:val="00EC7067"/>
    <w:rsid w:val="00EC706B"/>
    <w:rsid w:val="00ED6781"/>
    <w:rsid w:val="00EE683F"/>
    <w:rsid w:val="00F06769"/>
    <w:rsid w:val="00F073D2"/>
    <w:rsid w:val="00F1640A"/>
    <w:rsid w:val="00F234E3"/>
    <w:rsid w:val="00F25C75"/>
    <w:rsid w:val="00F36C65"/>
    <w:rsid w:val="00F4029E"/>
    <w:rsid w:val="00F64F15"/>
    <w:rsid w:val="00F67C73"/>
    <w:rsid w:val="00F722A0"/>
    <w:rsid w:val="00FC14D2"/>
    <w:rsid w:val="00FC58E3"/>
    <w:rsid w:val="00FC7F4A"/>
    <w:rsid w:val="00FD5112"/>
    <w:rsid w:val="00FE6DE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03786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E3D"/>
    <w:pPr>
      <w:suppressAutoHyphens/>
    </w:pPr>
    <w:rPr>
      <w:sz w:val="24"/>
      <w:lang w:bidi="ar-SA"/>
    </w:rPr>
  </w:style>
  <w:style w:type="paragraph" w:styleId="Heading1">
    <w:name w:val="heading 1"/>
    <w:basedOn w:val="Normal"/>
    <w:next w:val="Normal"/>
    <w:qFormat/>
    <w:rsid w:val="00437E3D"/>
    <w:pPr>
      <w:keepNext/>
      <w:tabs>
        <w:tab w:val="num" w:pos="720"/>
      </w:tabs>
      <w:ind w:left="-1800"/>
      <w:outlineLvl w:val="0"/>
    </w:pPr>
    <w:rPr>
      <w:b/>
      <w:sz w:val="28"/>
    </w:rPr>
  </w:style>
  <w:style w:type="paragraph" w:styleId="Heading2">
    <w:name w:val="heading 2"/>
    <w:basedOn w:val="Normal"/>
    <w:next w:val="Normal"/>
    <w:qFormat/>
    <w:rsid w:val="00437E3D"/>
    <w:pPr>
      <w:keepNext/>
      <w:tabs>
        <w:tab w:val="num" w:pos="720"/>
      </w:tabs>
      <w:ind w:left="-1724"/>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437E3D"/>
    <w:rPr>
      <w:rFonts w:ascii="Symbol" w:hAnsi="Symbol"/>
    </w:rPr>
  </w:style>
  <w:style w:type="character" w:customStyle="1" w:styleId="WW8Num3z0">
    <w:name w:val="WW8Num3z0"/>
    <w:rsid w:val="00437E3D"/>
    <w:rPr>
      <w:rFonts w:ascii="Symbol" w:hAnsi="Symbol"/>
    </w:rPr>
  </w:style>
  <w:style w:type="character" w:customStyle="1" w:styleId="WW8Num3z1">
    <w:name w:val="WW8Num3z1"/>
    <w:rsid w:val="00437E3D"/>
    <w:rPr>
      <w:rFonts w:ascii="Wingdings" w:hAnsi="Wingdings"/>
    </w:rPr>
  </w:style>
  <w:style w:type="character" w:customStyle="1" w:styleId="Absatz-Standardschriftart">
    <w:name w:val="Absatz-Standardschriftart"/>
    <w:rsid w:val="00437E3D"/>
  </w:style>
  <w:style w:type="character" w:customStyle="1" w:styleId="WW-Absatz-Standardschriftart">
    <w:name w:val="WW-Absatz-Standardschriftart"/>
    <w:rsid w:val="00437E3D"/>
  </w:style>
  <w:style w:type="character" w:customStyle="1" w:styleId="WW-Absatz-Standardschriftart1">
    <w:name w:val="WW-Absatz-Standardschriftart1"/>
    <w:rsid w:val="00437E3D"/>
  </w:style>
  <w:style w:type="character" w:customStyle="1" w:styleId="WW-Absatz-Standardschriftart11">
    <w:name w:val="WW-Absatz-Standardschriftart11"/>
    <w:rsid w:val="00437E3D"/>
  </w:style>
  <w:style w:type="character" w:customStyle="1" w:styleId="WW-Absatz-Standardschriftart111">
    <w:name w:val="WW-Absatz-Standardschriftart111"/>
    <w:rsid w:val="00437E3D"/>
  </w:style>
  <w:style w:type="character" w:customStyle="1" w:styleId="WW-Absatz-Standardschriftart1111">
    <w:name w:val="WW-Absatz-Standardschriftart1111"/>
    <w:rsid w:val="00437E3D"/>
  </w:style>
  <w:style w:type="character" w:customStyle="1" w:styleId="WW8Num1z0">
    <w:name w:val="WW8Num1z0"/>
    <w:rsid w:val="00437E3D"/>
    <w:rPr>
      <w:rFonts w:ascii="Times New Roman" w:eastAsia="Times New Roman" w:hAnsi="Times New Roman"/>
    </w:rPr>
  </w:style>
  <w:style w:type="character" w:customStyle="1" w:styleId="WW-Absatz-Standardschriftart11111">
    <w:name w:val="WW-Absatz-Standardschriftart11111"/>
    <w:rsid w:val="00437E3D"/>
  </w:style>
  <w:style w:type="character" w:customStyle="1" w:styleId="WW-Absatz-Standardschriftart111111">
    <w:name w:val="WW-Absatz-Standardschriftart111111"/>
    <w:rsid w:val="00437E3D"/>
  </w:style>
  <w:style w:type="character" w:customStyle="1" w:styleId="WW-Absatz-Standardschriftart1111111">
    <w:name w:val="WW-Absatz-Standardschriftart1111111"/>
    <w:rsid w:val="00437E3D"/>
  </w:style>
  <w:style w:type="character" w:customStyle="1" w:styleId="WW-Absatz-Standardschriftart11111111">
    <w:name w:val="WW-Absatz-Standardschriftart11111111"/>
    <w:rsid w:val="00437E3D"/>
  </w:style>
  <w:style w:type="character" w:customStyle="1" w:styleId="WW-Absatz-Standardschriftart111111111">
    <w:name w:val="WW-Absatz-Standardschriftart111111111"/>
    <w:rsid w:val="00437E3D"/>
  </w:style>
  <w:style w:type="character" w:customStyle="1" w:styleId="WW-Absatz-Standardschriftart1111111111">
    <w:name w:val="WW-Absatz-Standardschriftart1111111111"/>
    <w:rsid w:val="00437E3D"/>
  </w:style>
  <w:style w:type="character" w:customStyle="1" w:styleId="WW-DefaultParagraphFont">
    <w:name w:val="WW-Default Paragraph Font"/>
    <w:rsid w:val="00437E3D"/>
  </w:style>
  <w:style w:type="character" w:customStyle="1" w:styleId="WW8Num1z1">
    <w:name w:val="WW8Num1z1"/>
    <w:rsid w:val="00437E3D"/>
    <w:rPr>
      <w:rFonts w:ascii="Courier New" w:hAnsi="Courier New"/>
    </w:rPr>
  </w:style>
  <w:style w:type="character" w:customStyle="1" w:styleId="WW8Num1z2">
    <w:name w:val="WW8Num1z2"/>
    <w:rsid w:val="00437E3D"/>
    <w:rPr>
      <w:rFonts w:ascii="Wingdings" w:hAnsi="Wingdings"/>
    </w:rPr>
  </w:style>
  <w:style w:type="character" w:customStyle="1" w:styleId="WW8Num1z3">
    <w:name w:val="WW8Num1z3"/>
    <w:rsid w:val="00437E3D"/>
    <w:rPr>
      <w:rFonts w:ascii="Symbol" w:hAnsi="Symbol"/>
    </w:rPr>
  </w:style>
  <w:style w:type="character" w:customStyle="1" w:styleId="WW8Num2z1">
    <w:name w:val="WW8Num2z1"/>
    <w:rsid w:val="00437E3D"/>
    <w:rPr>
      <w:rFonts w:ascii="Courier New" w:hAnsi="Courier New"/>
    </w:rPr>
  </w:style>
  <w:style w:type="character" w:customStyle="1" w:styleId="WW8Num2z2">
    <w:name w:val="WW8Num2z2"/>
    <w:rsid w:val="00437E3D"/>
    <w:rPr>
      <w:rFonts w:ascii="Wingdings" w:hAnsi="Wingdings"/>
    </w:rPr>
  </w:style>
  <w:style w:type="character" w:customStyle="1" w:styleId="WW-WW8Num1z0">
    <w:name w:val="WW-WW8Num1z0"/>
    <w:rsid w:val="00437E3D"/>
    <w:rPr>
      <w:rFonts w:ascii="Times New Roman" w:eastAsia="Times New Roman" w:hAnsi="Times New Roman"/>
    </w:rPr>
  </w:style>
  <w:style w:type="character" w:styleId="Hyperlink">
    <w:name w:val="Hyperlink"/>
    <w:rsid w:val="00437E3D"/>
    <w:rPr>
      <w:color w:val="000080"/>
      <w:u w:val="single"/>
    </w:rPr>
  </w:style>
  <w:style w:type="character" w:styleId="FollowedHyperlink">
    <w:name w:val="FollowedHyperlink"/>
    <w:rsid w:val="00437E3D"/>
    <w:rPr>
      <w:color w:val="800000"/>
      <w:u w:val="single"/>
    </w:rPr>
  </w:style>
  <w:style w:type="character" w:customStyle="1" w:styleId="WW8Num8z0">
    <w:name w:val="WW8Num8z0"/>
    <w:rsid w:val="00437E3D"/>
    <w:rPr>
      <w:rFonts w:ascii="Symbol" w:hAnsi="Symbol"/>
    </w:rPr>
  </w:style>
  <w:style w:type="character" w:customStyle="1" w:styleId="WW8Num8z1">
    <w:name w:val="WW8Num8z1"/>
    <w:rsid w:val="00437E3D"/>
    <w:rPr>
      <w:rFonts w:ascii="Courier New" w:hAnsi="Courier New"/>
    </w:rPr>
  </w:style>
  <w:style w:type="character" w:customStyle="1" w:styleId="WW8Num7z0">
    <w:name w:val="WW8Num7z0"/>
    <w:rsid w:val="00437E3D"/>
    <w:rPr>
      <w:rFonts w:ascii="Symbol" w:hAnsi="Symbol"/>
      <w:sz w:val="16"/>
    </w:rPr>
  </w:style>
  <w:style w:type="character" w:customStyle="1" w:styleId="WW8Num7z3">
    <w:name w:val="WW8Num7z3"/>
    <w:rsid w:val="00437E3D"/>
    <w:rPr>
      <w:rFonts w:ascii="Symbol" w:hAnsi="Symbol"/>
    </w:rPr>
  </w:style>
  <w:style w:type="paragraph" w:customStyle="1" w:styleId="Heading">
    <w:name w:val="Heading"/>
    <w:basedOn w:val="Normal"/>
    <w:next w:val="BodyText"/>
    <w:rsid w:val="00437E3D"/>
    <w:pPr>
      <w:keepNext/>
      <w:spacing w:before="240" w:after="120"/>
    </w:pPr>
    <w:rPr>
      <w:rFonts w:ascii="Luxi Sans" w:eastAsia="HG Mincho Light J" w:hAnsi="Luxi Sans"/>
      <w:sz w:val="28"/>
    </w:rPr>
  </w:style>
  <w:style w:type="paragraph" w:styleId="BodyText">
    <w:name w:val="Body Text"/>
    <w:basedOn w:val="Normal"/>
    <w:rsid w:val="00437E3D"/>
    <w:rPr>
      <w:b/>
    </w:rPr>
  </w:style>
  <w:style w:type="paragraph" w:styleId="List">
    <w:name w:val="List"/>
    <w:basedOn w:val="BodyText"/>
    <w:rsid w:val="00437E3D"/>
    <w:rPr>
      <w:rFonts w:cs="Tahoma"/>
    </w:rPr>
  </w:style>
  <w:style w:type="paragraph" w:styleId="Caption">
    <w:name w:val="caption"/>
    <w:basedOn w:val="Normal"/>
    <w:qFormat/>
    <w:rsid w:val="00437E3D"/>
    <w:pPr>
      <w:suppressLineNumbers/>
      <w:spacing w:before="120" w:after="120"/>
    </w:pPr>
    <w:rPr>
      <w:rFonts w:cs="Tahoma"/>
      <w:i/>
      <w:iCs/>
      <w:sz w:val="20"/>
    </w:rPr>
  </w:style>
  <w:style w:type="paragraph" w:customStyle="1" w:styleId="Index">
    <w:name w:val="Index"/>
    <w:basedOn w:val="Normal"/>
    <w:rsid w:val="00437E3D"/>
    <w:pPr>
      <w:suppressLineNumbers/>
    </w:pPr>
    <w:rPr>
      <w:rFonts w:cs="Tahoma"/>
    </w:rPr>
  </w:style>
  <w:style w:type="paragraph" w:styleId="BodyTextIndent">
    <w:name w:val="Body Text Indent"/>
    <w:basedOn w:val="Normal"/>
    <w:rsid w:val="00437E3D"/>
    <w:pPr>
      <w:ind w:firstLine="720"/>
    </w:pPr>
  </w:style>
  <w:style w:type="paragraph" w:customStyle="1" w:styleId="Style2">
    <w:name w:val="Style2"/>
    <w:basedOn w:val="Normal"/>
    <w:rsid w:val="00437E3D"/>
    <w:rPr>
      <w:rFonts w:ascii="Eras Medium ITC" w:hAnsi="Eras Medium ITC"/>
      <w:sz w:val="16"/>
    </w:rPr>
  </w:style>
  <w:style w:type="paragraph" w:styleId="Header">
    <w:name w:val="header"/>
    <w:basedOn w:val="Normal"/>
    <w:link w:val="HeaderChar"/>
    <w:uiPriority w:val="99"/>
    <w:unhideWhenUsed/>
    <w:rsid w:val="000141C3"/>
    <w:pPr>
      <w:tabs>
        <w:tab w:val="center" w:pos="4680"/>
        <w:tab w:val="right" w:pos="9360"/>
      </w:tabs>
    </w:pPr>
  </w:style>
  <w:style w:type="character" w:customStyle="1" w:styleId="HeaderChar">
    <w:name w:val="Header Char"/>
    <w:link w:val="Header"/>
    <w:uiPriority w:val="99"/>
    <w:rsid w:val="000141C3"/>
    <w:rPr>
      <w:sz w:val="24"/>
    </w:rPr>
  </w:style>
  <w:style w:type="paragraph" w:styleId="Footer">
    <w:name w:val="footer"/>
    <w:basedOn w:val="Normal"/>
    <w:link w:val="FooterChar"/>
    <w:uiPriority w:val="99"/>
    <w:unhideWhenUsed/>
    <w:rsid w:val="000141C3"/>
    <w:pPr>
      <w:tabs>
        <w:tab w:val="center" w:pos="4680"/>
        <w:tab w:val="right" w:pos="9360"/>
      </w:tabs>
    </w:pPr>
  </w:style>
  <w:style w:type="character" w:customStyle="1" w:styleId="FooterChar">
    <w:name w:val="Footer Char"/>
    <w:link w:val="Footer"/>
    <w:uiPriority w:val="99"/>
    <w:rsid w:val="000141C3"/>
    <w:rPr>
      <w:sz w:val="24"/>
    </w:rPr>
  </w:style>
  <w:style w:type="paragraph" w:customStyle="1" w:styleId="ColorfulShading-Accent31">
    <w:name w:val="Colorful Shading - Accent 31"/>
    <w:basedOn w:val="Normal"/>
    <w:uiPriority w:val="34"/>
    <w:qFormat/>
    <w:rsid w:val="00A73979"/>
    <w:pPr>
      <w:suppressAutoHyphens w:val="0"/>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A73979"/>
    <w:pPr>
      <w:suppressAutoHyphens w:val="0"/>
      <w:spacing w:before="100" w:beforeAutospacing="1" w:after="115"/>
    </w:pPr>
    <w:rPr>
      <w:szCs w:val="24"/>
    </w:rPr>
  </w:style>
  <w:style w:type="paragraph" w:styleId="BodyText3">
    <w:name w:val="Body Text 3"/>
    <w:basedOn w:val="Normal"/>
    <w:link w:val="BodyText3Char"/>
    <w:rsid w:val="00BE09E6"/>
    <w:pPr>
      <w:suppressAutoHyphens w:val="0"/>
      <w:spacing w:after="120"/>
    </w:pPr>
    <w:rPr>
      <w:sz w:val="16"/>
      <w:szCs w:val="16"/>
    </w:rPr>
  </w:style>
  <w:style w:type="character" w:customStyle="1" w:styleId="BodyText3Char">
    <w:name w:val="Body Text 3 Char"/>
    <w:link w:val="BodyText3"/>
    <w:rsid w:val="00BE09E6"/>
    <w:rPr>
      <w:sz w:val="16"/>
      <w:szCs w:val="16"/>
    </w:rPr>
  </w:style>
  <w:style w:type="character" w:customStyle="1" w:styleId="11pt">
    <w:name w:val="11 pt"/>
    <w:aliases w:val="Justified,Line spacing:  1.5 lines Char"/>
    <w:rsid w:val="00BE09E6"/>
    <w:rPr>
      <w:rFonts w:ascii="Garamond" w:hAnsi="Garamond"/>
      <w:sz w:val="22"/>
      <w:szCs w:val="22"/>
      <w:lang w:val="en-GB" w:eastAsia="en-US" w:bidi="ar-SA"/>
    </w:rPr>
  </w:style>
  <w:style w:type="character" w:customStyle="1" w:styleId="apple-style-span">
    <w:name w:val="apple-style-span"/>
    <w:basedOn w:val="DefaultParagraphFont"/>
    <w:rsid w:val="00BE09E6"/>
  </w:style>
  <w:style w:type="character" w:customStyle="1" w:styleId="apple-converted-space">
    <w:name w:val="apple-converted-space"/>
    <w:basedOn w:val="DefaultParagraphFont"/>
    <w:rsid w:val="00BE09E6"/>
  </w:style>
  <w:style w:type="paragraph" w:styleId="ListParagraph">
    <w:name w:val="List Paragraph"/>
    <w:basedOn w:val="Normal"/>
    <w:uiPriority w:val="34"/>
    <w:qFormat/>
    <w:rsid w:val="008F656B"/>
    <w:pPr>
      <w:ind w:left="720"/>
      <w:contextualSpacing/>
    </w:pPr>
  </w:style>
  <w:style w:type="paragraph" w:styleId="BalloonText">
    <w:name w:val="Balloon Text"/>
    <w:basedOn w:val="Normal"/>
    <w:link w:val="BalloonTextChar"/>
    <w:uiPriority w:val="99"/>
    <w:semiHidden/>
    <w:unhideWhenUsed/>
    <w:rsid w:val="007A1B17"/>
    <w:rPr>
      <w:rFonts w:ascii="Lucida Grande" w:hAnsi="Lucida Grande"/>
      <w:sz w:val="18"/>
      <w:szCs w:val="18"/>
    </w:rPr>
  </w:style>
  <w:style w:type="character" w:customStyle="1" w:styleId="BalloonTextChar">
    <w:name w:val="Balloon Text Char"/>
    <w:basedOn w:val="DefaultParagraphFont"/>
    <w:link w:val="BalloonText"/>
    <w:uiPriority w:val="99"/>
    <w:semiHidden/>
    <w:rsid w:val="007A1B17"/>
    <w:rPr>
      <w:rFonts w:ascii="Lucida Grande" w:hAnsi="Lucida Grande"/>
      <w:sz w:val="18"/>
      <w:szCs w:val="18"/>
      <w:lang w:bidi="ar-SA"/>
    </w:rPr>
  </w:style>
  <w:style w:type="character" w:styleId="Emphasis">
    <w:name w:val="Emphasis"/>
    <w:basedOn w:val="DefaultParagraphFont"/>
    <w:uiPriority w:val="20"/>
    <w:qFormat/>
    <w:rsid w:val="00A270DE"/>
    <w:rPr>
      <w:i/>
      <w:iCs/>
    </w:rPr>
  </w:style>
  <w:style w:type="character" w:styleId="Strong">
    <w:name w:val="Strong"/>
    <w:basedOn w:val="DefaultParagraphFont"/>
    <w:uiPriority w:val="22"/>
    <w:qFormat/>
    <w:rsid w:val="009E420A"/>
    <w:rPr>
      <w:b/>
      <w:bCs/>
    </w:rPr>
  </w:style>
  <w:style w:type="paragraph" w:styleId="NoSpacing">
    <w:name w:val="No Spacing"/>
    <w:uiPriority w:val="1"/>
    <w:qFormat/>
    <w:rsid w:val="004E1991"/>
    <w:pPr>
      <w:suppressAutoHyphens/>
    </w:pPr>
    <w:rPr>
      <w:sz w:val="24"/>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87509">
      <w:bodyDiv w:val="1"/>
      <w:marLeft w:val="0"/>
      <w:marRight w:val="0"/>
      <w:marTop w:val="0"/>
      <w:marBottom w:val="0"/>
      <w:divBdr>
        <w:top w:val="none" w:sz="0" w:space="0" w:color="auto"/>
        <w:left w:val="none" w:sz="0" w:space="0" w:color="auto"/>
        <w:bottom w:val="none" w:sz="0" w:space="0" w:color="auto"/>
        <w:right w:val="none" w:sz="0" w:space="0" w:color="auto"/>
      </w:divBdr>
    </w:div>
    <w:div w:id="626132559">
      <w:bodyDiv w:val="1"/>
      <w:marLeft w:val="0"/>
      <w:marRight w:val="0"/>
      <w:marTop w:val="0"/>
      <w:marBottom w:val="0"/>
      <w:divBdr>
        <w:top w:val="none" w:sz="0" w:space="0" w:color="auto"/>
        <w:left w:val="none" w:sz="0" w:space="0" w:color="auto"/>
        <w:bottom w:val="none" w:sz="0" w:space="0" w:color="auto"/>
        <w:right w:val="none" w:sz="0" w:space="0" w:color="auto"/>
      </w:divBdr>
    </w:div>
    <w:div w:id="980500579">
      <w:bodyDiv w:val="1"/>
      <w:marLeft w:val="90"/>
      <w:marRight w:val="90"/>
      <w:marTop w:val="90"/>
      <w:marBottom w:val="90"/>
      <w:divBdr>
        <w:top w:val="none" w:sz="0" w:space="0" w:color="auto"/>
        <w:left w:val="none" w:sz="0" w:space="0" w:color="auto"/>
        <w:bottom w:val="none" w:sz="0" w:space="0" w:color="auto"/>
        <w:right w:val="none" w:sz="0" w:space="0" w:color="auto"/>
      </w:divBdr>
      <w:divsChild>
        <w:div w:id="901674353">
          <w:marLeft w:val="0"/>
          <w:marRight w:val="0"/>
          <w:marTop w:val="0"/>
          <w:marBottom w:val="0"/>
          <w:divBdr>
            <w:top w:val="none" w:sz="0" w:space="0" w:color="auto"/>
            <w:left w:val="none" w:sz="0" w:space="0" w:color="auto"/>
            <w:bottom w:val="none" w:sz="0" w:space="0" w:color="auto"/>
            <w:right w:val="none" w:sz="0" w:space="0" w:color="auto"/>
          </w:divBdr>
          <w:divsChild>
            <w:div w:id="1072894408">
              <w:marLeft w:val="0"/>
              <w:marRight w:val="0"/>
              <w:marTop w:val="0"/>
              <w:marBottom w:val="0"/>
              <w:divBdr>
                <w:top w:val="none" w:sz="0" w:space="0" w:color="auto"/>
                <w:left w:val="none" w:sz="0" w:space="0" w:color="auto"/>
                <w:bottom w:val="none" w:sz="0" w:space="0" w:color="auto"/>
                <w:right w:val="none" w:sz="0" w:space="0" w:color="auto"/>
              </w:divBdr>
              <w:divsChild>
                <w:div w:id="15947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69524">
      <w:bodyDiv w:val="1"/>
      <w:marLeft w:val="0"/>
      <w:marRight w:val="0"/>
      <w:marTop w:val="0"/>
      <w:marBottom w:val="0"/>
      <w:divBdr>
        <w:top w:val="none" w:sz="0" w:space="0" w:color="auto"/>
        <w:left w:val="none" w:sz="0" w:space="0" w:color="auto"/>
        <w:bottom w:val="none" w:sz="0" w:space="0" w:color="auto"/>
        <w:right w:val="none" w:sz="0" w:space="0" w:color="auto"/>
      </w:divBdr>
    </w:div>
    <w:div w:id="1126660218">
      <w:bodyDiv w:val="1"/>
      <w:marLeft w:val="0"/>
      <w:marRight w:val="0"/>
      <w:marTop w:val="0"/>
      <w:marBottom w:val="0"/>
      <w:divBdr>
        <w:top w:val="none" w:sz="0" w:space="0" w:color="auto"/>
        <w:left w:val="none" w:sz="0" w:space="0" w:color="auto"/>
        <w:bottom w:val="none" w:sz="0" w:space="0" w:color="auto"/>
        <w:right w:val="none" w:sz="0" w:space="0" w:color="auto"/>
      </w:divBdr>
    </w:div>
    <w:div w:id="1158838168">
      <w:bodyDiv w:val="1"/>
      <w:marLeft w:val="0"/>
      <w:marRight w:val="0"/>
      <w:marTop w:val="0"/>
      <w:marBottom w:val="0"/>
      <w:divBdr>
        <w:top w:val="none" w:sz="0" w:space="0" w:color="auto"/>
        <w:left w:val="none" w:sz="0" w:space="0" w:color="auto"/>
        <w:bottom w:val="none" w:sz="0" w:space="0" w:color="auto"/>
        <w:right w:val="none" w:sz="0" w:space="0" w:color="auto"/>
      </w:divBdr>
    </w:div>
    <w:div w:id="1225332928">
      <w:bodyDiv w:val="1"/>
      <w:marLeft w:val="0"/>
      <w:marRight w:val="0"/>
      <w:marTop w:val="0"/>
      <w:marBottom w:val="0"/>
      <w:divBdr>
        <w:top w:val="none" w:sz="0" w:space="0" w:color="auto"/>
        <w:left w:val="none" w:sz="0" w:space="0" w:color="auto"/>
        <w:bottom w:val="none" w:sz="0" w:space="0" w:color="auto"/>
        <w:right w:val="none" w:sz="0" w:space="0" w:color="auto"/>
      </w:divBdr>
    </w:div>
    <w:div w:id="1573782297">
      <w:bodyDiv w:val="1"/>
      <w:marLeft w:val="0"/>
      <w:marRight w:val="0"/>
      <w:marTop w:val="0"/>
      <w:marBottom w:val="0"/>
      <w:divBdr>
        <w:top w:val="none" w:sz="0" w:space="0" w:color="auto"/>
        <w:left w:val="none" w:sz="0" w:space="0" w:color="auto"/>
        <w:bottom w:val="none" w:sz="0" w:space="0" w:color="auto"/>
        <w:right w:val="none" w:sz="0" w:space="0" w:color="auto"/>
      </w:divBdr>
    </w:div>
    <w:div w:id="1590238840">
      <w:bodyDiv w:val="1"/>
      <w:marLeft w:val="0"/>
      <w:marRight w:val="0"/>
      <w:marTop w:val="0"/>
      <w:marBottom w:val="0"/>
      <w:divBdr>
        <w:top w:val="none" w:sz="0" w:space="0" w:color="auto"/>
        <w:left w:val="none" w:sz="0" w:space="0" w:color="auto"/>
        <w:bottom w:val="none" w:sz="0" w:space="0" w:color="auto"/>
        <w:right w:val="none" w:sz="0" w:space="0" w:color="auto"/>
      </w:divBdr>
    </w:div>
    <w:div w:id="1838614024">
      <w:bodyDiv w:val="1"/>
      <w:marLeft w:val="0"/>
      <w:marRight w:val="0"/>
      <w:marTop w:val="0"/>
      <w:marBottom w:val="0"/>
      <w:divBdr>
        <w:top w:val="none" w:sz="0" w:space="0" w:color="auto"/>
        <w:left w:val="none" w:sz="0" w:space="0" w:color="auto"/>
        <w:bottom w:val="none" w:sz="0" w:space="0" w:color="auto"/>
        <w:right w:val="none" w:sz="0" w:space="0" w:color="auto"/>
      </w:divBdr>
    </w:div>
    <w:div w:id="1978804364">
      <w:bodyDiv w:val="1"/>
      <w:marLeft w:val="0"/>
      <w:marRight w:val="0"/>
      <w:marTop w:val="0"/>
      <w:marBottom w:val="0"/>
      <w:divBdr>
        <w:top w:val="none" w:sz="0" w:space="0" w:color="auto"/>
        <w:left w:val="none" w:sz="0" w:space="0" w:color="auto"/>
        <w:bottom w:val="none" w:sz="0" w:space="0" w:color="auto"/>
        <w:right w:val="none" w:sz="0" w:space="0" w:color="auto"/>
      </w:divBdr>
    </w:div>
    <w:div w:id="2123651166">
      <w:bodyDiv w:val="1"/>
      <w:marLeft w:val="0"/>
      <w:marRight w:val="0"/>
      <w:marTop w:val="0"/>
      <w:marBottom w:val="0"/>
      <w:divBdr>
        <w:top w:val="none" w:sz="0" w:space="0" w:color="auto"/>
        <w:left w:val="none" w:sz="0" w:space="0" w:color="auto"/>
        <w:bottom w:val="none" w:sz="0" w:space="0" w:color="auto"/>
        <w:right w:val="none" w:sz="0" w:space="0" w:color="auto"/>
      </w:divBdr>
    </w:div>
    <w:div w:id="21458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iil.org/project/neighbour-disputes" TargetMode="External"/><Relationship Id="rId12" Type="http://schemas.openxmlformats.org/officeDocument/2006/relationships/hyperlink" Target="http://www.hiil.org/project/neighbour-dispute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anumon.career89@gmail.com" TargetMode="External"/><Relationship Id="rId9" Type="http://schemas.openxmlformats.org/officeDocument/2006/relationships/hyperlink" Target="http://rorapache.blogspot.com" TargetMode="External"/><Relationship Id="rId10" Type="http://schemas.openxmlformats.org/officeDocument/2006/relationships/hyperlink" Target="http://www.hiil.org/project/neighbour-disp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2287</Words>
  <Characters>13042</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vt:lpstr>
    </vt:vector>
  </TitlesOfParts>
  <Company>RedBlackTree</Company>
  <LinksUpToDate>false</LinksUpToDate>
  <CharactersWithSpaces>15299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creator>user</dc:creator>
  <cp:lastModifiedBy>Anumon P Thomas</cp:lastModifiedBy>
  <cp:revision>3</cp:revision>
  <cp:lastPrinted>2016-04-30T03:30:00Z</cp:lastPrinted>
  <dcterms:created xsi:type="dcterms:W3CDTF">2016-04-30T03:30:00Z</dcterms:created>
  <dcterms:modified xsi:type="dcterms:W3CDTF">2016-05-06T23:15:00Z</dcterms:modified>
</cp:coreProperties>
</file>